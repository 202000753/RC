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B0643" w14:textId="2A416BE4" w:rsidR="000133F5" w:rsidRPr="000133F5" w:rsidRDefault="000133F5">
      <w:pPr>
        <w:rPr>
          <w:lang w:val="pt-PT"/>
        </w:rPr>
      </w:pPr>
      <w:r w:rsidRPr="000133F5">
        <w:rPr>
          <w:lang w:val="pt-PT"/>
        </w:rPr>
        <w:t>D</w:t>
      </w:r>
      <w:r w:rsidRPr="000133F5">
        <w:rPr>
          <w:lang w:val="pt-PT"/>
        </w:rPr>
        <w:t>istribuição dos postos de trabalho e outros equipamentos pelas diversas salas da empresa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53"/>
        <w:gridCol w:w="1852"/>
        <w:gridCol w:w="2135"/>
        <w:gridCol w:w="1811"/>
        <w:gridCol w:w="2255"/>
      </w:tblGrid>
      <w:tr w:rsidR="004A2D17" w:rsidRPr="000133F5" w14:paraId="6075AD8D" w14:textId="77777777" w:rsidTr="000133F5"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C8036C" w14:textId="1CDF1A2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Sala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82398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Postos de Trabalho</w:t>
            </w:r>
          </w:p>
        </w:tc>
        <w:tc>
          <w:tcPr>
            <w:tcW w:w="2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A647F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Outros Equipamentos</w:t>
            </w:r>
          </w:p>
        </w:tc>
        <w:tc>
          <w:tcPr>
            <w:tcW w:w="1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AE33A7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N Tomadas Duplas</w:t>
            </w:r>
          </w:p>
        </w:tc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006D81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val="pt-PT" w:eastAsia="en-GB"/>
              </w:rPr>
            </w:pPr>
            <w:r w:rsidRPr="004A2D17">
              <w:rPr>
                <w:rFonts w:ascii="Calibri" w:eastAsia="Times New Roman" w:hAnsi="Calibri" w:cs="Calibri"/>
                <w:lang w:val="pt-PT" w:eastAsia="en-GB"/>
              </w:rPr>
              <w:t>N Portas ligadas ao Switch</w:t>
            </w:r>
          </w:p>
        </w:tc>
      </w:tr>
      <w:tr w:rsidR="004A2D17" w:rsidRPr="004A2D17" w14:paraId="2ECFD2FF" w14:textId="77777777" w:rsidTr="000133F5"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FE333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01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BE15D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2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16B5A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1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028DF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4</w:t>
            </w:r>
          </w:p>
        </w:tc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FCD04C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3</w:t>
            </w:r>
          </w:p>
        </w:tc>
      </w:tr>
      <w:tr w:rsidR="004A2D17" w:rsidRPr="004A2D17" w14:paraId="0D16641D" w14:textId="77777777" w:rsidTr="000133F5"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E3CE0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02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D25F13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2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9645ED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1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056FC4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9D5D71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</w:tr>
      <w:tr w:rsidR="004A2D17" w:rsidRPr="004A2D17" w14:paraId="3312413A" w14:textId="77777777" w:rsidTr="000133F5"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0B5885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03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4FBD32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12</w:t>
            </w:r>
          </w:p>
        </w:tc>
        <w:tc>
          <w:tcPr>
            <w:tcW w:w="2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1A0550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3</w:t>
            </w:r>
          </w:p>
        </w:tc>
        <w:tc>
          <w:tcPr>
            <w:tcW w:w="1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4A9DA3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24</w:t>
            </w:r>
          </w:p>
        </w:tc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8E4C50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15</w:t>
            </w:r>
          </w:p>
        </w:tc>
      </w:tr>
      <w:tr w:rsidR="004A2D17" w:rsidRPr="004A2D17" w14:paraId="29414A67" w14:textId="77777777" w:rsidTr="000133F5"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D0F55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04.1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2211BD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2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0F3BAE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1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7148A6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FCB1E3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</w:tr>
      <w:tr w:rsidR="004A2D17" w:rsidRPr="004A2D17" w14:paraId="539C12AA" w14:textId="77777777" w:rsidTr="000133F5"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D00B7D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04.2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558B7B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2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D4DC0E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1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ACDFE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8D5900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</w:tr>
      <w:tr w:rsidR="004A2D17" w:rsidRPr="004A2D17" w14:paraId="1F5B1151" w14:textId="77777777" w:rsidTr="000133F5"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84F068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04.3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0787CA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2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F1518F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1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2BA7B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48F13B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</w:tr>
      <w:tr w:rsidR="004A2D17" w:rsidRPr="004A2D17" w14:paraId="0810A069" w14:textId="77777777" w:rsidTr="000133F5"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B422B3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04.4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A3F170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2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72294F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1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A78A72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733F2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</w:tr>
      <w:tr w:rsidR="004A2D17" w:rsidRPr="004A2D17" w14:paraId="1C19E464" w14:textId="77777777" w:rsidTr="000133F5"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6994A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04.5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9367C1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2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000F9D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1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3B75C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7E4B42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</w:tr>
      <w:tr w:rsidR="004A2D17" w:rsidRPr="004A2D17" w14:paraId="2FEED64E" w14:textId="77777777" w:rsidTr="000133F5"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B99C2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04.6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6819D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2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475195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1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18A09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E94AFF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</w:tr>
      <w:tr w:rsidR="004A2D17" w:rsidRPr="004A2D17" w14:paraId="6D5FEC49" w14:textId="77777777" w:rsidTr="000133F5"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0349E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05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F79C6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2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BF7BD2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1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FDE76E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42D06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</w:tr>
      <w:tr w:rsidR="004A2D17" w:rsidRPr="004A2D17" w14:paraId="695F44E4" w14:textId="77777777" w:rsidTr="000133F5"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F893B3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06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6F226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2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47785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1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29E962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EB13B1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</w:tr>
      <w:tr w:rsidR="004A2D17" w:rsidRPr="004A2D17" w14:paraId="1933B621" w14:textId="77777777" w:rsidTr="000133F5"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E2C5A2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08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4936B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2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585938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11</w:t>
            </w:r>
          </w:p>
        </w:tc>
        <w:tc>
          <w:tcPr>
            <w:tcW w:w="1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63A206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B6A23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11</w:t>
            </w:r>
          </w:p>
        </w:tc>
      </w:tr>
      <w:tr w:rsidR="004A2D17" w:rsidRPr="004A2D17" w14:paraId="74570927" w14:textId="77777777" w:rsidTr="000133F5"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EDBAA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09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9DF421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2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AB7B10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1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9D1649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CE9ED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</w:tr>
    </w:tbl>
    <w:p w14:paraId="3B856554" w14:textId="0A25BF22" w:rsidR="00EE70C2" w:rsidRDefault="00EE70C2"/>
    <w:p w14:paraId="65222981" w14:textId="22FF8759" w:rsidR="004A2D17" w:rsidRDefault="004A2D17"/>
    <w:p w14:paraId="1FF3D684" w14:textId="77777777" w:rsidR="004A2D17" w:rsidRPr="004A2D17" w:rsidRDefault="004A2D17" w:rsidP="004A2D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PT"/>
        </w:rPr>
      </w:pPr>
      <w:r w:rsidRPr="004A2D17">
        <w:rPr>
          <w:rFonts w:ascii="Calibri" w:hAnsi="Calibri" w:cs="Calibri"/>
          <w:sz w:val="22"/>
          <w:szCs w:val="22"/>
          <w:lang w:val="pt-PT"/>
        </w:rPr>
        <w:t>Sub-redes:</w:t>
      </w:r>
    </w:p>
    <w:p w14:paraId="68794CE8" w14:textId="77777777" w:rsidR="004A2D17" w:rsidRPr="004A2D17" w:rsidRDefault="004A2D17" w:rsidP="004A2D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PT"/>
        </w:rPr>
      </w:pPr>
      <w:r w:rsidRPr="004A2D17">
        <w:rPr>
          <w:rFonts w:ascii="Calibri" w:hAnsi="Calibri" w:cs="Calibri"/>
          <w:sz w:val="22"/>
          <w:szCs w:val="22"/>
          <w:lang w:val="pt-PT"/>
        </w:rPr>
        <w:t>Impressoras 5</w:t>
      </w:r>
    </w:p>
    <w:p w14:paraId="10886103" w14:textId="77777777" w:rsidR="004A2D17" w:rsidRPr="004A2D17" w:rsidRDefault="004A2D17" w:rsidP="004A2D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PT"/>
        </w:rPr>
      </w:pPr>
      <w:r w:rsidRPr="004A2D17">
        <w:rPr>
          <w:rFonts w:ascii="Calibri" w:hAnsi="Calibri" w:cs="Calibri"/>
          <w:sz w:val="22"/>
          <w:szCs w:val="22"/>
          <w:lang w:val="pt-PT"/>
        </w:rPr>
        <w:t>Telefones IP 20</w:t>
      </w:r>
    </w:p>
    <w:p w14:paraId="5AFE65D0" w14:textId="77777777" w:rsidR="004A2D17" w:rsidRPr="004A2D17" w:rsidRDefault="004A2D17" w:rsidP="004A2D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PT"/>
        </w:rPr>
      </w:pPr>
      <w:r w:rsidRPr="004A2D17">
        <w:rPr>
          <w:rFonts w:ascii="Calibri" w:hAnsi="Calibri" w:cs="Calibri"/>
          <w:sz w:val="22"/>
          <w:szCs w:val="22"/>
          <w:lang w:val="pt-PT"/>
        </w:rPr>
        <w:t>Gestão de Equipamnetos de Rede</w:t>
      </w:r>
    </w:p>
    <w:p w14:paraId="6C94BF77" w14:textId="77777777" w:rsidR="004A2D17" w:rsidRPr="004A2D17" w:rsidRDefault="004A2D17" w:rsidP="004A2D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PT"/>
        </w:rPr>
      </w:pPr>
      <w:r w:rsidRPr="004A2D17">
        <w:rPr>
          <w:rFonts w:ascii="Calibri" w:hAnsi="Calibri" w:cs="Calibri"/>
          <w:sz w:val="22"/>
          <w:szCs w:val="22"/>
          <w:lang w:val="pt-PT"/>
        </w:rPr>
        <w:t>Wifi 20</w:t>
      </w:r>
    </w:p>
    <w:p w14:paraId="21822F72" w14:textId="77777777" w:rsidR="004A2D17" w:rsidRPr="004A2D17" w:rsidRDefault="004A2D17" w:rsidP="004A2D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PT"/>
        </w:rPr>
      </w:pPr>
      <w:r w:rsidRPr="004A2D17">
        <w:rPr>
          <w:rFonts w:ascii="Calibri" w:hAnsi="Calibri" w:cs="Calibri"/>
          <w:sz w:val="22"/>
          <w:szCs w:val="22"/>
          <w:lang w:val="pt-PT"/>
        </w:rPr>
        <w:t>Vending Machine 2</w:t>
      </w:r>
    </w:p>
    <w:p w14:paraId="1A62DB98" w14:textId="77777777" w:rsidR="004A2D17" w:rsidRPr="004A2D17" w:rsidRDefault="004A2D17" w:rsidP="004A2D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PT"/>
        </w:rPr>
      </w:pPr>
      <w:r w:rsidRPr="004A2D17">
        <w:rPr>
          <w:rFonts w:ascii="Calibri" w:hAnsi="Calibri" w:cs="Calibri"/>
          <w:sz w:val="22"/>
          <w:szCs w:val="22"/>
          <w:lang w:val="pt-PT"/>
        </w:rPr>
        <w:t>Sala de encontros 11</w:t>
      </w:r>
    </w:p>
    <w:p w14:paraId="5D8F0C04" w14:textId="77777777" w:rsidR="004A2D17" w:rsidRPr="004A2D17" w:rsidRDefault="004A2D17" w:rsidP="004A2D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PT"/>
        </w:rPr>
      </w:pPr>
      <w:r w:rsidRPr="004A2D17">
        <w:rPr>
          <w:rFonts w:ascii="Calibri" w:hAnsi="Calibri" w:cs="Calibri"/>
          <w:sz w:val="22"/>
          <w:szCs w:val="22"/>
          <w:lang w:val="pt-PT"/>
        </w:rPr>
        <w:t>Rececionistas 3</w:t>
      </w:r>
    </w:p>
    <w:p w14:paraId="53CCDF53" w14:textId="77777777" w:rsidR="004A2D17" w:rsidRPr="004A2D17" w:rsidRDefault="004A2D17" w:rsidP="004A2D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PT"/>
        </w:rPr>
      </w:pPr>
      <w:r w:rsidRPr="004A2D17">
        <w:rPr>
          <w:rFonts w:ascii="Calibri" w:hAnsi="Calibri" w:cs="Calibri"/>
          <w:sz w:val="22"/>
          <w:szCs w:val="22"/>
          <w:lang w:val="pt-PT"/>
        </w:rPr>
        <w:t>Vendedores 12</w:t>
      </w:r>
    </w:p>
    <w:p w14:paraId="75A0663D" w14:textId="77777777" w:rsidR="004A2D17" w:rsidRPr="004A2D17" w:rsidRDefault="004A2D17" w:rsidP="004A2D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PT"/>
        </w:rPr>
      </w:pPr>
      <w:r w:rsidRPr="004A2D17">
        <w:rPr>
          <w:rFonts w:ascii="Calibri" w:hAnsi="Calibri" w:cs="Calibri"/>
          <w:sz w:val="22"/>
          <w:szCs w:val="22"/>
          <w:lang w:val="pt-PT"/>
        </w:rPr>
        <w:t>Tecnicos Informaticos 2</w:t>
      </w:r>
    </w:p>
    <w:p w14:paraId="257F325D" w14:textId="77777777" w:rsidR="004A2D17" w:rsidRPr="004A2D17" w:rsidRDefault="004A2D17" w:rsidP="004A2D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PT"/>
        </w:rPr>
      </w:pPr>
      <w:r w:rsidRPr="004A2D17">
        <w:rPr>
          <w:rFonts w:ascii="Calibri" w:hAnsi="Calibri" w:cs="Calibri"/>
          <w:sz w:val="22"/>
          <w:szCs w:val="22"/>
          <w:lang w:val="pt-PT"/>
        </w:rPr>
        <w:t>Contabilidade 2</w:t>
      </w:r>
    </w:p>
    <w:p w14:paraId="1BBBEB89" w14:textId="77777777" w:rsidR="004A2D17" w:rsidRDefault="004A2D17" w:rsidP="004A2D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Recursos Humanos 1</w:t>
      </w:r>
    </w:p>
    <w:p w14:paraId="1347A0C4" w14:textId="77777777" w:rsidR="004A2D17" w:rsidRDefault="004A2D17" w:rsidP="004A2D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Administração 2</w:t>
      </w:r>
    </w:p>
    <w:p w14:paraId="3FF81AA7" w14:textId="3DEF494F" w:rsidR="004A2D17" w:rsidRDefault="004A2D17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70"/>
        <w:gridCol w:w="1879"/>
        <w:gridCol w:w="1932"/>
        <w:gridCol w:w="908"/>
        <w:gridCol w:w="1624"/>
        <w:gridCol w:w="693"/>
      </w:tblGrid>
      <w:tr w:rsidR="004A2D17" w:rsidRPr="004A2D17" w14:paraId="6AD09C5B" w14:textId="77777777" w:rsidTr="004A2D17">
        <w:tc>
          <w:tcPr>
            <w:tcW w:w="2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6B68A6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Nome</w:t>
            </w:r>
          </w:p>
        </w:tc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9A9447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Endereço Rede</w:t>
            </w:r>
          </w:p>
        </w:tc>
        <w:tc>
          <w:tcPr>
            <w:tcW w:w="2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737D1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gramStart"/>
            <w:r w:rsidRPr="004A2D17">
              <w:rPr>
                <w:rFonts w:ascii="Calibri" w:eastAsia="Times New Roman" w:hAnsi="Calibri" w:cs="Calibri"/>
                <w:lang w:eastAsia="en-GB"/>
              </w:rPr>
              <w:t>Endereço  Broadcast</w:t>
            </w:r>
            <w:proofErr w:type="gramEnd"/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652676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Hosts</w:t>
            </w:r>
          </w:p>
        </w:tc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817F65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DG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01095A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VLAN</w:t>
            </w:r>
          </w:p>
        </w:tc>
      </w:tr>
      <w:tr w:rsidR="004A2D17" w:rsidRPr="004A2D17" w14:paraId="349EE7B5" w14:textId="77777777" w:rsidTr="004A2D17">
        <w:tc>
          <w:tcPr>
            <w:tcW w:w="2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B4704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Wi-fi</w:t>
            </w:r>
          </w:p>
        </w:tc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B05D50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192.168.10.0 /26</w:t>
            </w:r>
          </w:p>
        </w:tc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89F61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192.168.10.63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71380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1-62</w:t>
            </w:r>
          </w:p>
        </w:tc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83BF03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3A1B1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10</w:t>
            </w:r>
          </w:p>
        </w:tc>
      </w:tr>
      <w:tr w:rsidR="004A2D17" w:rsidRPr="004A2D17" w14:paraId="5ED8AB84" w14:textId="77777777" w:rsidTr="004A2D17">
        <w:tc>
          <w:tcPr>
            <w:tcW w:w="2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BCD84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Telefones IP</w:t>
            </w:r>
          </w:p>
        </w:tc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7814B9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192.168.10.64 /27</w:t>
            </w:r>
          </w:p>
        </w:tc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BFD9E5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192.168.10.95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6F41E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65-94</w:t>
            </w:r>
          </w:p>
        </w:tc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9FF925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192.168.10.65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5B68A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20</w:t>
            </w:r>
          </w:p>
        </w:tc>
      </w:tr>
      <w:tr w:rsidR="004A2D17" w:rsidRPr="004A2D17" w14:paraId="0CF59E25" w14:textId="77777777" w:rsidTr="004A2D17">
        <w:tc>
          <w:tcPr>
            <w:tcW w:w="2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38C98F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 xml:space="preserve">Vendedores </w:t>
            </w:r>
          </w:p>
        </w:tc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994E49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192.168.10.96 /27</w:t>
            </w:r>
          </w:p>
        </w:tc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D3077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192.168.10.127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193F4A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97-126</w:t>
            </w:r>
          </w:p>
        </w:tc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DCF9A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192.168.10.97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218FE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30</w:t>
            </w:r>
          </w:p>
        </w:tc>
      </w:tr>
      <w:tr w:rsidR="004A2D17" w:rsidRPr="004A2D17" w14:paraId="605E9FDC" w14:textId="77777777" w:rsidTr="004A2D17">
        <w:tc>
          <w:tcPr>
            <w:tcW w:w="2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C0AB10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lastRenderedPageBreak/>
              <w:t>Sala de encontros</w:t>
            </w:r>
          </w:p>
        </w:tc>
        <w:tc>
          <w:tcPr>
            <w:tcW w:w="2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F5271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192.168.10.128 /28</w:t>
            </w:r>
          </w:p>
        </w:tc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BA736B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192.168.10.143</w:t>
            </w:r>
          </w:p>
        </w:tc>
        <w:tc>
          <w:tcPr>
            <w:tcW w:w="1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EABCD1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129-142</w:t>
            </w:r>
          </w:p>
        </w:tc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5A7BCF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192.168.10.129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4CA4E4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40</w:t>
            </w:r>
          </w:p>
        </w:tc>
      </w:tr>
      <w:tr w:rsidR="004A2D17" w:rsidRPr="004A2D17" w14:paraId="5130510D" w14:textId="77777777" w:rsidTr="004A2D17">
        <w:tc>
          <w:tcPr>
            <w:tcW w:w="2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79D61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Impressoras</w:t>
            </w:r>
          </w:p>
        </w:tc>
        <w:tc>
          <w:tcPr>
            <w:tcW w:w="2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CD5FA3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192.168.10.144 /28</w:t>
            </w:r>
          </w:p>
        </w:tc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DAE268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192.168.10.159</w:t>
            </w:r>
          </w:p>
        </w:tc>
        <w:tc>
          <w:tcPr>
            <w:tcW w:w="1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2C82BA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145-158</w:t>
            </w:r>
          </w:p>
        </w:tc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9FF654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192.168.10.145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B9EFC6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50</w:t>
            </w:r>
          </w:p>
        </w:tc>
      </w:tr>
      <w:tr w:rsidR="004A2D17" w:rsidRPr="004A2D17" w14:paraId="2DC9FDB1" w14:textId="77777777" w:rsidTr="004A2D17">
        <w:tc>
          <w:tcPr>
            <w:tcW w:w="2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A23C8F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 xml:space="preserve">Rececionistas </w:t>
            </w:r>
          </w:p>
        </w:tc>
        <w:tc>
          <w:tcPr>
            <w:tcW w:w="2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A15CF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192.168.10.160 /29</w:t>
            </w:r>
          </w:p>
        </w:tc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239A90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192.168.10.167</w:t>
            </w:r>
          </w:p>
        </w:tc>
        <w:tc>
          <w:tcPr>
            <w:tcW w:w="1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ED639A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161-166</w:t>
            </w:r>
          </w:p>
        </w:tc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12C3E4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192.168.10.161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F1DD77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60</w:t>
            </w:r>
          </w:p>
        </w:tc>
      </w:tr>
      <w:tr w:rsidR="004A2D17" w:rsidRPr="004A2D17" w14:paraId="57A99E0F" w14:textId="77777777" w:rsidTr="004A2D17">
        <w:tc>
          <w:tcPr>
            <w:tcW w:w="2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163283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Vending Machine</w:t>
            </w:r>
          </w:p>
        </w:tc>
        <w:tc>
          <w:tcPr>
            <w:tcW w:w="2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9CA2CF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192.168.10.168 /29</w:t>
            </w:r>
          </w:p>
        </w:tc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1EA329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192.168.10.175</w:t>
            </w:r>
          </w:p>
        </w:tc>
        <w:tc>
          <w:tcPr>
            <w:tcW w:w="1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662C11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169-174</w:t>
            </w:r>
          </w:p>
        </w:tc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B56FA6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192.168.10.169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892DAB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70</w:t>
            </w:r>
          </w:p>
        </w:tc>
      </w:tr>
      <w:tr w:rsidR="004A2D17" w:rsidRPr="004A2D17" w14:paraId="52BD81F3" w14:textId="77777777" w:rsidTr="004A2D17">
        <w:tc>
          <w:tcPr>
            <w:tcW w:w="2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19458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Tecnicos Informaticos</w:t>
            </w:r>
          </w:p>
        </w:tc>
        <w:tc>
          <w:tcPr>
            <w:tcW w:w="2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44C737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192.168.10.176 /29</w:t>
            </w:r>
          </w:p>
        </w:tc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9B5B41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192.168.10.183</w:t>
            </w:r>
          </w:p>
        </w:tc>
        <w:tc>
          <w:tcPr>
            <w:tcW w:w="1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089106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177-182</w:t>
            </w:r>
          </w:p>
        </w:tc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B066CC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192.168.10.177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649538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80</w:t>
            </w:r>
          </w:p>
        </w:tc>
      </w:tr>
      <w:tr w:rsidR="004A2D17" w:rsidRPr="004A2D17" w14:paraId="3EC1E995" w14:textId="77777777" w:rsidTr="004A2D17">
        <w:tc>
          <w:tcPr>
            <w:tcW w:w="2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F23BD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Contabilidade</w:t>
            </w:r>
          </w:p>
        </w:tc>
        <w:tc>
          <w:tcPr>
            <w:tcW w:w="2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7AE90B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192.168.10.184 /29</w:t>
            </w:r>
          </w:p>
        </w:tc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4B2D9B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192.168.10.191</w:t>
            </w:r>
          </w:p>
        </w:tc>
        <w:tc>
          <w:tcPr>
            <w:tcW w:w="1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214848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185-190</w:t>
            </w:r>
          </w:p>
        </w:tc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DEDC1A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192.168.10.185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ECB82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90</w:t>
            </w:r>
          </w:p>
        </w:tc>
      </w:tr>
      <w:tr w:rsidR="004A2D17" w:rsidRPr="004A2D17" w14:paraId="6921629A" w14:textId="77777777" w:rsidTr="004A2D17">
        <w:tc>
          <w:tcPr>
            <w:tcW w:w="2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ACB2D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Administração</w:t>
            </w:r>
          </w:p>
        </w:tc>
        <w:tc>
          <w:tcPr>
            <w:tcW w:w="2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15336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192.168.10.192 /29</w:t>
            </w:r>
          </w:p>
        </w:tc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A244F7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192.168.10.199</w:t>
            </w:r>
          </w:p>
        </w:tc>
        <w:tc>
          <w:tcPr>
            <w:tcW w:w="1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C856E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193-198</w:t>
            </w:r>
          </w:p>
        </w:tc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D7B4AA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192.168.10.193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AA038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100</w:t>
            </w:r>
          </w:p>
        </w:tc>
      </w:tr>
      <w:tr w:rsidR="004A2D17" w:rsidRPr="004A2D17" w14:paraId="30DA42BA" w14:textId="77777777" w:rsidTr="004A2D17">
        <w:tc>
          <w:tcPr>
            <w:tcW w:w="2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09B1E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Recursos Humanos</w:t>
            </w:r>
          </w:p>
        </w:tc>
        <w:tc>
          <w:tcPr>
            <w:tcW w:w="2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DB9A54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192.168.10.200 /29</w:t>
            </w:r>
          </w:p>
        </w:tc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C467C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192.168.10.207</w:t>
            </w:r>
          </w:p>
        </w:tc>
        <w:tc>
          <w:tcPr>
            <w:tcW w:w="1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8BED7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201-206</w:t>
            </w:r>
          </w:p>
        </w:tc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EE15FF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192.168.10.201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CEB3F3" w14:textId="77777777" w:rsidR="004A2D17" w:rsidRPr="004A2D17" w:rsidRDefault="004A2D17" w:rsidP="004A2D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A2D17">
              <w:rPr>
                <w:rFonts w:ascii="Calibri" w:eastAsia="Times New Roman" w:hAnsi="Calibri" w:cs="Calibri"/>
                <w:lang w:eastAsia="en-GB"/>
              </w:rPr>
              <w:t>120</w:t>
            </w:r>
          </w:p>
        </w:tc>
      </w:tr>
    </w:tbl>
    <w:p w14:paraId="1FDC27D4" w14:textId="77777777" w:rsidR="004A2D17" w:rsidRDefault="004A2D17"/>
    <w:sectPr w:rsidR="004A2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17"/>
    <w:rsid w:val="000133F5"/>
    <w:rsid w:val="0009494A"/>
    <w:rsid w:val="004A2D17"/>
    <w:rsid w:val="00EE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7D0E"/>
  <w15:chartTrackingRefBased/>
  <w15:docId w15:val="{01713767-D198-4599-824C-C2118A71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2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Reis</dc:creator>
  <cp:keywords/>
  <dc:description/>
  <cp:lastModifiedBy>Nuno Reis</cp:lastModifiedBy>
  <cp:revision>3</cp:revision>
  <dcterms:created xsi:type="dcterms:W3CDTF">2022-01-06T17:35:00Z</dcterms:created>
  <dcterms:modified xsi:type="dcterms:W3CDTF">2022-01-14T10:08:00Z</dcterms:modified>
</cp:coreProperties>
</file>