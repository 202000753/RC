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C756" w14:textId="19460EC0" w:rsidR="007F26AF" w:rsidRDefault="004D1E2E" w:rsidP="000662AD">
      <w:pPr>
        <w:ind w:left="720" w:hanging="436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7372A9B" wp14:editId="268361A7">
            <wp:simplePos x="0" y="0"/>
            <wp:positionH relativeFrom="column">
              <wp:posOffset>-66040</wp:posOffset>
            </wp:positionH>
            <wp:positionV relativeFrom="paragraph">
              <wp:posOffset>-328930</wp:posOffset>
            </wp:positionV>
            <wp:extent cx="2400300" cy="1876425"/>
            <wp:effectExtent l="0" t="0" r="0" b="0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C0DC6" w14:textId="77777777" w:rsidR="007F26AF" w:rsidRDefault="007F26AF" w:rsidP="007F26AF">
      <w:pPr>
        <w:jc w:val="center"/>
      </w:pPr>
    </w:p>
    <w:p w14:paraId="74C95578" w14:textId="77777777" w:rsidR="007F26AF" w:rsidRDefault="007F26AF" w:rsidP="007F26AF">
      <w:pPr>
        <w:jc w:val="center"/>
      </w:pPr>
    </w:p>
    <w:p w14:paraId="6AE0D60D" w14:textId="77777777" w:rsidR="007F26AF" w:rsidRDefault="007F26AF" w:rsidP="007F26AF">
      <w:pPr>
        <w:jc w:val="center"/>
      </w:pPr>
    </w:p>
    <w:bookmarkStart w:id="0" w:name="_MON_1251634177"/>
    <w:bookmarkStart w:id="1" w:name="_MON_1253530082"/>
    <w:bookmarkStart w:id="2" w:name="_MON_1283783634"/>
    <w:bookmarkStart w:id="3" w:name="_MON_1283786137"/>
    <w:bookmarkStart w:id="4" w:name="_MON_1283961705"/>
    <w:bookmarkStart w:id="5" w:name="_MON_1283963480"/>
    <w:bookmarkStart w:id="6" w:name="_MON_1378129034"/>
    <w:bookmarkStart w:id="7" w:name="_MON_1378984535"/>
    <w:bookmarkStart w:id="8" w:name="_MON_1378984704"/>
    <w:bookmarkStart w:id="9" w:name="_Toc151205055"/>
    <w:bookmarkStart w:id="10" w:name="_Toc151205277"/>
    <w:bookmarkStart w:id="11" w:name="_Toc15120530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Start w:id="12" w:name="_MON_1225021948"/>
    <w:bookmarkEnd w:id="12"/>
    <w:p w14:paraId="4E809B7F" w14:textId="77777777" w:rsidR="00E05C37" w:rsidRDefault="000C7A64" w:rsidP="00E05C37">
      <w:pPr>
        <w:spacing w:before="240" w:after="0" w:line="240" w:lineRule="auto"/>
        <w:ind w:firstLine="0"/>
        <w:jc w:val="center"/>
      </w:pPr>
      <w:r>
        <w:object w:dxaOrig="8925" w:dyaOrig="2025" w14:anchorId="7A6A5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1pt;height:98.2pt" o:ole="">
            <v:imagedata r:id="rId8" o:title=""/>
          </v:shape>
          <o:OLEObject Type="Embed" ProgID="Word.Picture.8" ShapeID="_x0000_i1025" DrawAspect="Content" ObjectID="_1700385473" r:id="rId9"/>
        </w:object>
      </w:r>
    </w:p>
    <w:p w14:paraId="36DA2AD5" w14:textId="715C2184" w:rsidR="00E05C37" w:rsidRPr="00E44BBF" w:rsidRDefault="004D1E2E" w:rsidP="00E05C37">
      <w:pPr>
        <w:spacing w:after="0" w:line="240" w:lineRule="auto"/>
        <w:ind w:firstLine="0"/>
        <w:jc w:val="center"/>
        <w:rPr>
          <w:rFonts w:ascii="Arial" w:hAnsi="Arial" w:cs="Arial"/>
          <w:bCs/>
          <w:sz w:val="36"/>
          <w:szCs w:val="36"/>
        </w:rPr>
      </w:pPr>
      <w:r w:rsidRPr="00E44BB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5C18E5BE" wp14:editId="1381B07B">
                <wp:simplePos x="0" y="0"/>
                <wp:positionH relativeFrom="column">
                  <wp:posOffset>322580</wp:posOffset>
                </wp:positionH>
                <wp:positionV relativeFrom="paragraph">
                  <wp:posOffset>7892415</wp:posOffset>
                </wp:positionV>
                <wp:extent cx="5257165" cy="241300"/>
                <wp:effectExtent l="0" t="0" r="0" b="0"/>
                <wp:wrapNone/>
                <wp:docPr id="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241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6416C" w14:textId="77777777" w:rsidR="00E05C37" w:rsidRPr="002C5C47" w:rsidRDefault="00E05C37" w:rsidP="00E05C37">
                            <w:pPr>
                              <w:pStyle w:val="Cabealho2"/>
                              <w:tabs>
                                <w:tab w:val="clear" w:pos="-851"/>
                                <w:tab w:val="num" w:pos="0"/>
                              </w:tabs>
                              <w:suppressAutoHyphens/>
                              <w:spacing w:before="0" w:after="0" w:line="240" w:lineRule="auto"/>
                              <w:ind w:right="0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2C5C47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Ano </w:t>
                            </w:r>
                            <w:proofErr w:type="spellStart"/>
                            <w:r w:rsidRPr="002C5C47">
                              <w:rPr>
                                <w:bCs/>
                                <w:sz w:val="28"/>
                                <w:szCs w:val="28"/>
                              </w:rPr>
                              <w:t>Lectivo</w:t>
                            </w:r>
                            <w:proofErr w:type="spellEnd"/>
                            <w:r w:rsidRPr="002C5C47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2006-2007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8E5BE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25.4pt;margin-top:621.45pt;width:413.95pt;height:19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" stroked="f">
                <v:fill opacity="0"/>
                <v:textbox inset="0,0,0,0">
                  <w:txbxContent>
                    <w:p w14:paraId="4396416C" w14:textId="77777777" w:rsidR="00E05C37" w:rsidRPr="002C5C47" w:rsidRDefault="00E05C37" w:rsidP="00E05C37">
                      <w:pPr>
                        <w:pStyle w:val="Cabealho2"/>
                        <w:tabs>
                          <w:tab w:val="clear" w:pos="-851"/>
                          <w:tab w:val="num" w:pos="0"/>
                        </w:tabs>
                        <w:suppressAutoHyphens/>
                        <w:spacing w:before="0" w:after="0" w:line="240" w:lineRule="auto"/>
                        <w:ind w:right="0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2C5C47">
                        <w:rPr>
                          <w:bCs/>
                          <w:sz w:val="28"/>
                          <w:szCs w:val="28"/>
                        </w:rPr>
                        <w:t xml:space="preserve">Ano </w:t>
                      </w:r>
                      <w:proofErr w:type="spellStart"/>
                      <w:r w:rsidRPr="002C5C47">
                        <w:rPr>
                          <w:bCs/>
                          <w:sz w:val="28"/>
                          <w:szCs w:val="28"/>
                        </w:rPr>
                        <w:t>Lectivo</w:t>
                      </w:r>
                      <w:proofErr w:type="spellEnd"/>
                      <w:r w:rsidRPr="002C5C47">
                        <w:rPr>
                          <w:bCs/>
                          <w:sz w:val="28"/>
                          <w:szCs w:val="28"/>
                        </w:rPr>
                        <w:t xml:space="preserve"> 2006-2007</w:t>
                      </w:r>
                    </w:p>
                  </w:txbxContent>
                </v:textbox>
              </v:shape>
            </w:pict>
          </mc:Fallback>
        </mc:AlternateContent>
      </w:r>
      <w:r w:rsidR="00E05C37" w:rsidRPr="00E44BBF">
        <w:rPr>
          <w:rFonts w:ascii="Arial" w:hAnsi="Arial" w:cs="Arial"/>
          <w:bCs/>
          <w:sz w:val="36"/>
          <w:szCs w:val="36"/>
        </w:rPr>
        <w:t xml:space="preserve">Trabalho de Laboratório nº </w:t>
      </w:r>
      <w:r w:rsidR="00957ACD" w:rsidRPr="00957ACD">
        <w:rPr>
          <w:rFonts w:ascii="Arial" w:hAnsi="Arial" w:cs="Arial"/>
          <w:bCs/>
          <w:sz w:val="36"/>
          <w:szCs w:val="36"/>
        </w:rPr>
        <w:t>5</w:t>
      </w:r>
      <w:r w:rsidR="00E05C37" w:rsidRPr="00957ACD">
        <w:rPr>
          <w:rFonts w:ascii="Arial" w:hAnsi="Arial" w:cs="Arial"/>
          <w:bCs/>
          <w:sz w:val="36"/>
          <w:szCs w:val="36"/>
        </w:rPr>
        <w:t>:</w:t>
      </w:r>
    </w:p>
    <w:p w14:paraId="6AAA0318" w14:textId="0418DBFC" w:rsidR="00E05C37" w:rsidRPr="00957ACD" w:rsidRDefault="00957ACD" w:rsidP="00957ACD">
      <w:pPr>
        <w:jc w:val="center"/>
        <w:rPr>
          <w:rFonts w:ascii="Arial" w:hAnsi="Arial" w:cs="Arial"/>
          <w:sz w:val="36"/>
          <w:szCs w:val="36"/>
        </w:rPr>
      </w:pPr>
      <w:r w:rsidRPr="00957ACD">
        <w:rPr>
          <w:rFonts w:ascii="Arial" w:hAnsi="Arial" w:cs="Arial"/>
          <w:sz w:val="36"/>
          <w:szCs w:val="36"/>
        </w:rPr>
        <w:t xml:space="preserve">Configuração e Teste de Virtual Local </w:t>
      </w:r>
      <w:proofErr w:type="spellStart"/>
      <w:r w:rsidRPr="00957ACD">
        <w:rPr>
          <w:rFonts w:ascii="Arial" w:hAnsi="Arial" w:cs="Arial"/>
          <w:sz w:val="36"/>
          <w:szCs w:val="36"/>
        </w:rPr>
        <w:t>Area</w:t>
      </w:r>
      <w:proofErr w:type="spellEnd"/>
      <w:r w:rsidRPr="00957ACD">
        <w:rPr>
          <w:rFonts w:ascii="Arial" w:hAnsi="Arial" w:cs="Arial"/>
          <w:sz w:val="36"/>
          <w:szCs w:val="36"/>
        </w:rPr>
        <w:t xml:space="preserve"> Networks (</w:t>
      </w:r>
      <w:proofErr w:type="spellStart"/>
      <w:r w:rsidRPr="00957ACD">
        <w:rPr>
          <w:rFonts w:ascii="Arial" w:hAnsi="Arial" w:cs="Arial"/>
          <w:sz w:val="36"/>
          <w:szCs w:val="36"/>
        </w:rPr>
        <w:t>VLANs</w:t>
      </w:r>
      <w:proofErr w:type="spellEnd"/>
      <w:r w:rsidRPr="00957ACD">
        <w:rPr>
          <w:rFonts w:ascii="Arial" w:hAnsi="Arial" w:cs="Arial"/>
          <w:sz w:val="36"/>
          <w:szCs w:val="36"/>
        </w:rPr>
        <w:t xml:space="preserve">) e </w:t>
      </w:r>
      <w:proofErr w:type="spellStart"/>
      <w:r w:rsidRPr="00957ACD">
        <w:rPr>
          <w:rFonts w:ascii="Arial" w:hAnsi="Arial" w:cs="Arial"/>
          <w:sz w:val="36"/>
          <w:szCs w:val="36"/>
        </w:rPr>
        <w:t>Routing</w:t>
      </w:r>
      <w:proofErr w:type="spellEnd"/>
      <w:r w:rsidRPr="00957AC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57ACD">
        <w:rPr>
          <w:rFonts w:ascii="Arial" w:hAnsi="Arial" w:cs="Arial"/>
          <w:sz w:val="36"/>
          <w:szCs w:val="36"/>
        </w:rPr>
        <w:t>Inter-VLAN</w:t>
      </w:r>
      <w:proofErr w:type="spellEnd"/>
    </w:p>
    <w:p w14:paraId="1745A822" w14:textId="1FBA34F0" w:rsidR="00E05C37" w:rsidRDefault="004D1E2E" w:rsidP="00E05C37">
      <w:pPr>
        <w:spacing w:after="0" w:line="240" w:lineRule="auto"/>
        <w:jc w:val="center"/>
        <w:rPr>
          <w:b/>
          <w:bCs/>
          <w:sz w:val="32"/>
        </w:rPr>
      </w:pPr>
      <w:r w:rsidRPr="00FB4F4D">
        <w:rPr>
          <w:b/>
          <w:bCs/>
          <w:noProof/>
          <w:sz w:val="32"/>
        </w:rPr>
        <w:drawing>
          <wp:inline distT="0" distB="0" distL="0" distR="0" wp14:anchorId="42329865" wp14:editId="46D620EE">
            <wp:extent cx="3359785" cy="2514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CFDB" w14:textId="6669EEA5" w:rsidR="00E05C37" w:rsidRPr="00957ACD" w:rsidRDefault="00E05C37" w:rsidP="00E05C37">
      <w:pPr>
        <w:spacing w:before="60" w:after="60" w:line="240" w:lineRule="auto"/>
        <w:jc w:val="center"/>
        <w:rPr>
          <w:rFonts w:ascii="Times New Roman" w:hAnsi="Times New Roman"/>
          <w:bCs/>
          <w:szCs w:val="24"/>
        </w:rPr>
      </w:pPr>
      <w:r w:rsidRPr="00957ACD">
        <w:rPr>
          <w:rFonts w:ascii="Times New Roman" w:hAnsi="Times New Roman"/>
          <w:bCs/>
          <w:szCs w:val="24"/>
        </w:rPr>
        <w:t xml:space="preserve">Nome: </w:t>
      </w:r>
      <w:r w:rsidR="00957ACD" w:rsidRPr="00957ACD">
        <w:rPr>
          <w:rFonts w:ascii="Times New Roman" w:hAnsi="Times New Roman"/>
          <w:bCs/>
          <w:szCs w:val="24"/>
        </w:rPr>
        <w:t xml:space="preserve">Diogo Rosa </w:t>
      </w:r>
      <w:r w:rsidRPr="00957ACD">
        <w:rPr>
          <w:rFonts w:ascii="Times New Roman" w:hAnsi="Times New Roman"/>
          <w:bCs/>
          <w:szCs w:val="24"/>
        </w:rPr>
        <w:tab/>
        <w:t xml:space="preserve">Número: </w:t>
      </w:r>
      <w:r w:rsidR="00957ACD" w:rsidRPr="00957ACD">
        <w:rPr>
          <w:rFonts w:ascii="Times New Roman" w:hAnsi="Times New Roman"/>
          <w:bCs/>
          <w:szCs w:val="24"/>
        </w:rPr>
        <w:t>202100313</w:t>
      </w:r>
    </w:p>
    <w:p w14:paraId="40419B1C" w14:textId="77777777" w:rsidR="00137AAC" w:rsidRPr="00096F78" w:rsidRDefault="00E05C37" w:rsidP="00137AAC">
      <w:pPr>
        <w:spacing w:before="60" w:after="60" w:line="240" w:lineRule="auto"/>
        <w:jc w:val="center"/>
        <w:rPr>
          <w:rFonts w:ascii="Times New Roman" w:hAnsi="Times New Roman"/>
          <w:bCs/>
          <w:szCs w:val="24"/>
        </w:rPr>
      </w:pPr>
      <w:r w:rsidRPr="00957ACD">
        <w:rPr>
          <w:rFonts w:ascii="Times New Roman" w:hAnsi="Times New Roman"/>
          <w:bCs/>
          <w:szCs w:val="24"/>
        </w:rPr>
        <w:t xml:space="preserve">Nome: </w:t>
      </w:r>
      <w:r w:rsidR="00957ACD" w:rsidRPr="00957ACD">
        <w:rPr>
          <w:rFonts w:ascii="Times New Roman" w:hAnsi="Times New Roman"/>
          <w:bCs/>
          <w:szCs w:val="24"/>
        </w:rPr>
        <w:t xml:space="preserve">Nuno Reis   </w:t>
      </w:r>
      <w:r w:rsidRPr="00957ACD">
        <w:rPr>
          <w:rFonts w:ascii="Times New Roman" w:hAnsi="Times New Roman"/>
          <w:bCs/>
          <w:szCs w:val="24"/>
        </w:rPr>
        <w:tab/>
        <w:t xml:space="preserve">Número: </w:t>
      </w:r>
      <w:r w:rsidR="00137AAC">
        <w:rPr>
          <w:rFonts w:ascii="Times New Roman" w:hAnsi="Times New Roman"/>
          <w:bCs/>
          <w:szCs w:val="24"/>
        </w:rPr>
        <w:t>202000753</w:t>
      </w:r>
    </w:p>
    <w:p w14:paraId="1EE5E48B" w14:textId="2FE85278" w:rsidR="00E05C37" w:rsidRPr="00957ACD" w:rsidRDefault="00E05C37" w:rsidP="00E05C37">
      <w:pPr>
        <w:spacing w:before="60" w:after="60" w:line="240" w:lineRule="auto"/>
        <w:jc w:val="center"/>
        <w:rPr>
          <w:rFonts w:ascii="Times New Roman" w:hAnsi="Times New Roman"/>
          <w:bCs/>
          <w:szCs w:val="24"/>
        </w:rPr>
      </w:pPr>
    </w:p>
    <w:p w14:paraId="747D761E" w14:textId="271AA760" w:rsidR="00E05C37" w:rsidRPr="00957ACD" w:rsidRDefault="00E05C37" w:rsidP="00E05C37">
      <w:pPr>
        <w:spacing w:line="240" w:lineRule="auto"/>
        <w:jc w:val="center"/>
        <w:rPr>
          <w:rFonts w:ascii="Times New Roman" w:hAnsi="Times New Roman"/>
          <w:bCs/>
          <w:szCs w:val="24"/>
          <w:lang w:val="es-ES"/>
        </w:rPr>
      </w:pPr>
      <w:r w:rsidRPr="00957ACD">
        <w:rPr>
          <w:rFonts w:ascii="Times New Roman" w:hAnsi="Times New Roman"/>
          <w:bCs/>
          <w:szCs w:val="24"/>
          <w:lang w:val="es-ES"/>
        </w:rPr>
        <w:t xml:space="preserve">Docente: </w:t>
      </w:r>
      <w:r w:rsidR="00957ACD" w:rsidRPr="00957ACD">
        <w:rPr>
          <w:rFonts w:ascii="Times New Roman" w:hAnsi="Times New Roman"/>
          <w:bCs/>
          <w:szCs w:val="24"/>
          <w:lang w:val="es-ES"/>
        </w:rPr>
        <w:t>Manuel Ramos</w:t>
      </w:r>
    </w:p>
    <w:p w14:paraId="0C2963FF" w14:textId="1A7FE799" w:rsidR="00E05C37" w:rsidRPr="00957ACD" w:rsidRDefault="00E05C37" w:rsidP="00E05C37">
      <w:pPr>
        <w:spacing w:line="240" w:lineRule="auto"/>
        <w:jc w:val="center"/>
        <w:rPr>
          <w:rFonts w:ascii="Times New Roman" w:hAnsi="Times New Roman"/>
          <w:bCs/>
          <w:szCs w:val="24"/>
          <w:lang w:val="es-ES"/>
        </w:rPr>
      </w:pPr>
      <w:r w:rsidRPr="00957ACD">
        <w:rPr>
          <w:rFonts w:ascii="Times New Roman" w:hAnsi="Times New Roman"/>
          <w:bCs/>
          <w:szCs w:val="24"/>
          <w:lang w:val="es-ES"/>
        </w:rPr>
        <w:t xml:space="preserve">Turma: </w:t>
      </w:r>
      <w:r w:rsidR="00957ACD" w:rsidRPr="00957ACD">
        <w:rPr>
          <w:rFonts w:ascii="Times New Roman" w:hAnsi="Times New Roman"/>
          <w:bCs/>
          <w:szCs w:val="24"/>
          <w:lang w:val="es-ES"/>
        </w:rPr>
        <w:t>6</w:t>
      </w:r>
    </w:p>
    <w:p w14:paraId="2AEDF44C" w14:textId="60C38550" w:rsidR="00E05C37" w:rsidRDefault="00E05C37" w:rsidP="00E05C37">
      <w:pPr>
        <w:spacing w:before="360"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Ano Letivo 20</w:t>
      </w:r>
      <w:r w:rsidR="00957ACD">
        <w:rPr>
          <w:rFonts w:ascii="Arial" w:hAnsi="Arial" w:cs="Arial"/>
          <w:bCs/>
          <w:sz w:val="28"/>
          <w:szCs w:val="28"/>
        </w:rPr>
        <w:t>21</w:t>
      </w:r>
      <w:r w:rsidRPr="00693961">
        <w:rPr>
          <w:rFonts w:ascii="Arial" w:hAnsi="Arial" w:cs="Arial"/>
          <w:bCs/>
          <w:sz w:val="28"/>
          <w:szCs w:val="28"/>
        </w:rPr>
        <w:t>-20</w:t>
      </w:r>
      <w:r w:rsidR="00957ACD">
        <w:rPr>
          <w:rFonts w:ascii="Arial" w:hAnsi="Arial" w:cs="Arial"/>
          <w:bCs/>
          <w:sz w:val="28"/>
          <w:szCs w:val="28"/>
        </w:rPr>
        <w:t>22</w:t>
      </w:r>
    </w:p>
    <w:p w14:paraId="05C1C61A" w14:textId="77777777" w:rsidR="000E555F" w:rsidRPr="004A1785" w:rsidRDefault="00E05C37" w:rsidP="000E555F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bookmarkStart w:id="13" w:name="_Toc305104061"/>
      <w:bookmarkStart w:id="14" w:name="_Toc151205057"/>
      <w:bookmarkStart w:id="15" w:name="_Toc151205278"/>
      <w:bookmarkStart w:id="16" w:name="_Toc151205307"/>
      <w:bookmarkEnd w:id="9"/>
      <w:bookmarkEnd w:id="10"/>
      <w:bookmarkEnd w:id="11"/>
      <w:r>
        <w:rPr>
          <w:rFonts w:ascii="Times New Roman" w:hAnsi="Times New Roman"/>
        </w:rPr>
        <w:t>Introdução</w:t>
      </w:r>
      <w:bookmarkEnd w:id="13"/>
    </w:p>
    <w:p w14:paraId="4EF4F890" w14:textId="77777777" w:rsidR="00957ACD" w:rsidRPr="003C1692" w:rsidRDefault="00957ACD" w:rsidP="00957ACD">
      <w:pPr>
        <w:rPr>
          <w:rFonts w:ascii="Arial" w:hAnsi="Arial" w:cs="Arial"/>
          <w:szCs w:val="24"/>
        </w:rPr>
      </w:pPr>
      <w:bookmarkStart w:id="17" w:name="_Toc305104062"/>
      <w:r w:rsidRPr="003C1692">
        <w:rPr>
          <w:rFonts w:ascii="Arial" w:hAnsi="Arial" w:cs="Arial"/>
          <w:szCs w:val="24"/>
        </w:rPr>
        <w:t xml:space="preserve">O principal objetivo deste trabalho é compreender uma importante função da comutação Ethernet que é a capacidade de criar </w:t>
      </w:r>
      <w:proofErr w:type="spellStart"/>
      <w:r w:rsidRPr="003C1692">
        <w:rPr>
          <w:rFonts w:ascii="Arial" w:hAnsi="Arial" w:cs="Arial"/>
          <w:szCs w:val="24"/>
        </w:rPr>
        <w:t>LANs</w:t>
      </w:r>
      <w:proofErr w:type="spellEnd"/>
      <w:r w:rsidRPr="003C1692">
        <w:rPr>
          <w:rFonts w:ascii="Arial" w:hAnsi="Arial" w:cs="Arial"/>
          <w:szCs w:val="24"/>
        </w:rPr>
        <w:t xml:space="preserve"> virtuais (</w:t>
      </w:r>
      <w:proofErr w:type="spellStart"/>
      <w:r w:rsidRPr="003C1692">
        <w:rPr>
          <w:rFonts w:ascii="Arial" w:hAnsi="Arial" w:cs="Arial"/>
          <w:szCs w:val="24"/>
        </w:rPr>
        <w:t>VLANs</w:t>
      </w:r>
      <w:proofErr w:type="spellEnd"/>
      <w:r w:rsidRPr="003C1692">
        <w:rPr>
          <w:rFonts w:ascii="Arial" w:hAnsi="Arial" w:cs="Arial"/>
          <w:szCs w:val="24"/>
        </w:rPr>
        <w:t>).</w:t>
      </w:r>
    </w:p>
    <w:p w14:paraId="26F09344" w14:textId="77777777" w:rsidR="00957ACD" w:rsidRPr="003C1692" w:rsidRDefault="00957ACD" w:rsidP="00957ACD">
      <w:pPr>
        <w:rPr>
          <w:rFonts w:ascii="Arial" w:hAnsi="Arial" w:cs="Arial"/>
          <w:szCs w:val="24"/>
        </w:rPr>
      </w:pPr>
      <w:r w:rsidRPr="003C1692">
        <w:rPr>
          <w:rFonts w:ascii="Arial" w:hAnsi="Arial" w:cs="Arial"/>
          <w:szCs w:val="24"/>
        </w:rPr>
        <w:t xml:space="preserve">Neste trabalho são feitas configurações de Redes Locais Virtuais (Virtual Local </w:t>
      </w:r>
      <w:proofErr w:type="spellStart"/>
      <w:r w:rsidRPr="003C1692">
        <w:rPr>
          <w:rFonts w:ascii="Arial" w:hAnsi="Arial" w:cs="Arial"/>
          <w:szCs w:val="24"/>
        </w:rPr>
        <w:t>Area</w:t>
      </w:r>
      <w:proofErr w:type="spellEnd"/>
      <w:r w:rsidRPr="003C1692">
        <w:rPr>
          <w:rFonts w:ascii="Arial" w:hAnsi="Arial" w:cs="Arial"/>
          <w:szCs w:val="24"/>
        </w:rPr>
        <w:t xml:space="preserve"> Networks - </w:t>
      </w:r>
      <w:proofErr w:type="spellStart"/>
      <w:r w:rsidRPr="003C1692">
        <w:rPr>
          <w:rFonts w:ascii="Arial" w:hAnsi="Arial" w:cs="Arial"/>
          <w:szCs w:val="24"/>
        </w:rPr>
        <w:t>VLANs</w:t>
      </w:r>
      <w:proofErr w:type="spellEnd"/>
      <w:r w:rsidRPr="003C1692">
        <w:rPr>
          <w:rFonts w:ascii="Arial" w:hAnsi="Arial" w:cs="Arial"/>
          <w:szCs w:val="24"/>
        </w:rPr>
        <w:t xml:space="preserve">) nos </w:t>
      </w:r>
      <w:proofErr w:type="spellStart"/>
      <w:r w:rsidRPr="003C1692">
        <w:rPr>
          <w:rFonts w:ascii="Arial" w:hAnsi="Arial" w:cs="Arial"/>
          <w:szCs w:val="24"/>
        </w:rPr>
        <w:t>switches</w:t>
      </w:r>
      <w:proofErr w:type="spellEnd"/>
      <w:r w:rsidRPr="003C1692">
        <w:rPr>
          <w:rFonts w:ascii="Arial" w:hAnsi="Arial" w:cs="Arial"/>
          <w:szCs w:val="24"/>
        </w:rPr>
        <w:t xml:space="preserve"> e configurações do router para permitir interligações entre </w:t>
      </w:r>
      <w:proofErr w:type="spellStart"/>
      <w:r w:rsidRPr="003C1692">
        <w:rPr>
          <w:rFonts w:ascii="Arial" w:hAnsi="Arial" w:cs="Arial"/>
          <w:szCs w:val="24"/>
        </w:rPr>
        <w:t>VLANs</w:t>
      </w:r>
      <w:proofErr w:type="spellEnd"/>
      <w:r w:rsidRPr="003C1692">
        <w:rPr>
          <w:rFonts w:ascii="Arial" w:hAnsi="Arial" w:cs="Arial"/>
          <w:szCs w:val="24"/>
        </w:rPr>
        <w:t xml:space="preserve">. </w:t>
      </w:r>
    </w:p>
    <w:p w14:paraId="37E87D13" w14:textId="77777777" w:rsidR="00E05C37" w:rsidRPr="004A1785" w:rsidRDefault="00E05C37" w:rsidP="00E05C37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Realização Prática</w:t>
      </w:r>
      <w:bookmarkEnd w:id="17"/>
      <w:r w:rsidR="00F43B15">
        <w:rPr>
          <w:rFonts w:ascii="Times New Roman" w:hAnsi="Times New Roman"/>
        </w:rPr>
        <w:t xml:space="preserve"> (1 ou mais secções)</w:t>
      </w:r>
    </w:p>
    <w:p w14:paraId="3E52B0E0" w14:textId="77777777" w:rsidR="00F21A20" w:rsidRPr="00294C8D" w:rsidRDefault="00F21A20" w:rsidP="00F21A20">
      <w:pPr>
        <w:ind w:firstLine="0"/>
        <w:rPr>
          <w:rFonts w:ascii="Arial" w:hAnsi="Arial" w:cs="Arial"/>
          <w:b/>
          <w:bCs/>
          <w:szCs w:val="24"/>
        </w:rPr>
      </w:pPr>
      <w:bookmarkStart w:id="18" w:name="_Toc305104063"/>
      <w:r w:rsidRPr="00294C8D">
        <w:rPr>
          <w:rFonts w:ascii="Arial" w:hAnsi="Arial" w:cs="Arial"/>
          <w:b/>
          <w:bCs/>
          <w:szCs w:val="24"/>
        </w:rPr>
        <w:t xml:space="preserve">3.2 – Configuração de </w:t>
      </w:r>
      <w:proofErr w:type="spellStart"/>
      <w:r w:rsidRPr="00294C8D">
        <w:rPr>
          <w:rFonts w:ascii="Arial" w:hAnsi="Arial" w:cs="Arial"/>
          <w:b/>
          <w:bCs/>
          <w:szCs w:val="24"/>
        </w:rPr>
        <w:t>VLANs</w:t>
      </w:r>
      <w:proofErr w:type="spellEnd"/>
      <w:r w:rsidRPr="00294C8D">
        <w:rPr>
          <w:rFonts w:ascii="Arial" w:hAnsi="Arial" w:cs="Arial"/>
          <w:b/>
          <w:bCs/>
          <w:szCs w:val="24"/>
        </w:rPr>
        <w:t xml:space="preserve"> nos </w:t>
      </w:r>
      <w:proofErr w:type="spellStart"/>
      <w:r w:rsidRPr="00294C8D">
        <w:rPr>
          <w:rFonts w:ascii="Arial" w:hAnsi="Arial" w:cs="Arial"/>
          <w:b/>
          <w:bCs/>
          <w:szCs w:val="24"/>
        </w:rPr>
        <w:t>Switches</w:t>
      </w:r>
      <w:proofErr w:type="spellEnd"/>
      <w:r w:rsidRPr="00294C8D">
        <w:rPr>
          <w:rFonts w:ascii="Arial" w:hAnsi="Arial" w:cs="Arial"/>
          <w:b/>
          <w:bCs/>
          <w:szCs w:val="24"/>
        </w:rPr>
        <w:t xml:space="preserve">  </w:t>
      </w:r>
    </w:p>
    <w:p w14:paraId="0558621D" w14:textId="77777777" w:rsidR="00F21A20" w:rsidRPr="00294C8D" w:rsidRDefault="00F21A20" w:rsidP="00F21A20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 xml:space="preserve">Ao fazer o comando “show </w:t>
      </w:r>
      <w:proofErr w:type="spellStart"/>
      <w:r w:rsidRPr="00294C8D">
        <w:rPr>
          <w:rFonts w:ascii="Arial" w:hAnsi="Arial" w:cs="Arial"/>
          <w:szCs w:val="24"/>
        </w:rPr>
        <w:t>vlan</w:t>
      </w:r>
      <w:proofErr w:type="spellEnd"/>
      <w:r w:rsidRPr="00294C8D">
        <w:rPr>
          <w:rFonts w:ascii="Arial" w:hAnsi="Arial" w:cs="Arial"/>
          <w:szCs w:val="24"/>
        </w:rPr>
        <w:t xml:space="preserve">” verifica-se que todas </w:t>
      </w:r>
      <w:r>
        <w:rPr>
          <w:rFonts w:ascii="Arial" w:hAnsi="Arial" w:cs="Arial"/>
          <w:szCs w:val="24"/>
        </w:rPr>
        <w:t xml:space="preserve">as </w:t>
      </w:r>
      <w:r w:rsidRPr="00294C8D">
        <w:rPr>
          <w:rFonts w:ascii="Arial" w:hAnsi="Arial" w:cs="Arial"/>
          <w:szCs w:val="24"/>
        </w:rPr>
        <w:t xml:space="preserve">portas pertencem à VLAN 1 pois é </w:t>
      </w:r>
      <w:proofErr w:type="spellStart"/>
      <w:r w:rsidRPr="00294C8D">
        <w:rPr>
          <w:rFonts w:ascii="Arial" w:hAnsi="Arial" w:cs="Arial"/>
          <w:szCs w:val="24"/>
        </w:rPr>
        <w:t>default</w:t>
      </w:r>
      <w:proofErr w:type="spellEnd"/>
      <w:r w:rsidRPr="00294C8D">
        <w:rPr>
          <w:rFonts w:ascii="Arial" w:hAnsi="Arial" w:cs="Arial"/>
          <w:szCs w:val="24"/>
        </w:rPr>
        <w:t>.</w:t>
      </w:r>
    </w:p>
    <w:p w14:paraId="2AB892C2" w14:textId="1017B5AE" w:rsidR="00F21A20" w:rsidRDefault="00F21A20" w:rsidP="00F21A20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>De seguida criei a VLAN 10 (</w:t>
      </w:r>
      <w:proofErr w:type="spellStart"/>
      <w:r w:rsidRPr="00294C8D">
        <w:rPr>
          <w:rFonts w:ascii="Arial" w:hAnsi="Arial" w:cs="Arial"/>
          <w:szCs w:val="24"/>
        </w:rPr>
        <w:t>Contab</w:t>
      </w:r>
      <w:proofErr w:type="spellEnd"/>
      <w:r w:rsidRPr="00294C8D">
        <w:rPr>
          <w:rFonts w:ascii="Arial" w:hAnsi="Arial" w:cs="Arial"/>
          <w:szCs w:val="24"/>
        </w:rPr>
        <w:t>) e a VLAN 20 (DRH).</w:t>
      </w:r>
    </w:p>
    <w:p w14:paraId="78A19B77" w14:textId="0BF97DE0" w:rsidR="00F21A20" w:rsidRDefault="004D1E2E" w:rsidP="00F21A20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noProof/>
          <w:szCs w:val="24"/>
        </w:rPr>
        <w:drawing>
          <wp:inline distT="0" distB="0" distL="0" distR="0" wp14:anchorId="734AADA3" wp14:editId="3B216A58">
            <wp:extent cx="3914140" cy="1412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0A94" w14:textId="77777777" w:rsidR="00F21A20" w:rsidRPr="00294C8D" w:rsidRDefault="00F21A20" w:rsidP="00F21A20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>Depois</w:t>
      </w:r>
      <w:r>
        <w:rPr>
          <w:rFonts w:ascii="Arial" w:hAnsi="Arial" w:cs="Arial"/>
          <w:szCs w:val="24"/>
        </w:rPr>
        <w:t>,</w:t>
      </w:r>
      <w:r w:rsidRPr="00294C8D">
        <w:rPr>
          <w:rFonts w:ascii="Arial" w:hAnsi="Arial" w:cs="Arial"/>
          <w:szCs w:val="24"/>
        </w:rPr>
        <w:t xml:space="preserve"> configurei os endereços de gestão do switch0 para se poder efetuar a gestão remota</w:t>
      </w:r>
      <w:r>
        <w:rPr>
          <w:rFonts w:ascii="Arial" w:hAnsi="Arial" w:cs="Arial"/>
          <w:szCs w:val="24"/>
        </w:rPr>
        <w:t>,</w:t>
      </w:r>
      <w:r w:rsidRPr="00294C8D">
        <w:rPr>
          <w:rFonts w:ascii="Arial" w:hAnsi="Arial" w:cs="Arial"/>
          <w:szCs w:val="24"/>
        </w:rPr>
        <w:t xml:space="preserve"> adicionei a porta 1 e as portas 5 a 10 à VLAN 10 e porta </w:t>
      </w:r>
      <w:r>
        <w:rPr>
          <w:rFonts w:ascii="Arial" w:hAnsi="Arial" w:cs="Arial"/>
          <w:szCs w:val="24"/>
        </w:rPr>
        <w:t>2</w:t>
      </w:r>
      <w:r w:rsidRPr="00294C8D">
        <w:rPr>
          <w:rFonts w:ascii="Arial" w:hAnsi="Arial" w:cs="Arial"/>
          <w:szCs w:val="24"/>
        </w:rPr>
        <w:t xml:space="preserve"> e as portas de 10 a 15 à VLAN 20.</w:t>
      </w:r>
    </w:p>
    <w:p w14:paraId="48296C00" w14:textId="126FFDED" w:rsidR="00F21A20" w:rsidRDefault="004D1E2E" w:rsidP="00F21A20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2FF21E95" wp14:editId="4C667A55">
            <wp:extent cx="4752340" cy="1828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E504" w14:textId="35CA2763" w:rsidR="0051001C" w:rsidRDefault="0051001C" w:rsidP="0051001C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, de seguida,</w:t>
      </w:r>
      <w:r w:rsidRPr="00294C8D">
        <w:rPr>
          <w:rFonts w:ascii="Arial" w:hAnsi="Arial" w:cs="Arial"/>
          <w:szCs w:val="24"/>
        </w:rPr>
        <w:t xml:space="preserve"> fiz</w:t>
      </w:r>
      <w:r>
        <w:rPr>
          <w:rFonts w:ascii="Arial" w:hAnsi="Arial" w:cs="Arial"/>
          <w:szCs w:val="24"/>
        </w:rPr>
        <w:t xml:space="preserve">, </w:t>
      </w:r>
      <w:r w:rsidRPr="00294C8D">
        <w:rPr>
          <w:rFonts w:ascii="Arial" w:hAnsi="Arial" w:cs="Arial"/>
          <w:szCs w:val="24"/>
        </w:rPr>
        <w:t>no switch1</w:t>
      </w:r>
      <w:r>
        <w:rPr>
          <w:rFonts w:ascii="Arial" w:hAnsi="Arial" w:cs="Arial"/>
          <w:szCs w:val="24"/>
        </w:rPr>
        <w:t>,</w:t>
      </w:r>
      <w:r w:rsidRPr="00294C8D">
        <w:rPr>
          <w:rFonts w:ascii="Arial" w:hAnsi="Arial" w:cs="Arial"/>
          <w:szCs w:val="24"/>
        </w:rPr>
        <w:t xml:space="preserve"> o mesmo </w:t>
      </w:r>
      <w:r>
        <w:rPr>
          <w:rFonts w:ascii="Arial" w:hAnsi="Arial" w:cs="Arial"/>
          <w:szCs w:val="24"/>
        </w:rPr>
        <w:t xml:space="preserve">procedimento </w:t>
      </w:r>
      <w:r w:rsidRPr="00294C8D">
        <w:rPr>
          <w:rFonts w:ascii="Arial" w:hAnsi="Arial" w:cs="Arial"/>
          <w:szCs w:val="24"/>
        </w:rPr>
        <w:t xml:space="preserve">que </w:t>
      </w:r>
      <w:r>
        <w:rPr>
          <w:rFonts w:ascii="Arial" w:hAnsi="Arial" w:cs="Arial"/>
          <w:szCs w:val="24"/>
        </w:rPr>
        <w:t>tinha feito anteriormente</w:t>
      </w:r>
      <w:r w:rsidRPr="00294C8D">
        <w:rPr>
          <w:rFonts w:ascii="Arial" w:hAnsi="Arial" w:cs="Arial"/>
          <w:szCs w:val="24"/>
        </w:rPr>
        <w:t xml:space="preserve"> no switch0</w:t>
      </w:r>
      <w:r>
        <w:rPr>
          <w:rFonts w:ascii="Arial" w:hAnsi="Arial" w:cs="Arial"/>
          <w:szCs w:val="24"/>
        </w:rPr>
        <w:t>, mas</w:t>
      </w:r>
      <w:r w:rsidRPr="00294C8D">
        <w:rPr>
          <w:rFonts w:ascii="Arial" w:hAnsi="Arial" w:cs="Arial"/>
          <w:szCs w:val="24"/>
        </w:rPr>
        <w:t xml:space="preserve"> com IP </w:t>
      </w:r>
      <w:proofErr w:type="spellStart"/>
      <w:r w:rsidRPr="00294C8D">
        <w:rPr>
          <w:rFonts w:ascii="Arial" w:hAnsi="Arial" w:cs="Arial"/>
          <w:szCs w:val="24"/>
        </w:rPr>
        <w:t>address</w:t>
      </w:r>
      <w:proofErr w:type="spellEnd"/>
      <w:r w:rsidRPr="00294C8D">
        <w:rPr>
          <w:rFonts w:ascii="Arial" w:hAnsi="Arial" w:cs="Arial"/>
          <w:szCs w:val="24"/>
        </w:rPr>
        <w:t xml:space="preserve"> do switch1.</w:t>
      </w:r>
    </w:p>
    <w:p w14:paraId="2755BFE8" w14:textId="2F1BA439" w:rsidR="007F3833" w:rsidRDefault="004D1E2E" w:rsidP="0051001C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FE94EE9" wp14:editId="474EA4F8">
            <wp:extent cx="3775075" cy="30340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EFDE" w14:textId="5E361B0C" w:rsidR="007F3833" w:rsidRPr="00294C8D" w:rsidRDefault="004D1E2E" w:rsidP="0051001C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F202C04" wp14:editId="6E8E2533">
            <wp:extent cx="3789045" cy="2209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B746" w14:textId="4AF58849" w:rsidR="00F21A20" w:rsidRDefault="004D1E2E" w:rsidP="00F21A20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1BC30F4F" wp14:editId="2A6A4C15">
            <wp:extent cx="4904740" cy="21056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966A" w14:textId="77777777" w:rsidR="0051001C" w:rsidRPr="00294C8D" w:rsidRDefault="0051001C" w:rsidP="0051001C">
      <w:pPr>
        <w:ind w:firstLine="0"/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 xml:space="preserve">Ao testar as </w:t>
      </w:r>
      <w:proofErr w:type="spellStart"/>
      <w:r w:rsidRPr="00294C8D">
        <w:rPr>
          <w:rFonts w:ascii="Arial" w:hAnsi="Arial" w:cs="Arial"/>
          <w:szCs w:val="24"/>
        </w:rPr>
        <w:t>VLANs</w:t>
      </w:r>
      <w:proofErr w:type="spellEnd"/>
      <w:r w:rsidRPr="00294C8D">
        <w:rPr>
          <w:rFonts w:ascii="Arial" w:hAnsi="Arial" w:cs="Arial"/>
          <w:szCs w:val="24"/>
        </w:rPr>
        <w:t xml:space="preserve"> fazendo </w:t>
      </w:r>
      <w:proofErr w:type="spellStart"/>
      <w:r w:rsidRPr="00294C8D">
        <w:rPr>
          <w:rFonts w:ascii="Arial" w:hAnsi="Arial" w:cs="Arial"/>
          <w:szCs w:val="24"/>
        </w:rPr>
        <w:t>ping</w:t>
      </w:r>
      <w:proofErr w:type="spellEnd"/>
      <w:r w:rsidRPr="00294C8D">
        <w:rPr>
          <w:rFonts w:ascii="Arial" w:hAnsi="Arial" w:cs="Arial"/>
          <w:szCs w:val="24"/>
        </w:rPr>
        <w:t xml:space="preserve"> entre os postos Contab1 e Contab2, DRH1 e DRH2, Contab1 e DRH1, verifica-se que todos os </w:t>
      </w:r>
      <w:proofErr w:type="spellStart"/>
      <w:r w:rsidRPr="00294C8D">
        <w:rPr>
          <w:rFonts w:ascii="Arial" w:hAnsi="Arial" w:cs="Arial"/>
          <w:szCs w:val="24"/>
        </w:rPr>
        <w:t>pings</w:t>
      </w:r>
      <w:proofErr w:type="spellEnd"/>
      <w:r w:rsidRPr="00294C8D">
        <w:rPr>
          <w:rFonts w:ascii="Arial" w:hAnsi="Arial" w:cs="Arial"/>
          <w:szCs w:val="24"/>
        </w:rPr>
        <w:t xml:space="preserve"> realizados falharam. Isto acontece pois não existe conectividade na rede, </w:t>
      </w:r>
      <w:r>
        <w:rPr>
          <w:rFonts w:ascii="Arial" w:hAnsi="Arial" w:cs="Arial"/>
          <w:szCs w:val="24"/>
        </w:rPr>
        <w:t xml:space="preserve">sendo que, </w:t>
      </w:r>
      <w:r w:rsidRPr="00294C8D">
        <w:rPr>
          <w:rFonts w:ascii="Arial" w:hAnsi="Arial" w:cs="Arial"/>
          <w:szCs w:val="24"/>
        </w:rPr>
        <w:t xml:space="preserve">para isso, é necessário criar a porta </w:t>
      </w:r>
      <w:proofErr w:type="spellStart"/>
      <w:r w:rsidRPr="00294C8D">
        <w:rPr>
          <w:rFonts w:ascii="Arial" w:hAnsi="Arial" w:cs="Arial"/>
          <w:szCs w:val="24"/>
        </w:rPr>
        <w:t>trunk</w:t>
      </w:r>
      <w:proofErr w:type="spellEnd"/>
      <w:r w:rsidRPr="00294C8D">
        <w:rPr>
          <w:rFonts w:ascii="Arial" w:hAnsi="Arial" w:cs="Arial"/>
          <w:szCs w:val="24"/>
        </w:rPr>
        <w:t xml:space="preserve"> entre eles.</w:t>
      </w:r>
    </w:p>
    <w:p w14:paraId="0378285E" w14:textId="00973728" w:rsidR="0051001C" w:rsidRDefault="0051001C" w:rsidP="0051001C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 xml:space="preserve">Depois de configurar a porta </w:t>
      </w:r>
      <w:proofErr w:type="spellStart"/>
      <w:r w:rsidRPr="00294C8D">
        <w:rPr>
          <w:rFonts w:ascii="Arial" w:hAnsi="Arial" w:cs="Arial"/>
          <w:szCs w:val="24"/>
        </w:rPr>
        <w:t>trunk</w:t>
      </w:r>
      <w:proofErr w:type="spellEnd"/>
      <w:r w:rsidRPr="00294C8D">
        <w:rPr>
          <w:rFonts w:ascii="Arial" w:hAnsi="Arial" w:cs="Arial"/>
          <w:szCs w:val="24"/>
        </w:rPr>
        <w:t xml:space="preserve"> em ambos os </w:t>
      </w:r>
      <w:proofErr w:type="spellStart"/>
      <w:r w:rsidRPr="00294C8D">
        <w:rPr>
          <w:rFonts w:ascii="Arial" w:hAnsi="Arial" w:cs="Arial"/>
          <w:szCs w:val="24"/>
        </w:rPr>
        <w:t>switches</w:t>
      </w:r>
      <w:proofErr w:type="spellEnd"/>
      <w:r w:rsidRPr="00294C8D">
        <w:rPr>
          <w:rFonts w:ascii="Arial" w:hAnsi="Arial" w:cs="Arial"/>
          <w:szCs w:val="24"/>
        </w:rPr>
        <w:t xml:space="preserve">, voltei a testar as </w:t>
      </w:r>
      <w:proofErr w:type="spellStart"/>
      <w:r w:rsidRPr="00294C8D">
        <w:rPr>
          <w:rFonts w:ascii="Arial" w:hAnsi="Arial" w:cs="Arial"/>
          <w:szCs w:val="24"/>
        </w:rPr>
        <w:t>VLANs</w:t>
      </w:r>
      <w:proofErr w:type="spellEnd"/>
      <w:r w:rsidRPr="00294C8D">
        <w:rPr>
          <w:rFonts w:ascii="Arial" w:hAnsi="Arial" w:cs="Arial"/>
          <w:szCs w:val="24"/>
        </w:rPr>
        <w:t xml:space="preserve"> e verifica-se que </w:t>
      </w:r>
      <w:r>
        <w:rPr>
          <w:rFonts w:ascii="Arial" w:hAnsi="Arial" w:cs="Arial"/>
          <w:szCs w:val="24"/>
        </w:rPr>
        <w:t xml:space="preserve">os </w:t>
      </w:r>
      <w:proofErr w:type="spellStart"/>
      <w:r w:rsidRPr="00294C8D">
        <w:rPr>
          <w:rFonts w:ascii="Arial" w:hAnsi="Arial" w:cs="Arial"/>
          <w:szCs w:val="24"/>
        </w:rPr>
        <w:t>pings</w:t>
      </w:r>
      <w:proofErr w:type="spellEnd"/>
      <w:r w:rsidRPr="00294C8D">
        <w:rPr>
          <w:rFonts w:ascii="Arial" w:hAnsi="Arial" w:cs="Arial"/>
          <w:szCs w:val="24"/>
        </w:rPr>
        <w:t xml:space="preserve"> </w:t>
      </w:r>
      <w:r w:rsidR="00642AD5">
        <w:rPr>
          <w:rFonts w:ascii="Arial" w:hAnsi="Arial" w:cs="Arial"/>
          <w:szCs w:val="24"/>
        </w:rPr>
        <w:t xml:space="preserve">foram bem sucedidos </w:t>
      </w:r>
      <w:r w:rsidR="00B17E43">
        <w:rPr>
          <w:rFonts w:ascii="Arial" w:hAnsi="Arial" w:cs="Arial"/>
          <w:szCs w:val="24"/>
        </w:rPr>
        <w:t xml:space="preserve">menos os que eram entre </w:t>
      </w:r>
      <w:proofErr w:type="spellStart"/>
      <w:r w:rsidR="00E7168C">
        <w:rPr>
          <w:rFonts w:ascii="Arial" w:hAnsi="Arial" w:cs="Arial"/>
          <w:szCs w:val="24"/>
        </w:rPr>
        <w:t>VLANs</w:t>
      </w:r>
      <w:proofErr w:type="spellEnd"/>
      <w:r w:rsidR="00E7168C">
        <w:rPr>
          <w:rFonts w:ascii="Arial" w:hAnsi="Arial" w:cs="Arial"/>
          <w:szCs w:val="24"/>
        </w:rPr>
        <w:t xml:space="preserve"> diferentes.</w:t>
      </w:r>
    </w:p>
    <w:p w14:paraId="6AFA2475" w14:textId="6199EF79" w:rsidR="0051001C" w:rsidRDefault="0051001C" w:rsidP="00F21A20">
      <w:pPr>
        <w:rPr>
          <w:rFonts w:ascii="Arial" w:hAnsi="Arial" w:cs="Arial"/>
          <w:szCs w:val="24"/>
        </w:rPr>
      </w:pPr>
    </w:p>
    <w:p w14:paraId="6984E619" w14:textId="2A7C3190" w:rsidR="0051001C" w:rsidRDefault="0051001C" w:rsidP="00F21A20">
      <w:pPr>
        <w:rPr>
          <w:rFonts w:ascii="Arial" w:hAnsi="Arial" w:cs="Arial"/>
          <w:szCs w:val="24"/>
        </w:rPr>
      </w:pPr>
    </w:p>
    <w:p w14:paraId="79862B0A" w14:textId="2B2E14A5" w:rsidR="0051001C" w:rsidRDefault="0051001C" w:rsidP="00F21A20">
      <w:pPr>
        <w:rPr>
          <w:rFonts w:ascii="Arial" w:hAnsi="Arial" w:cs="Arial"/>
          <w:szCs w:val="24"/>
        </w:rPr>
      </w:pPr>
    </w:p>
    <w:p w14:paraId="712D748A" w14:textId="77777777" w:rsidR="007F3833" w:rsidRDefault="007F3833" w:rsidP="0051001C">
      <w:pPr>
        <w:ind w:firstLine="0"/>
        <w:jc w:val="left"/>
        <w:rPr>
          <w:rFonts w:ascii="Arial" w:hAnsi="Arial" w:cs="Arial"/>
          <w:b/>
          <w:bCs/>
          <w:szCs w:val="24"/>
        </w:rPr>
      </w:pPr>
    </w:p>
    <w:p w14:paraId="6A5EE2F0" w14:textId="77777777" w:rsidR="007F3833" w:rsidRDefault="007F3833" w:rsidP="0051001C">
      <w:pPr>
        <w:ind w:firstLine="0"/>
        <w:jc w:val="left"/>
        <w:rPr>
          <w:rFonts w:ascii="Arial" w:hAnsi="Arial" w:cs="Arial"/>
          <w:b/>
          <w:bCs/>
          <w:szCs w:val="24"/>
        </w:rPr>
      </w:pPr>
    </w:p>
    <w:p w14:paraId="701CB8AB" w14:textId="77777777" w:rsidR="007F3833" w:rsidRDefault="007F3833" w:rsidP="0051001C">
      <w:pPr>
        <w:ind w:firstLine="0"/>
        <w:jc w:val="left"/>
        <w:rPr>
          <w:rFonts w:ascii="Arial" w:hAnsi="Arial" w:cs="Arial"/>
          <w:b/>
          <w:bCs/>
          <w:szCs w:val="24"/>
        </w:rPr>
      </w:pPr>
    </w:p>
    <w:p w14:paraId="36965647" w14:textId="77777777" w:rsidR="007F3833" w:rsidRDefault="007F3833" w:rsidP="0051001C">
      <w:pPr>
        <w:ind w:firstLine="0"/>
        <w:jc w:val="left"/>
        <w:rPr>
          <w:rFonts w:ascii="Arial" w:hAnsi="Arial" w:cs="Arial"/>
          <w:b/>
          <w:bCs/>
          <w:szCs w:val="24"/>
        </w:rPr>
      </w:pPr>
    </w:p>
    <w:p w14:paraId="73B19CC9" w14:textId="77777777" w:rsidR="007F3833" w:rsidRDefault="007F3833" w:rsidP="0051001C">
      <w:pPr>
        <w:ind w:firstLine="0"/>
        <w:jc w:val="left"/>
        <w:rPr>
          <w:rFonts w:ascii="Arial" w:hAnsi="Arial" w:cs="Arial"/>
          <w:b/>
          <w:bCs/>
          <w:szCs w:val="24"/>
        </w:rPr>
      </w:pPr>
    </w:p>
    <w:p w14:paraId="3B637698" w14:textId="77777777" w:rsidR="007F3833" w:rsidRDefault="007F3833" w:rsidP="0051001C">
      <w:pPr>
        <w:ind w:firstLine="0"/>
        <w:jc w:val="left"/>
        <w:rPr>
          <w:rFonts w:ascii="Arial" w:hAnsi="Arial" w:cs="Arial"/>
          <w:b/>
          <w:bCs/>
          <w:szCs w:val="24"/>
        </w:rPr>
      </w:pPr>
    </w:p>
    <w:p w14:paraId="5A333316" w14:textId="77777777" w:rsidR="007F3833" w:rsidRDefault="007F3833" w:rsidP="0051001C">
      <w:pPr>
        <w:ind w:firstLine="0"/>
        <w:jc w:val="left"/>
        <w:rPr>
          <w:rFonts w:ascii="Arial" w:hAnsi="Arial" w:cs="Arial"/>
          <w:b/>
          <w:bCs/>
          <w:szCs w:val="24"/>
        </w:rPr>
      </w:pPr>
    </w:p>
    <w:p w14:paraId="64135FA3" w14:textId="71C97FA8" w:rsidR="0051001C" w:rsidRPr="00294C8D" w:rsidRDefault="0051001C" w:rsidP="0051001C">
      <w:pPr>
        <w:ind w:firstLine="0"/>
        <w:jc w:val="left"/>
        <w:rPr>
          <w:rFonts w:ascii="Arial" w:hAnsi="Arial" w:cs="Arial"/>
          <w:b/>
          <w:bCs/>
          <w:szCs w:val="24"/>
        </w:rPr>
      </w:pPr>
      <w:r w:rsidRPr="00294C8D">
        <w:rPr>
          <w:rFonts w:ascii="Arial" w:hAnsi="Arial" w:cs="Arial"/>
          <w:b/>
          <w:bCs/>
          <w:szCs w:val="24"/>
        </w:rPr>
        <w:t xml:space="preserve">4.1 – Configuração do router para permitir encaminhamento entre </w:t>
      </w:r>
      <w:proofErr w:type="spellStart"/>
      <w:r w:rsidRPr="00294C8D">
        <w:rPr>
          <w:rFonts w:ascii="Arial" w:hAnsi="Arial" w:cs="Arial"/>
          <w:b/>
          <w:bCs/>
          <w:szCs w:val="24"/>
        </w:rPr>
        <w:t>VLANs</w:t>
      </w:r>
      <w:proofErr w:type="spellEnd"/>
    </w:p>
    <w:p w14:paraId="5648D418" w14:textId="77777777" w:rsidR="0051001C" w:rsidRPr="00294C8D" w:rsidRDefault="0051001C" w:rsidP="0051001C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 xml:space="preserve">Adicionei o Router0 </w:t>
      </w:r>
      <w:r>
        <w:rPr>
          <w:rFonts w:ascii="Arial" w:hAnsi="Arial" w:cs="Arial"/>
          <w:szCs w:val="24"/>
        </w:rPr>
        <w:t>à</w:t>
      </w:r>
      <w:r w:rsidRPr="00294C8D">
        <w:rPr>
          <w:rFonts w:ascii="Arial" w:hAnsi="Arial" w:cs="Arial"/>
          <w:szCs w:val="24"/>
        </w:rPr>
        <w:t xml:space="preserve"> rede e configurei a porta f0/23 para porta </w:t>
      </w:r>
      <w:proofErr w:type="spellStart"/>
      <w:r w:rsidRPr="00294C8D">
        <w:rPr>
          <w:rFonts w:ascii="Arial" w:hAnsi="Arial" w:cs="Arial"/>
          <w:szCs w:val="24"/>
        </w:rPr>
        <w:t>trunk</w:t>
      </w:r>
      <w:proofErr w:type="spellEnd"/>
      <w:r w:rsidRPr="00294C8D">
        <w:rPr>
          <w:rFonts w:ascii="Arial" w:hAnsi="Arial" w:cs="Arial"/>
          <w:szCs w:val="24"/>
        </w:rPr>
        <w:t xml:space="preserve"> do Switch1.</w:t>
      </w:r>
    </w:p>
    <w:p w14:paraId="42FD7B6E" w14:textId="77777777" w:rsidR="0051001C" w:rsidRPr="00294C8D" w:rsidRDefault="0051001C" w:rsidP="0051001C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 xml:space="preserve">De seguida configurei a interface e </w:t>
      </w:r>
      <w:proofErr w:type="spellStart"/>
      <w:r w:rsidRPr="00294C8D">
        <w:rPr>
          <w:rFonts w:ascii="Arial" w:hAnsi="Arial" w:cs="Arial"/>
          <w:szCs w:val="24"/>
        </w:rPr>
        <w:t>sub-interfaces</w:t>
      </w:r>
      <w:proofErr w:type="spellEnd"/>
      <w:r w:rsidRPr="00294C8D">
        <w:rPr>
          <w:rFonts w:ascii="Arial" w:hAnsi="Arial" w:cs="Arial"/>
          <w:szCs w:val="24"/>
        </w:rPr>
        <w:t xml:space="preserve"> f0/0 do router para serem os </w:t>
      </w:r>
      <w:proofErr w:type="spellStart"/>
      <w:r w:rsidRPr="00294C8D">
        <w:rPr>
          <w:rFonts w:ascii="Arial" w:hAnsi="Arial" w:cs="Arial"/>
          <w:szCs w:val="24"/>
        </w:rPr>
        <w:t>gateways</w:t>
      </w:r>
      <w:proofErr w:type="spellEnd"/>
      <w:r w:rsidRPr="00294C8D">
        <w:rPr>
          <w:rFonts w:ascii="Arial" w:hAnsi="Arial" w:cs="Arial"/>
          <w:szCs w:val="24"/>
        </w:rPr>
        <w:t xml:space="preserve"> por omissão das diferentes </w:t>
      </w:r>
      <w:proofErr w:type="spellStart"/>
      <w:r w:rsidRPr="00294C8D">
        <w:rPr>
          <w:rFonts w:ascii="Arial" w:hAnsi="Arial" w:cs="Arial"/>
          <w:szCs w:val="24"/>
        </w:rPr>
        <w:t>VLANs</w:t>
      </w:r>
      <w:proofErr w:type="spellEnd"/>
      <w:r w:rsidRPr="00294C8D">
        <w:rPr>
          <w:rFonts w:ascii="Arial" w:hAnsi="Arial" w:cs="Arial"/>
          <w:szCs w:val="24"/>
        </w:rPr>
        <w:t xml:space="preserve"> de acordo com a tabela 2.</w:t>
      </w:r>
    </w:p>
    <w:p w14:paraId="1174F538" w14:textId="12FE378F" w:rsidR="0051001C" w:rsidRDefault="0051001C" w:rsidP="0051001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</w:t>
      </w:r>
      <w:r w:rsidRPr="00294C8D">
        <w:rPr>
          <w:rFonts w:ascii="Arial" w:hAnsi="Arial" w:cs="Arial"/>
          <w:szCs w:val="24"/>
        </w:rPr>
        <w:t>or fim</w:t>
      </w:r>
      <w:r>
        <w:rPr>
          <w:rFonts w:ascii="Arial" w:hAnsi="Arial" w:cs="Arial"/>
          <w:szCs w:val="24"/>
        </w:rPr>
        <w:t>,</w:t>
      </w:r>
      <w:r w:rsidRPr="00294C8D">
        <w:rPr>
          <w:rFonts w:ascii="Arial" w:hAnsi="Arial" w:cs="Arial"/>
          <w:szCs w:val="24"/>
        </w:rPr>
        <w:t xml:space="preserve"> testei</w:t>
      </w:r>
      <w:r>
        <w:rPr>
          <w:rFonts w:ascii="Arial" w:hAnsi="Arial" w:cs="Arial"/>
          <w:szCs w:val="24"/>
        </w:rPr>
        <w:t>,</w:t>
      </w:r>
      <w:r w:rsidRPr="00294C8D">
        <w:rPr>
          <w:rFonts w:ascii="Arial" w:hAnsi="Arial" w:cs="Arial"/>
          <w:szCs w:val="24"/>
        </w:rPr>
        <w:t xml:space="preserve"> fazendo </w:t>
      </w:r>
      <w:proofErr w:type="spellStart"/>
      <w:r w:rsidRPr="00294C8D">
        <w:rPr>
          <w:rFonts w:ascii="Arial" w:hAnsi="Arial" w:cs="Arial"/>
          <w:szCs w:val="24"/>
        </w:rPr>
        <w:t>ping</w:t>
      </w:r>
      <w:proofErr w:type="spellEnd"/>
      <w:r w:rsidRPr="00294C8D">
        <w:rPr>
          <w:rFonts w:ascii="Arial" w:hAnsi="Arial" w:cs="Arial"/>
          <w:szCs w:val="24"/>
        </w:rPr>
        <w:t xml:space="preserve"> dos </w:t>
      </w:r>
      <w:proofErr w:type="spellStart"/>
      <w:r w:rsidRPr="00294C8D">
        <w:rPr>
          <w:rFonts w:ascii="Arial" w:hAnsi="Arial" w:cs="Arial"/>
          <w:szCs w:val="24"/>
        </w:rPr>
        <w:t>PCs</w:t>
      </w:r>
      <w:proofErr w:type="spellEnd"/>
      <w:r w:rsidRPr="00294C8D">
        <w:rPr>
          <w:rFonts w:ascii="Arial" w:hAnsi="Arial" w:cs="Arial"/>
          <w:szCs w:val="24"/>
        </w:rPr>
        <w:t xml:space="preserve"> para os respetivos </w:t>
      </w:r>
      <w:proofErr w:type="spellStart"/>
      <w:r w:rsidRPr="00294C8D">
        <w:rPr>
          <w:rFonts w:ascii="Arial" w:hAnsi="Arial" w:cs="Arial"/>
          <w:szCs w:val="24"/>
        </w:rPr>
        <w:t>gateways</w:t>
      </w:r>
      <w:proofErr w:type="spellEnd"/>
      <w:r w:rsidRPr="00294C8D">
        <w:rPr>
          <w:rFonts w:ascii="Arial" w:hAnsi="Arial" w:cs="Arial"/>
          <w:szCs w:val="24"/>
        </w:rPr>
        <w:t xml:space="preserve"> por omissão, </w:t>
      </w:r>
      <w:proofErr w:type="spellStart"/>
      <w:r w:rsidRPr="00294C8D">
        <w:rPr>
          <w:rFonts w:ascii="Arial" w:hAnsi="Arial" w:cs="Arial"/>
          <w:szCs w:val="24"/>
        </w:rPr>
        <w:t>ping</w:t>
      </w:r>
      <w:proofErr w:type="spellEnd"/>
      <w:r w:rsidRPr="00294C8D">
        <w:rPr>
          <w:rFonts w:ascii="Arial" w:hAnsi="Arial" w:cs="Arial"/>
          <w:szCs w:val="24"/>
        </w:rPr>
        <w:t xml:space="preserve"> entre os </w:t>
      </w:r>
      <w:proofErr w:type="spellStart"/>
      <w:r w:rsidRPr="00294C8D">
        <w:rPr>
          <w:rFonts w:ascii="Arial" w:hAnsi="Arial" w:cs="Arial"/>
          <w:szCs w:val="24"/>
        </w:rPr>
        <w:t>PCs</w:t>
      </w:r>
      <w:proofErr w:type="spellEnd"/>
      <w:r w:rsidRPr="00294C8D">
        <w:rPr>
          <w:rFonts w:ascii="Arial" w:hAnsi="Arial" w:cs="Arial"/>
          <w:szCs w:val="24"/>
        </w:rPr>
        <w:t xml:space="preserve"> na mesma VLAN e de </w:t>
      </w:r>
      <w:proofErr w:type="spellStart"/>
      <w:r w:rsidRPr="00294C8D">
        <w:rPr>
          <w:rFonts w:ascii="Arial" w:hAnsi="Arial" w:cs="Arial"/>
          <w:szCs w:val="24"/>
        </w:rPr>
        <w:t>VLANs</w:t>
      </w:r>
      <w:proofErr w:type="spellEnd"/>
      <w:r w:rsidRPr="00294C8D">
        <w:rPr>
          <w:rFonts w:ascii="Arial" w:hAnsi="Arial" w:cs="Arial"/>
          <w:szCs w:val="24"/>
        </w:rPr>
        <w:t xml:space="preserve"> diferentes, </w:t>
      </w:r>
      <w:proofErr w:type="spellStart"/>
      <w:r w:rsidRPr="00294C8D">
        <w:rPr>
          <w:rFonts w:ascii="Arial" w:hAnsi="Arial" w:cs="Arial"/>
          <w:szCs w:val="24"/>
        </w:rPr>
        <w:t>ping</w:t>
      </w:r>
      <w:proofErr w:type="spellEnd"/>
      <w:r w:rsidRPr="00294C8D">
        <w:rPr>
          <w:rFonts w:ascii="Arial" w:hAnsi="Arial" w:cs="Arial"/>
          <w:szCs w:val="24"/>
        </w:rPr>
        <w:t xml:space="preserve"> do Contab1 para o IP de gestão de cada </w:t>
      </w:r>
      <w:proofErr w:type="spellStart"/>
      <w:r w:rsidRPr="00294C8D">
        <w:rPr>
          <w:rFonts w:ascii="Arial" w:hAnsi="Arial" w:cs="Arial"/>
          <w:szCs w:val="24"/>
        </w:rPr>
        <w:t>switch</w:t>
      </w:r>
      <w:proofErr w:type="spellEnd"/>
      <w:r w:rsidRPr="00294C8D">
        <w:rPr>
          <w:rFonts w:ascii="Arial" w:hAnsi="Arial" w:cs="Arial"/>
          <w:szCs w:val="24"/>
        </w:rPr>
        <w:t xml:space="preserve"> e verifica-se sucesso em todos os </w:t>
      </w:r>
      <w:proofErr w:type="spellStart"/>
      <w:r w:rsidRPr="00294C8D">
        <w:rPr>
          <w:rFonts w:ascii="Arial" w:hAnsi="Arial" w:cs="Arial"/>
          <w:szCs w:val="24"/>
        </w:rPr>
        <w:t>pings</w:t>
      </w:r>
      <w:proofErr w:type="spellEnd"/>
      <w:r w:rsidRPr="00294C8D">
        <w:rPr>
          <w:rFonts w:ascii="Arial" w:hAnsi="Arial" w:cs="Arial"/>
          <w:szCs w:val="24"/>
        </w:rPr>
        <w:t xml:space="preserve"> realizados.</w:t>
      </w:r>
    </w:p>
    <w:p w14:paraId="27DCBBF0" w14:textId="77777777" w:rsidR="007F3833" w:rsidRPr="00294C8D" w:rsidRDefault="007F3833" w:rsidP="007F3833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b/>
          <w:bCs/>
          <w:szCs w:val="24"/>
        </w:rPr>
        <w:t xml:space="preserve">4.2 </w:t>
      </w:r>
      <w:r>
        <w:rPr>
          <w:rFonts w:ascii="Arial" w:hAnsi="Arial" w:cs="Arial"/>
          <w:b/>
          <w:bCs/>
          <w:szCs w:val="24"/>
        </w:rPr>
        <w:t>–</w:t>
      </w:r>
      <w:r w:rsidRPr="00294C8D">
        <w:rPr>
          <w:rFonts w:ascii="Arial" w:hAnsi="Arial" w:cs="Arial"/>
          <w:b/>
          <w:bCs/>
          <w:szCs w:val="24"/>
        </w:rPr>
        <w:t xml:space="preserve"> Backup das configurações dos dispositivos de rede</w:t>
      </w:r>
    </w:p>
    <w:p w14:paraId="5A22A0C8" w14:textId="44D5055A" w:rsidR="007F3833" w:rsidRDefault="007F3833" w:rsidP="007F3833">
      <w:pPr>
        <w:rPr>
          <w:rFonts w:ascii="Arial" w:hAnsi="Arial" w:cs="Arial"/>
          <w:szCs w:val="24"/>
        </w:rPr>
      </w:pPr>
      <w:r w:rsidRPr="00294C8D">
        <w:rPr>
          <w:rFonts w:ascii="Arial" w:hAnsi="Arial" w:cs="Arial"/>
          <w:szCs w:val="24"/>
        </w:rPr>
        <w:t>Fiz “</w:t>
      </w:r>
      <w:proofErr w:type="spellStart"/>
      <w:r w:rsidRPr="00294C8D">
        <w:rPr>
          <w:rFonts w:ascii="Arial" w:hAnsi="Arial" w:cs="Arial"/>
          <w:szCs w:val="24"/>
        </w:rPr>
        <w:t>export</w:t>
      </w:r>
      <w:proofErr w:type="spellEnd"/>
      <w:r w:rsidRPr="00294C8D">
        <w:rPr>
          <w:rFonts w:ascii="Arial" w:hAnsi="Arial" w:cs="Arial"/>
          <w:szCs w:val="24"/>
        </w:rPr>
        <w:t xml:space="preserve">” da </w:t>
      </w:r>
      <w:proofErr w:type="spellStart"/>
      <w:r w:rsidRPr="00294C8D">
        <w:rPr>
          <w:rFonts w:ascii="Arial" w:hAnsi="Arial" w:cs="Arial"/>
          <w:szCs w:val="24"/>
        </w:rPr>
        <w:t>running</w:t>
      </w:r>
      <w:proofErr w:type="spellEnd"/>
      <w:r w:rsidRPr="00294C8D">
        <w:rPr>
          <w:rFonts w:ascii="Arial" w:hAnsi="Arial" w:cs="Arial"/>
          <w:szCs w:val="24"/>
        </w:rPr>
        <w:t xml:space="preserve"> </w:t>
      </w:r>
      <w:proofErr w:type="spellStart"/>
      <w:r w:rsidRPr="00294C8D">
        <w:rPr>
          <w:rFonts w:ascii="Arial" w:hAnsi="Arial" w:cs="Arial"/>
          <w:szCs w:val="24"/>
        </w:rPr>
        <w:t>config</w:t>
      </w:r>
      <w:proofErr w:type="spellEnd"/>
      <w:r w:rsidRPr="00294C8D">
        <w:rPr>
          <w:rFonts w:ascii="Arial" w:hAnsi="Arial" w:cs="Arial"/>
          <w:szCs w:val="24"/>
        </w:rPr>
        <w:t xml:space="preserve"> e adicionei manualmente </w:t>
      </w:r>
      <w:r>
        <w:rPr>
          <w:rFonts w:ascii="Arial" w:hAnsi="Arial" w:cs="Arial"/>
          <w:szCs w:val="24"/>
        </w:rPr>
        <w:t>“</w:t>
      </w:r>
      <w:r w:rsidRPr="00294C8D">
        <w:rPr>
          <w:rFonts w:ascii="Arial" w:hAnsi="Arial" w:cs="Arial"/>
          <w:szCs w:val="24"/>
        </w:rPr>
        <w:t xml:space="preserve">no </w:t>
      </w:r>
      <w:proofErr w:type="spellStart"/>
      <w:r w:rsidRPr="00294C8D">
        <w:rPr>
          <w:rFonts w:ascii="Arial" w:hAnsi="Arial" w:cs="Arial"/>
          <w:szCs w:val="24"/>
        </w:rPr>
        <w:t>shutdown</w:t>
      </w:r>
      <w:proofErr w:type="spellEnd"/>
      <w:r>
        <w:rPr>
          <w:rFonts w:ascii="Arial" w:hAnsi="Arial" w:cs="Arial"/>
          <w:szCs w:val="24"/>
        </w:rPr>
        <w:t>”</w:t>
      </w:r>
      <w:r w:rsidRPr="00294C8D">
        <w:rPr>
          <w:rFonts w:ascii="Arial" w:hAnsi="Arial" w:cs="Arial"/>
          <w:szCs w:val="24"/>
        </w:rPr>
        <w:t xml:space="preserve"> na interface f0/0 e dei “</w:t>
      </w:r>
      <w:proofErr w:type="spellStart"/>
      <w:r w:rsidRPr="00294C8D">
        <w:rPr>
          <w:rFonts w:ascii="Arial" w:hAnsi="Arial" w:cs="Arial"/>
          <w:szCs w:val="24"/>
        </w:rPr>
        <w:t>load</w:t>
      </w:r>
      <w:proofErr w:type="spellEnd"/>
      <w:r w:rsidRPr="00294C8D">
        <w:rPr>
          <w:rFonts w:ascii="Arial" w:hAnsi="Arial" w:cs="Arial"/>
          <w:szCs w:val="24"/>
        </w:rPr>
        <w:t xml:space="preserve">” do mesmo na start-up </w:t>
      </w:r>
      <w:proofErr w:type="spellStart"/>
      <w:r w:rsidRPr="00294C8D">
        <w:rPr>
          <w:rFonts w:ascii="Arial" w:hAnsi="Arial" w:cs="Arial"/>
          <w:szCs w:val="24"/>
        </w:rPr>
        <w:t>config</w:t>
      </w:r>
      <w:proofErr w:type="spellEnd"/>
      <w:r w:rsidRPr="00294C8D">
        <w:rPr>
          <w:rFonts w:ascii="Arial" w:hAnsi="Arial" w:cs="Arial"/>
          <w:szCs w:val="24"/>
        </w:rPr>
        <w:t>.</w:t>
      </w:r>
    </w:p>
    <w:p w14:paraId="3B3B3745" w14:textId="69C42948" w:rsidR="0096025C" w:rsidRDefault="0096025C" w:rsidP="007F3833">
      <w:pPr>
        <w:rPr>
          <w:rFonts w:ascii="Arial" w:hAnsi="Arial" w:cs="Arial"/>
          <w:szCs w:val="24"/>
        </w:rPr>
      </w:pPr>
    </w:p>
    <w:p w14:paraId="2570997B" w14:textId="44ECCE3C" w:rsidR="0096025C" w:rsidRPr="0096025C" w:rsidRDefault="0096025C" w:rsidP="0096025C">
      <w:pPr>
        <w:jc w:val="left"/>
        <w:rPr>
          <w:rFonts w:ascii="Arial" w:hAnsi="Arial" w:cs="Arial"/>
          <w:b/>
          <w:bCs/>
          <w:szCs w:val="24"/>
        </w:rPr>
      </w:pPr>
      <w:r w:rsidRPr="00294C8D">
        <w:rPr>
          <w:rFonts w:ascii="Arial" w:hAnsi="Arial" w:cs="Arial"/>
          <w:b/>
          <w:bCs/>
          <w:szCs w:val="24"/>
        </w:rPr>
        <w:t xml:space="preserve">5 </w:t>
      </w:r>
      <w:r>
        <w:rPr>
          <w:rFonts w:ascii="Arial" w:hAnsi="Arial" w:cs="Arial"/>
          <w:b/>
          <w:bCs/>
          <w:szCs w:val="24"/>
        </w:rPr>
        <w:t>–</w:t>
      </w:r>
      <w:r w:rsidRPr="00294C8D"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Resumo dos comandos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35"/>
        <w:gridCol w:w="4330"/>
      </w:tblGrid>
      <w:tr w:rsidR="007F3833" w14:paraId="4E8C0D34" w14:textId="77777777" w:rsidTr="007F3833">
        <w:tc>
          <w:tcPr>
            <w:tcW w:w="4407" w:type="dxa"/>
          </w:tcPr>
          <w:p w14:paraId="772E0AF2" w14:textId="16BD6316" w:rsidR="007F3833" w:rsidRDefault="007F3833" w:rsidP="007F3833">
            <w:pPr>
              <w:ind w:firstLine="0"/>
              <w:rPr>
                <w:rFonts w:ascii="Arial" w:hAnsi="Arial" w:cs="Arial"/>
                <w:szCs w:val="24"/>
              </w:rPr>
            </w:pPr>
            <w:r w:rsidRPr="00294C8D">
              <w:rPr>
                <w:rFonts w:ascii="Arial" w:hAnsi="Arial" w:cs="Arial"/>
              </w:rPr>
              <w:t>“</w:t>
            </w:r>
            <w:proofErr w:type="spellStart"/>
            <w:r w:rsidRPr="00294C8D">
              <w:rPr>
                <w:rFonts w:ascii="Arial" w:hAnsi="Arial" w:cs="Arial"/>
              </w:rPr>
              <w:t>switchport</w:t>
            </w:r>
            <w:proofErr w:type="spellEnd"/>
            <w:r w:rsidRPr="00294C8D">
              <w:rPr>
                <w:rFonts w:ascii="Arial" w:hAnsi="Arial" w:cs="Arial"/>
              </w:rPr>
              <w:t xml:space="preserve"> </w:t>
            </w:r>
            <w:proofErr w:type="spellStart"/>
            <w:r w:rsidRPr="00294C8D">
              <w:rPr>
                <w:rFonts w:ascii="Arial" w:hAnsi="Arial" w:cs="Arial"/>
              </w:rPr>
              <w:t>mode</w:t>
            </w:r>
            <w:proofErr w:type="spellEnd"/>
            <w:r w:rsidRPr="00294C8D">
              <w:rPr>
                <w:rFonts w:ascii="Arial" w:hAnsi="Arial" w:cs="Arial"/>
              </w:rPr>
              <w:t xml:space="preserve"> </w:t>
            </w:r>
            <w:proofErr w:type="spellStart"/>
            <w:r w:rsidRPr="00294C8D">
              <w:rPr>
                <w:rFonts w:ascii="Arial" w:hAnsi="Arial" w:cs="Arial"/>
              </w:rPr>
              <w:t>access</w:t>
            </w:r>
            <w:proofErr w:type="spellEnd"/>
            <w:r w:rsidRPr="00294C8D">
              <w:rPr>
                <w:rFonts w:ascii="Arial" w:hAnsi="Arial" w:cs="Arial"/>
              </w:rPr>
              <w:t>”</w:t>
            </w:r>
          </w:p>
        </w:tc>
        <w:tc>
          <w:tcPr>
            <w:tcW w:w="4408" w:type="dxa"/>
          </w:tcPr>
          <w:p w14:paraId="3C66CB25" w14:textId="00BAF179" w:rsidR="007F3833" w:rsidRPr="007F3833" w:rsidRDefault="007F3833" w:rsidP="007F383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294C8D">
              <w:rPr>
                <w:rFonts w:ascii="Arial" w:hAnsi="Arial" w:cs="Arial"/>
              </w:rPr>
              <w:t>ara meter uma porta para o modo de acesso.</w:t>
            </w:r>
          </w:p>
        </w:tc>
      </w:tr>
      <w:tr w:rsidR="007F3833" w14:paraId="2AC9B2A2" w14:textId="77777777" w:rsidTr="007F3833">
        <w:tc>
          <w:tcPr>
            <w:tcW w:w="4407" w:type="dxa"/>
          </w:tcPr>
          <w:p w14:paraId="6DE357A8" w14:textId="359F9655" w:rsidR="007F3833" w:rsidRDefault="007F3833" w:rsidP="007F3833">
            <w:pPr>
              <w:ind w:firstLine="0"/>
              <w:rPr>
                <w:rFonts w:ascii="Arial" w:hAnsi="Arial" w:cs="Arial"/>
                <w:szCs w:val="24"/>
              </w:rPr>
            </w:pPr>
            <w:r w:rsidRPr="00294C8D">
              <w:rPr>
                <w:rFonts w:ascii="Arial" w:hAnsi="Arial" w:cs="Arial"/>
              </w:rPr>
              <w:t>“</w:t>
            </w:r>
            <w:proofErr w:type="spellStart"/>
            <w:r w:rsidRPr="00294C8D">
              <w:rPr>
                <w:rFonts w:ascii="Arial" w:hAnsi="Arial" w:cs="Arial"/>
              </w:rPr>
              <w:t>switchport</w:t>
            </w:r>
            <w:proofErr w:type="spellEnd"/>
            <w:r w:rsidRPr="00294C8D">
              <w:rPr>
                <w:rFonts w:ascii="Arial" w:hAnsi="Arial" w:cs="Arial"/>
              </w:rPr>
              <w:t xml:space="preserve"> </w:t>
            </w:r>
            <w:proofErr w:type="spellStart"/>
            <w:r w:rsidRPr="00294C8D">
              <w:rPr>
                <w:rFonts w:ascii="Arial" w:hAnsi="Arial" w:cs="Arial"/>
              </w:rPr>
              <w:t>mode</w:t>
            </w:r>
            <w:proofErr w:type="spellEnd"/>
            <w:r w:rsidRPr="00294C8D">
              <w:rPr>
                <w:rFonts w:ascii="Arial" w:hAnsi="Arial" w:cs="Arial"/>
              </w:rPr>
              <w:t xml:space="preserve"> </w:t>
            </w:r>
            <w:proofErr w:type="spellStart"/>
            <w:r w:rsidRPr="00294C8D">
              <w:rPr>
                <w:rFonts w:ascii="Arial" w:hAnsi="Arial" w:cs="Arial"/>
              </w:rPr>
              <w:t>trunk</w:t>
            </w:r>
            <w:proofErr w:type="spellEnd"/>
            <w:r w:rsidRPr="00294C8D">
              <w:rPr>
                <w:rFonts w:ascii="Arial" w:hAnsi="Arial" w:cs="Arial"/>
              </w:rPr>
              <w:t>”</w:t>
            </w:r>
          </w:p>
        </w:tc>
        <w:tc>
          <w:tcPr>
            <w:tcW w:w="4408" w:type="dxa"/>
          </w:tcPr>
          <w:p w14:paraId="45A6CB15" w14:textId="284845C8" w:rsidR="007F3833" w:rsidRDefault="0096025C" w:rsidP="007F3833">
            <w:pPr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P</w:t>
            </w:r>
            <w:r w:rsidR="007F3833" w:rsidRPr="00294C8D">
              <w:rPr>
                <w:rFonts w:ascii="Arial" w:hAnsi="Arial" w:cs="Arial"/>
              </w:rPr>
              <w:t xml:space="preserve">ara meter uma porta para modo </w:t>
            </w:r>
            <w:proofErr w:type="spellStart"/>
            <w:r w:rsidR="007F3833" w:rsidRPr="00294C8D">
              <w:rPr>
                <w:rFonts w:ascii="Arial" w:hAnsi="Arial" w:cs="Arial"/>
              </w:rPr>
              <w:t>trunk</w:t>
            </w:r>
            <w:proofErr w:type="spellEnd"/>
            <w:r w:rsidR="007F3833" w:rsidRPr="00294C8D">
              <w:rPr>
                <w:rFonts w:ascii="Arial" w:hAnsi="Arial" w:cs="Arial"/>
              </w:rPr>
              <w:t>.</w:t>
            </w:r>
          </w:p>
        </w:tc>
      </w:tr>
      <w:tr w:rsidR="007F3833" w14:paraId="5CBA33E8" w14:textId="77777777" w:rsidTr="007F3833">
        <w:tc>
          <w:tcPr>
            <w:tcW w:w="4407" w:type="dxa"/>
          </w:tcPr>
          <w:p w14:paraId="16D6A7B4" w14:textId="3621CD66" w:rsidR="007F3833" w:rsidRDefault="007F3833" w:rsidP="007F3833">
            <w:pPr>
              <w:ind w:firstLine="0"/>
              <w:rPr>
                <w:rFonts w:ascii="Arial" w:hAnsi="Arial" w:cs="Arial"/>
                <w:szCs w:val="24"/>
              </w:rPr>
            </w:pPr>
            <w:r w:rsidRPr="00294C8D">
              <w:rPr>
                <w:rFonts w:ascii="Arial" w:hAnsi="Arial" w:cs="Arial"/>
              </w:rPr>
              <w:t>“</w:t>
            </w:r>
            <w:proofErr w:type="spellStart"/>
            <w:r w:rsidRPr="00294C8D">
              <w:rPr>
                <w:rFonts w:ascii="Arial" w:hAnsi="Arial" w:cs="Arial"/>
              </w:rPr>
              <w:t>switchport</w:t>
            </w:r>
            <w:proofErr w:type="spellEnd"/>
            <w:r w:rsidRPr="00294C8D">
              <w:rPr>
                <w:rFonts w:ascii="Arial" w:hAnsi="Arial" w:cs="Arial"/>
              </w:rPr>
              <w:t xml:space="preserve"> </w:t>
            </w:r>
            <w:proofErr w:type="spellStart"/>
            <w:r w:rsidRPr="00294C8D">
              <w:rPr>
                <w:rFonts w:ascii="Arial" w:hAnsi="Arial" w:cs="Arial"/>
              </w:rPr>
              <w:t>access</w:t>
            </w:r>
            <w:proofErr w:type="spellEnd"/>
            <w:r w:rsidRPr="00294C8D">
              <w:rPr>
                <w:rFonts w:ascii="Arial" w:hAnsi="Arial" w:cs="Arial"/>
              </w:rPr>
              <w:t xml:space="preserve"> </w:t>
            </w:r>
            <w:proofErr w:type="spellStart"/>
            <w:r w:rsidRPr="00294C8D">
              <w:rPr>
                <w:rFonts w:ascii="Arial" w:hAnsi="Arial" w:cs="Arial"/>
              </w:rPr>
              <w:t>vlan</w:t>
            </w:r>
            <w:proofErr w:type="spellEnd"/>
            <w:r w:rsidRPr="00294C8D">
              <w:rPr>
                <w:rFonts w:ascii="Arial" w:hAnsi="Arial" w:cs="Arial"/>
              </w:rPr>
              <w:t xml:space="preserve"> …”</w:t>
            </w:r>
          </w:p>
        </w:tc>
        <w:tc>
          <w:tcPr>
            <w:tcW w:w="4408" w:type="dxa"/>
          </w:tcPr>
          <w:p w14:paraId="43EC565E" w14:textId="7EBA58CB" w:rsidR="007F3833" w:rsidRPr="0096025C" w:rsidRDefault="0096025C" w:rsidP="0096025C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294C8D">
              <w:rPr>
                <w:rFonts w:ascii="Arial" w:hAnsi="Arial" w:cs="Arial"/>
              </w:rPr>
              <w:t xml:space="preserve">ara definir uma determinada VLAN </w:t>
            </w:r>
            <w:r>
              <w:rPr>
                <w:rFonts w:ascii="Arial" w:hAnsi="Arial" w:cs="Arial"/>
              </w:rPr>
              <w:t>onde</w:t>
            </w:r>
            <w:r w:rsidRPr="00294C8D">
              <w:rPr>
                <w:rFonts w:ascii="Arial" w:hAnsi="Arial" w:cs="Arial"/>
              </w:rPr>
              <w:t xml:space="preserve"> a porta vai estar ligada.</w:t>
            </w:r>
          </w:p>
        </w:tc>
      </w:tr>
      <w:tr w:rsidR="007F3833" w14:paraId="61D1898F" w14:textId="77777777" w:rsidTr="007F3833">
        <w:tc>
          <w:tcPr>
            <w:tcW w:w="4407" w:type="dxa"/>
          </w:tcPr>
          <w:p w14:paraId="6E662A5D" w14:textId="1BDE51C7" w:rsidR="007F3833" w:rsidRDefault="0096025C" w:rsidP="007F3833">
            <w:pPr>
              <w:ind w:firstLine="0"/>
              <w:rPr>
                <w:rFonts w:ascii="Arial" w:hAnsi="Arial" w:cs="Arial"/>
                <w:szCs w:val="24"/>
              </w:rPr>
            </w:pPr>
            <w:r w:rsidRPr="00294C8D">
              <w:rPr>
                <w:rFonts w:ascii="Arial" w:hAnsi="Arial" w:cs="Arial"/>
              </w:rPr>
              <w:t>“</w:t>
            </w:r>
            <w:proofErr w:type="spellStart"/>
            <w:r w:rsidRPr="00294C8D">
              <w:rPr>
                <w:rFonts w:ascii="Arial" w:hAnsi="Arial" w:cs="Arial"/>
              </w:rPr>
              <w:t>encapsulation</w:t>
            </w:r>
            <w:proofErr w:type="spellEnd"/>
            <w:r w:rsidRPr="00294C8D">
              <w:rPr>
                <w:rFonts w:ascii="Arial" w:hAnsi="Arial" w:cs="Arial"/>
              </w:rPr>
              <w:t xml:space="preserve"> dot1q ...”</w:t>
            </w:r>
          </w:p>
        </w:tc>
        <w:tc>
          <w:tcPr>
            <w:tcW w:w="4408" w:type="dxa"/>
          </w:tcPr>
          <w:p w14:paraId="60741EE1" w14:textId="6AE783B4" w:rsidR="007F3833" w:rsidRPr="0096025C" w:rsidRDefault="0096025C" w:rsidP="007F383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294C8D">
              <w:rPr>
                <w:rFonts w:ascii="Arial" w:hAnsi="Arial" w:cs="Arial"/>
              </w:rPr>
              <w:t xml:space="preserve">ara configurar uma </w:t>
            </w:r>
            <w:proofErr w:type="spellStart"/>
            <w:r w:rsidRPr="00294C8D">
              <w:rPr>
                <w:rFonts w:ascii="Arial" w:hAnsi="Arial" w:cs="Arial"/>
              </w:rPr>
              <w:t>sub-interface</w:t>
            </w:r>
            <w:proofErr w:type="spellEnd"/>
            <w:r w:rsidRPr="00294C8D">
              <w:rPr>
                <w:rFonts w:ascii="Arial" w:hAnsi="Arial" w:cs="Arial"/>
              </w:rPr>
              <w:t xml:space="preserve"> de um router</w:t>
            </w:r>
            <w:r>
              <w:rPr>
                <w:rFonts w:ascii="Arial" w:hAnsi="Arial" w:cs="Arial"/>
              </w:rPr>
              <w:t>,</w:t>
            </w:r>
            <w:r w:rsidRPr="00294C8D">
              <w:rPr>
                <w:rFonts w:ascii="Arial" w:hAnsi="Arial" w:cs="Arial"/>
              </w:rPr>
              <w:t xml:space="preserve"> para se ligar a uma determinada VLAN.</w:t>
            </w:r>
          </w:p>
        </w:tc>
      </w:tr>
    </w:tbl>
    <w:p w14:paraId="2811CD59" w14:textId="77777777" w:rsidR="007F3833" w:rsidRPr="00294C8D" w:rsidRDefault="007F3833" w:rsidP="0096025C">
      <w:pPr>
        <w:ind w:firstLine="0"/>
        <w:rPr>
          <w:rFonts w:ascii="Arial" w:hAnsi="Arial" w:cs="Arial"/>
          <w:szCs w:val="24"/>
        </w:rPr>
      </w:pPr>
    </w:p>
    <w:p w14:paraId="11DF90E7" w14:textId="77777777" w:rsidR="00E05C37" w:rsidRPr="004A1785" w:rsidRDefault="00E05C37" w:rsidP="00E05C37">
      <w:pPr>
        <w:pStyle w:val="Cabealho1"/>
        <w:keepNext w:val="0"/>
        <w:widowControl w:val="0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Conclusões</w:t>
      </w:r>
      <w:bookmarkEnd w:id="18"/>
    </w:p>
    <w:bookmarkEnd w:id="14"/>
    <w:bookmarkEnd w:id="15"/>
    <w:bookmarkEnd w:id="16"/>
    <w:p w14:paraId="7F584CD8" w14:textId="77777777" w:rsidR="0096025C" w:rsidRPr="00294C8D" w:rsidRDefault="0096025C" w:rsidP="0096025C">
      <w:pPr>
        <w:rPr>
          <w:rFonts w:ascii="Arial" w:hAnsi="Arial" w:cs="Arial"/>
        </w:rPr>
      </w:pPr>
      <w:r w:rsidRPr="00294C8D">
        <w:rPr>
          <w:rFonts w:ascii="Arial" w:hAnsi="Arial" w:cs="Arial"/>
        </w:rPr>
        <w:t xml:space="preserve">Com este trabalho consegui compreender como criar e configurar </w:t>
      </w:r>
      <w:proofErr w:type="spellStart"/>
      <w:r w:rsidRPr="00294C8D">
        <w:rPr>
          <w:rFonts w:ascii="Arial" w:hAnsi="Arial" w:cs="Arial"/>
        </w:rPr>
        <w:t>VLANs</w:t>
      </w:r>
      <w:proofErr w:type="spellEnd"/>
      <w:r w:rsidRPr="00294C8D">
        <w:rPr>
          <w:rFonts w:ascii="Arial" w:hAnsi="Arial" w:cs="Arial"/>
        </w:rPr>
        <w:t>.</w:t>
      </w:r>
    </w:p>
    <w:p w14:paraId="0B1E43D8" w14:textId="77777777" w:rsidR="006A7BD9" w:rsidRDefault="006A7BD9" w:rsidP="00155272">
      <w:pPr>
        <w:spacing w:line="312" w:lineRule="auto"/>
        <w:rPr>
          <w:rFonts w:ascii="Times New Roman" w:hAnsi="Times New Roman"/>
          <w:color w:val="FF0000"/>
        </w:rPr>
      </w:pPr>
    </w:p>
    <w:p w14:paraId="21FC836B" w14:textId="77777777" w:rsidR="006A7BD9" w:rsidRDefault="006A7BD9" w:rsidP="00155272">
      <w:pPr>
        <w:spacing w:line="312" w:lineRule="auto"/>
        <w:rPr>
          <w:rFonts w:ascii="Times New Roman" w:hAnsi="Times New Roman"/>
          <w:color w:val="FF0000"/>
        </w:rPr>
      </w:pPr>
    </w:p>
    <w:p w14:paraId="6F4A6ACC" w14:textId="77777777" w:rsidR="006A7BD9" w:rsidRDefault="006A7BD9" w:rsidP="00155272">
      <w:pPr>
        <w:spacing w:line="312" w:lineRule="auto"/>
        <w:rPr>
          <w:rFonts w:ascii="Times New Roman" w:hAnsi="Times New Roman"/>
          <w:color w:val="FF0000"/>
        </w:rPr>
      </w:pPr>
    </w:p>
    <w:p w14:paraId="14F00687" w14:textId="77777777" w:rsidR="006A7BD9" w:rsidRPr="00E05C37" w:rsidRDefault="006A7BD9" w:rsidP="00155272">
      <w:pPr>
        <w:spacing w:line="312" w:lineRule="auto"/>
        <w:rPr>
          <w:rFonts w:ascii="Times New Roman" w:hAnsi="Times New Roman"/>
          <w:color w:val="FF0000"/>
        </w:rPr>
      </w:pPr>
    </w:p>
    <w:sectPr w:rsidR="006A7BD9" w:rsidRPr="00E05C37" w:rsidSect="00E05C37">
      <w:headerReference w:type="even" r:id="rId16"/>
      <w:headerReference w:type="default" r:id="rId17"/>
      <w:footerReference w:type="even" r:id="rId18"/>
      <w:footerReference w:type="default" r:id="rId19"/>
      <w:pgSz w:w="11794" w:h="16840" w:code="9"/>
      <w:pgMar w:top="1962" w:right="1134" w:bottom="1843" w:left="1701" w:header="993" w:footer="449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CA1C" w14:textId="77777777" w:rsidR="005D01AF" w:rsidRDefault="005D01AF">
      <w:r>
        <w:separator/>
      </w:r>
    </w:p>
    <w:p w14:paraId="078C81B9" w14:textId="77777777" w:rsidR="005D01AF" w:rsidRDefault="005D01AF"/>
  </w:endnote>
  <w:endnote w:type="continuationSeparator" w:id="0">
    <w:p w14:paraId="5DE8AD37" w14:textId="77777777" w:rsidR="005D01AF" w:rsidRDefault="005D01AF">
      <w:r>
        <w:continuationSeparator/>
      </w:r>
    </w:p>
    <w:p w14:paraId="4249F2C5" w14:textId="77777777" w:rsidR="005D01AF" w:rsidRDefault="005D0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ADF51" w14:textId="77777777" w:rsidR="009643F9" w:rsidRDefault="009643F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05E5E4" w14:textId="77777777" w:rsidR="009643F9" w:rsidRDefault="009643F9">
    <w:pPr>
      <w:pStyle w:val="Rodap"/>
    </w:pPr>
  </w:p>
  <w:p w14:paraId="75512FE5" w14:textId="77777777" w:rsidR="009643F9" w:rsidRDefault="009643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15A2" w14:textId="77777777" w:rsidR="009643F9" w:rsidRPr="00DC28A0" w:rsidRDefault="009643F9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</w:rPr>
    </w:pPr>
    <w:r w:rsidRPr="00DC28A0">
      <w:rPr>
        <w:rFonts w:ascii="Verdana" w:hAnsi="Verdana"/>
        <w:bCs/>
      </w:rPr>
      <w:t xml:space="preserve">- </w:t>
    </w:r>
    <w:r w:rsidR="00DC28A0" w:rsidRPr="00DC28A0">
      <w:rPr>
        <w:rFonts w:ascii="Verdana" w:hAnsi="Verdana"/>
        <w:bCs/>
      </w:rPr>
      <w:t xml:space="preserve">Página </w:t>
    </w:r>
    <w:r w:rsidRPr="00DC28A0">
      <w:rPr>
        <w:rStyle w:val="Nmerodepgina"/>
        <w:rFonts w:ascii="Verdana" w:hAnsi="Verdana"/>
        <w:bCs/>
      </w:rPr>
      <w:fldChar w:fldCharType="begin"/>
    </w:r>
    <w:r w:rsidRPr="00DC28A0">
      <w:rPr>
        <w:rStyle w:val="Nmerodepgina"/>
        <w:rFonts w:ascii="Verdana" w:hAnsi="Verdana"/>
        <w:bCs/>
      </w:rPr>
      <w:instrText xml:space="preserve"> PAGE </w:instrText>
    </w:r>
    <w:r w:rsidRPr="00DC28A0">
      <w:rPr>
        <w:rStyle w:val="Nmerodepgina"/>
        <w:rFonts w:ascii="Verdana" w:hAnsi="Verdana"/>
        <w:bCs/>
      </w:rPr>
      <w:fldChar w:fldCharType="separate"/>
    </w:r>
    <w:r w:rsidR="000C7A64">
      <w:rPr>
        <w:rStyle w:val="Nmerodepgina"/>
        <w:rFonts w:ascii="Verdana" w:hAnsi="Verdana"/>
        <w:bCs/>
        <w:noProof/>
      </w:rPr>
      <w:t>2</w:t>
    </w:r>
    <w:r w:rsidRPr="00DC28A0">
      <w:rPr>
        <w:rStyle w:val="Nmerodepgina"/>
        <w:rFonts w:ascii="Verdana" w:hAnsi="Verdana"/>
        <w:bCs/>
      </w:rPr>
      <w:fldChar w:fldCharType="end"/>
    </w:r>
    <w:r w:rsidR="00DC28A0" w:rsidRPr="00DC28A0">
      <w:rPr>
        <w:rStyle w:val="Nmerodepgina"/>
        <w:rFonts w:ascii="Verdana" w:hAnsi="Verdana"/>
        <w:bCs/>
      </w:rPr>
      <w:t xml:space="preserve"> de </w:t>
    </w:r>
    <w:r w:rsidR="00DC28A0" w:rsidRPr="00DC28A0">
      <w:rPr>
        <w:rFonts w:ascii="Verdana" w:hAnsi="Verdana"/>
        <w:bCs/>
      </w:rPr>
      <w:fldChar w:fldCharType="begin"/>
    </w:r>
    <w:r w:rsidR="00DC28A0" w:rsidRPr="00DC28A0">
      <w:rPr>
        <w:rFonts w:ascii="Verdana" w:hAnsi="Verdana"/>
        <w:bCs/>
      </w:rPr>
      <w:instrText xml:space="preserve"> NUMPAGES </w:instrText>
    </w:r>
    <w:r w:rsidR="00DC28A0" w:rsidRPr="00DC28A0">
      <w:rPr>
        <w:rFonts w:ascii="Verdana" w:hAnsi="Verdana"/>
        <w:bCs/>
      </w:rPr>
      <w:fldChar w:fldCharType="separate"/>
    </w:r>
    <w:r w:rsidR="000C7A64">
      <w:rPr>
        <w:rFonts w:ascii="Verdana" w:hAnsi="Verdana"/>
        <w:bCs/>
        <w:noProof/>
      </w:rPr>
      <w:t>2</w:t>
    </w:r>
    <w:r w:rsidR="00DC28A0" w:rsidRPr="00DC28A0">
      <w:rPr>
        <w:rFonts w:ascii="Verdana" w:hAnsi="Verdana"/>
        <w:bCs/>
      </w:rPr>
      <w:fldChar w:fldCharType="end"/>
    </w:r>
    <w:r w:rsidRPr="00DC28A0">
      <w:t xml:space="preserve"> </w:t>
    </w:r>
    <w:r w:rsidRPr="00DC28A0">
      <w:rPr>
        <w:rFonts w:ascii="Verdana" w:hAnsi="Verdana"/>
        <w:bCs/>
      </w:rPr>
      <w:t>-</w:t>
    </w:r>
  </w:p>
  <w:p w14:paraId="54B0A032" w14:textId="77777777" w:rsidR="009643F9" w:rsidRDefault="009643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705B" w14:textId="77777777" w:rsidR="005D01AF" w:rsidRDefault="005D01AF">
      <w:r>
        <w:separator/>
      </w:r>
    </w:p>
    <w:p w14:paraId="04E2227D" w14:textId="77777777" w:rsidR="005D01AF" w:rsidRDefault="005D01AF"/>
  </w:footnote>
  <w:footnote w:type="continuationSeparator" w:id="0">
    <w:p w14:paraId="476094F4" w14:textId="77777777" w:rsidR="005D01AF" w:rsidRDefault="005D01AF">
      <w:r>
        <w:continuationSeparator/>
      </w:r>
    </w:p>
    <w:p w14:paraId="5F3F3C6A" w14:textId="77777777" w:rsidR="005D01AF" w:rsidRDefault="005D01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93AE" w14:textId="77777777" w:rsidR="009643F9" w:rsidRDefault="009643F9"/>
  <w:p w14:paraId="57A65FF6" w14:textId="77777777" w:rsidR="009643F9" w:rsidRDefault="009643F9"/>
  <w:p w14:paraId="24BC53D5" w14:textId="77777777" w:rsidR="009643F9" w:rsidRDefault="009643F9" w:rsidP="009C0C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D817" w14:textId="77777777" w:rsidR="009643F9" w:rsidRPr="0095510C" w:rsidRDefault="009643F9" w:rsidP="0095510C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/>
        <w:sz w:val="22"/>
        <w:szCs w:val="22"/>
      </w:rPr>
    </w:pPr>
    <w:proofErr w:type="spellStart"/>
    <w:r>
      <w:rPr>
        <w:rFonts w:ascii="Verdana" w:hAnsi="Verdana"/>
        <w:sz w:val="22"/>
        <w:szCs w:val="22"/>
      </w:rPr>
      <w:t>ESTSetúbal</w:t>
    </w:r>
    <w:proofErr w:type="spellEnd"/>
    <w:r w:rsidRPr="00F8187C">
      <w:rPr>
        <w:rFonts w:ascii="Verdana" w:hAnsi="Verdana"/>
        <w:sz w:val="22"/>
        <w:szCs w:val="22"/>
      </w:rPr>
      <w:tab/>
    </w:r>
    <w:r>
      <w:rPr>
        <w:rFonts w:ascii="Verdana" w:hAnsi="Verdana"/>
        <w:sz w:val="22"/>
        <w:szCs w:val="22"/>
      </w:rPr>
      <w:t>Redes</w:t>
    </w:r>
    <w:r w:rsidR="00E05C37">
      <w:rPr>
        <w:rFonts w:ascii="Verdana" w:hAnsi="Verdana"/>
        <w:sz w:val="22"/>
        <w:szCs w:val="22"/>
      </w:rPr>
      <w:t xml:space="preserve"> de Computadores</w:t>
    </w:r>
    <w:r>
      <w:rPr>
        <w:rFonts w:ascii="Verdana" w:hAnsi="Verdana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34A2D24"/>
    <w:multiLevelType w:val="hybridMultilevel"/>
    <w:tmpl w:val="FA18F9DE"/>
    <w:lvl w:ilvl="0" w:tplc="6816A14C">
      <w:start w:val="1"/>
      <w:numFmt w:val="bullet"/>
      <w:pStyle w:val="Bulle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40B08"/>
    <w:multiLevelType w:val="multilevel"/>
    <w:tmpl w:val="8C52AC1A"/>
    <w:lvl w:ilvl="0">
      <w:start w:val="7"/>
      <w:numFmt w:val="decimal"/>
      <w:pStyle w:val="Cabealho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Cabealh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2731324E"/>
    <w:multiLevelType w:val="hybridMultilevel"/>
    <w:tmpl w:val="FBB03686"/>
    <w:lvl w:ilvl="0" w:tplc="0730FBD4">
      <w:start w:val="1"/>
      <w:numFmt w:val="decimal"/>
      <w:pStyle w:val="Itemnumerado"/>
      <w:lvlText w:val="%1."/>
      <w:lvlJc w:val="left"/>
      <w:pPr>
        <w:ind w:left="720" w:hanging="360"/>
      </w:pPr>
      <w:rPr>
        <w:rFonts w:cs="Times New Roman"/>
      </w:rPr>
    </w:lvl>
    <w:lvl w:ilvl="1" w:tplc="08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66F54A1"/>
    <w:multiLevelType w:val="singleLevel"/>
    <w:tmpl w:val="D8247C7E"/>
    <w:lvl w:ilvl="0">
      <w:start w:val="1"/>
      <w:numFmt w:val="lowerLetter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9" w15:restartNumberingAfterBreak="0">
    <w:nsid w:val="4BDE52C4"/>
    <w:multiLevelType w:val="hybridMultilevel"/>
    <w:tmpl w:val="6DC6E152"/>
    <w:lvl w:ilvl="0" w:tplc="8BAE0D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C5"/>
    <w:rsid w:val="00007EAE"/>
    <w:rsid w:val="00011AA8"/>
    <w:rsid w:val="00021956"/>
    <w:rsid w:val="00023444"/>
    <w:rsid w:val="00024BCF"/>
    <w:rsid w:val="00027D2C"/>
    <w:rsid w:val="000338DD"/>
    <w:rsid w:val="00034796"/>
    <w:rsid w:val="000556B6"/>
    <w:rsid w:val="00057D18"/>
    <w:rsid w:val="00065313"/>
    <w:rsid w:val="000662AD"/>
    <w:rsid w:val="00074FFE"/>
    <w:rsid w:val="000754B9"/>
    <w:rsid w:val="000872F3"/>
    <w:rsid w:val="00095855"/>
    <w:rsid w:val="000A6253"/>
    <w:rsid w:val="000B3E5C"/>
    <w:rsid w:val="000B7358"/>
    <w:rsid w:val="000C2506"/>
    <w:rsid w:val="000C7A64"/>
    <w:rsid w:val="000D2595"/>
    <w:rsid w:val="000D6F56"/>
    <w:rsid w:val="000E555F"/>
    <w:rsid w:val="000F3516"/>
    <w:rsid w:val="001001DC"/>
    <w:rsid w:val="00101557"/>
    <w:rsid w:val="00103875"/>
    <w:rsid w:val="001110A1"/>
    <w:rsid w:val="001141E9"/>
    <w:rsid w:val="00124C9F"/>
    <w:rsid w:val="001330AE"/>
    <w:rsid w:val="00137AAC"/>
    <w:rsid w:val="001425D4"/>
    <w:rsid w:val="00143B28"/>
    <w:rsid w:val="00147166"/>
    <w:rsid w:val="00155272"/>
    <w:rsid w:val="0019559B"/>
    <w:rsid w:val="001C63CD"/>
    <w:rsid w:val="001C6D0C"/>
    <w:rsid w:val="001C7B1D"/>
    <w:rsid w:val="001D4420"/>
    <w:rsid w:val="001D783F"/>
    <w:rsid w:val="001D7B17"/>
    <w:rsid w:val="001F551C"/>
    <w:rsid w:val="00223174"/>
    <w:rsid w:val="00230CC0"/>
    <w:rsid w:val="002441C5"/>
    <w:rsid w:val="00252B57"/>
    <w:rsid w:val="00256155"/>
    <w:rsid w:val="002609B1"/>
    <w:rsid w:val="00260CEA"/>
    <w:rsid w:val="00261DC7"/>
    <w:rsid w:val="0028247B"/>
    <w:rsid w:val="00285F8C"/>
    <w:rsid w:val="00291457"/>
    <w:rsid w:val="002965D4"/>
    <w:rsid w:val="00297545"/>
    <w:rsid w:val="002A06C1"/>
    <w:rsid w:val="002A299B"/>
    <w:rsid w:val="002A54FA"/>
    <w:rsid w:val="002C72E8"/>
    <w:rsid w:val="002D16A3"/>
    <w:rsid w:val="002D4705"/>
    <w:rsid w:val="002E7088"/>
    <w:rsid w:val="002E7C1C"/>
    <w:rsid w:val="002E7D39"/>
    <w:rsid w:val="002F336C"/>
    <w:rsid w:val="002F5AC3"/>
    <w:rsid w:val="00307E30"/>
    <w:rsid w:val="00307FB3"/>
    <w:rsid w:val="00315E2F"/>
    <w:rsid w:val="00317FAA"/>
    <w:rsid w:val="00326CF1"/>
    <w:rsid w:val="00331788"/>
    <w:rsid w:val="00333129"/>
    <w:rsid w:val="00333755"/>
    <w:rsid w:val="00340074"/>
    <w:rsid w:val="00340D3F"/>
    <w:rsid w:val="00341906"/>
    <w:rsid w:val="00343BCE"/>
    <w:rsid w:val="00350D28"/>
    <w:rsid w:val="00350FDC"/>
    <w:rsid w:val="00353C91"/>
    <w:rsid w:val="0035472B"/>
    <w:rsid w:val="00355DF3"/>
    <w:rsid w:val="00361B0B"/>
    <w:rsid w:val="00370CFA"/>
    <w:rsid w:val="00372301"/>
    <w:rsid w:val="00372A01"/>
    <w:rsid w:val="00383A35"/>
    <w:rsid w:val="00387009"/>
    <w:rsid w:val="0039405E"/>
    <w:rsid w:val="003960FC"/>
    <w:rsid w:val="003A3527"/>
    <w:rsid w:val="003A46A0"/>
    <w:rsid w:val="003B3934"/>
    <w:rsid w:val="003C1256"/>
    <w:rsid w:val="003C4FB3"/>
    <w:rsid w:val="003E540D"/>
    <w:rsid w:val="003E7375"/>
    <w:rsid w:val="003F24E3"/>
    <w:rsid w:val="00407B71"/>
    <w:rsid w:val="00412B02"/>
    <w:rsid w:val="00433C11"/>
    <w:rsid w:val="00434742"/>
    <w:rsid w:val="00434989"/>
    <w:rsid w:val="004351B6"/>
    <w:rsid w:val="00447A80"/>
    <w:rsid w:val="00460438"/>
    <w:rsid w:val="00461D2B"/>
    <w:rsid w:val="00465C77"/>
    <w:rsid w:val="00473372"/>
    <w:rsid w:val="00481431"/>
    <w:rsid w:val="00482EAF"/>
    <w:rsid w:val="0049399F"/>
    <w:rsid w:val="00494CAA"/>
    <w:rsid w:val="004966E0"/>
    <w:rsid w:val="00496733"/>
    <w:rsid w:val="004A1785"/>
    <w:rsid w:val="004A381E"/>
    <w:rsid w:val="004A70CA"/>
    <w:rsid w:val="004D1586"/>
    <w:rsid w:val="004D1E2E"/>
    <w:rsid w:val="004D364E"/>
    <w:rsid w:val="004E247D"/>
    <w:rsid w:val="004E37CB"/>
    <w:rsid w:val="004F7E4F"/>
    <w:rsid w:val="00501985"/>
    <w:rsid w:val="005022AB"/>
    <w:rsid w:val="00503C84"/>
    <w:rsid w:val="0051001C"/>
    <w:rsid w:val="005139D6"/>
    <w:rsid w:val="005202A3"/>
    <w:rsid w:val="00532F7F"/>
    <w:rsid w:val="00545CFC"/>
    <w:rsid w:val="005468B3"/>
    <w:rsid w:val="00546A19"/>
    <w:rsid w:val="00551580"/>
    <w:rsid w:val="005548C5"/>
    <w:rsid w:val="0057154E"/>
    <w:rsid w:val="00577791"/>
    <w:rsid w:val="00582B6E"/>
    <w:rsid w:val="0058348F"/>
    <w:rsid w:val="00583624"/>
    <w:rsid w:val="0059685D"/>
    <w:rsid w:val="005A3440"/>
    <w:rsid w:val="005A3FB2"/>
    <w:rsid w:val="005A62BD"/>
    <w:rsid w:val="005B1846"/>
    <w:rsid w:val="005C023C"/>
    <w:rsid w:val="005C6649"/>
    <w:rsid w:val="005D01AF"/>
    <w:rsid w:val="005D5115"/>
    <w:rsid w:val="005D71AA"/>
    <w:rsid w:val="005E5C25"/>
    <w:rsid w:val="005F205C"/>
    <w:rsid w:val="005F6102"/>
    <w:rsid w:val="00615717"/>
    <w:rsid w:val="00616AD4"/>
    <w:rsid w:val="0062605E"/>
    <w:rsid w:val="00632212"/>
    <w:rsid w:val="00634F66"/>
    <w:rsid w:val="00637A0C"/>
    <w:rsid w:val="0064299B"/>
    <w:rsid w:val="00642AD5"/>
    <w:rsid w:val="0064558D"/>
    <w:rsid w:val="006533D5"/>
    <w:rsid w:val="00663CC7"/>
    <w:rsid w:val="0066636A"/>
    <w:rsid w:val="00666F11"/>
    <w:rsid w:val="006766D2"/>
    <w:rsid w:val="0068500C"/>
    <w:rsid w:val="00685C30"/>
    <w:rsid w:val="006A0FBC"/>
    <w:rsid w:val="006A5BF9"/>
    <w:rsid w:val="006A7BD9"/>
    <w:rsid w:val="006B6482"/>
    <w:rsid w:val="006C0AF1"/>
    <w:rsid w:val="006D37ED"/>
    <w:rsid w:val="006D3864"/>
    <w:rsid w:val="006E2994"/>
    <w:rsid w:val="006E3466"/>
    <w:rsid w:val="006E3610"/>
    <w:rsid w:val="006E5F56"/>
    <w:rsid w:val="00733F61"/>
    <w:rsid w:val="007466FD"/>
    <w:rsid w:val="00747582"/>
    <w:rsid w:val="007610C5"/>
    <w:rsid w:val="00765E69"/>
    <w:rsid w:val="00770AFF"/>
    <w:rsid w:val="00771ECF"/>
    <w:rsid w:val="0077298F"/>
    <w:rsid w:val="0077660A"/>
    <w:rsid w:val="007849BA"/>
    <w:rsid w:val="00787AFD"/>
    <w:rsid w:val="007A4679"/>
    <w:rsid w:val="007B43B1"/>
    <w:rsid w:val="007E4F16"/>
    <w:rsid w:val="007F26AF"/>
    <w:rsid w:val="007F3833"/>
    <w:rsid w:val="007F5F8C"/>
    <w:rsid w:val="007F7F56"/>
    <w:rsid w:val="00800394"/>
    <w:rsid w:val="00814E54"/>
    <w:rsid w:val="00820F93"/>
    <w:rsid w:val="008252AC"/>
    <w:rsid w:val="00825AC3"/>
    <w:rsid w:val="008331F1"/>
    <w:rsid w:val="008332ED"/>
    <w:rsid w:val="00834FF8"/>
    <w:rsid w:val="00836A5E"/>
    <w:rsid w:val="00843538"/>
    <w:rsid w:val="00847003"/>
    <w:rsid w:val="008504FC"/>
    <w:rsid w:val="00850988"/>
    <w:rsid w:val="00862A3C"/>
    <w:rsid w:val="0086454C"/>
    <w:rsid w:val="00867CF0"/>
    <w:rsid w:val="0087184E"/>
    <w:rsid w:val="00876745"/>
    <w:rsid w:val="00876A71"/>
    <w:rsid w:val="00880650"/>
    <w:rsid w:val="00882FDC"/>
    <w:rsid w:val="008A6642"/>
    <w:rsid w:val="008C33D2"/>
    <w:rsid w:val="008C3499"/>
    <w:rsid w:val="008C722B"/>
    <w:rsid w:val="008D5128"/>
    <w:rsid w:val="008D5FC9"/>
    <w:rsid w:val="008E5737"/>
    <w:rsid w:val="008F67FB"/>
    <w:rsid w:val="00900CBE"/>
    <w:rsid w:val="009019F3"/>
    <w:rsid w:val="009072B5"/>
    <w:rsid w:val="009209AE"/>
    <w:rsid w:val="0092506A"/>
    <w:rsid w:val="0092593E"/>
    <w:rsid w:val="00926C08"/>
    <w:rsid w:val="00931DA7"/>
    <w:rsid w:val="00933EFE"/>
    <w:rsid w:val="009346FC"/>
    <w:rsid w:val="0094381D"/>
    <w:rsid w:val="00945524"/>
    <w:rsid w:val="0094608A"/>
    <w:rsid w:val="009510BA"/>
    <w:rsid w:val="00953287"/>
    <w:rsid w:val="0095397E"/>
    <w:rsid w:val="0095510C"/>
    <w:rsid w:val="00957ACD"/>
    <w:rsid w:val="0096025C"/>
    <w:rsid w:val="009604B5"/>
    <w:rsid w:val="009643F9"/>
    <w:rsid w:val="00966A2C"/>
    <w:rsid w:val="009703CE"/>
    <w:rsid w:val="00970EF4"/>
    <w:rsid w:val="009752E5"/>
    <w:rsid w:val="00976679"/>
    <w:rsid w:val="00982664"/>
    <w:rsid w:val="009859D0"/>
    <w:rsid w:val="009A3834"/>
    <w:rsid w:val="009A4195"/>
    <w:rsid w:val="009A59A3"/>
    <w:rsid w:val="009B1919"/>
    <w:rsid w:val="009C0C27"/>
    <w:rsid w:val="009C5C95"/>
    <w:rsid w:val="009C5FC5"/>
    <w:rsid w:val="009D3CEF"/>
    <w:rsid w:val="009D7961"/>
    <w:rsid w:val="009F6269"/>
    <w:rsid w:val="009F651B"/>
    <w:rsid w:val="00A028AE"/>
    <w:rsid w:val="00A209A0"/>
    <w:rsid w:val="00A20DEC"/>
    <w:rsid w:val="00A21AB6"/>
    <w:rsid w:val="00A21EC7"/>
    <w:rsid w:val="00A32477"/>
    <w:rsid w:val="00A37623"/>
    <w:rsid w:val="00A45D03"/>
    <w:rsid w:val="00A71630"/>
    <w:rsid w:val="00A808E5"/>
    <w:rsid w:val="00A815B2"/>
    <w:rsid w:val="00A913A6"/>
    <w:rsid w:val="00A940B9"/>
    <w:rsid w:val="00AA088D"/>
    <w:rsid w:val="00AA3A8C"/>
    <w:rsid w:val="00AB15CE"/>
    <w:rsid w:val="00AB525C"/>
    <w:rsid w:val="00AB7600"/>
    <w:rsid w:val="00AC1FBE"/>
    <w:rsid w:val="00AC764A"/>
    <w:rsid w:val="00AD3476"/>
    <w:rsid w:val="00AE09A7"/>
    <w:rsid w:val="00AF1271"/>
    <w:rsid w:val="00AF7D6E"/>
    <w:rsid w:val="00B15E43"/>
    <w:rsid w:val="00B17E43"/>
    <w:rsid w:val="00B2363D"/>
    <w:rsid w:val="00B27110"/>
    <w:rsid w:val="00B37426"/>
    <w:rsid w:val="00B37D86"/>
    <w:rsid w:val="00B56AC0"/>
    <w:rsid w:val="00B57609"/>
    <w:rsid w:val="00B71138"/>
    <w:rsid w:val="00B73425"/>
    <w:rsid w:val="00B73F71"/>
    <w:rsid w:val="00B77CDD"/>
    <w:rsid w:val="00B80925"/>
    <w:rsid w:val="00B835A9"/>
    <w:rsid w:val="00B87FBF"/>
    <w:rsid w:val="00B97C11"/>
    <w:rsid w:val="00BB742D"/>
    <w:rsid w:val="00BC1C2B"/>
    <w:rsid w:val="00BC2C8C"/>
    <w:rsid w:val="00BC33A7"/>
    <w:rsid w:val="00BD44B9"/>
    <w:rsid w:val="00BD7844"/>
    <w:rsid w:val="00BE01E4"/>
    <w:rsid w:val="00BE64C2"/>
    <w:rsid w:val="00BF177F"/>
    <w:rsid w:val="00BF1A0A"/>
    <w:rsid w:val="00BF6181"/>
    <w:rsid w:val="00BF6F1C"/>
    <w:rsid w:val="00C02C7D"/>
    <w:rsid w:val="00C055B8"/>
    <w:rsid w:val="00C175C1"/>
    <w:rsid w:val="00C219C4"/>
    <w:rsid w:val="00C24151"/>
    <w:rsid w:val="00C2485A"/>
    <w:rsid w:val="00C2560A"/>
    <w:rsid w:val="00C42DCE"/>
    <w:rsid w:val="00C43EE4"/>
    <w:rsid w:val="00C539EA"/>
    <w:rsid w:val="00C53EE8"/>
    <w:rsid w:val="00C56FD6"/>
    <w:rsid w:val="00C658DF"/>
    <w:rsid w:val="00C66E52"/>
    <w:rsid w:val="00C66FD5"/>
    <w:rsid w:val="00C8087C"/>
    <w:rsid w:val="00C812B7"/>
    <w:rsid w:val="00C83D53"/>
    <w:rsid w:val="00C92BBE"/>
    <w:rsid w:val="00C97E7D"/>
    <w:rsid w:val="00CA1913"/>
    <w:rsid w:val="00CA70FB"/>
    <w:rsid w:val="00CB2FBC"/>
    <w:rsid w:val="00CB586A"/>
    <w:rsid w:val="00CB64BF"/>
    <w:rsid w:val="00CC2D8E"/>
    <w:rsid w:val="00CD3E10"/>
    <w:rsid w:val="00CD720A"/>
    <w:rsid w:val="00CE2580"/>
    <w:rsid w:val="00CE3932"/>
    <w:rsid w:val="00CE7708"/>
    <w:rsid w:val="00CF062C"/>
    <w:rsid w:val="00CF56EB"/>
    <w:rsid w:val="00D01E9A"/>
    <w:rsid w:val="00D1187F"/>
    <w:rsid w:val="00D170E7"/>
    <w:rsid w:val="00D21312"/>
    <w:rsid w:val="00D22264"/>
    <w:rsid w:val="00D24B63"/>
    <w:rsid w:val="00D4251B"/>
    <w:rsid w:val="00D61397"/>
    <w:rsid w:val="00D67580"/>
    <w:rsid w:val="00D8225E"/>
    <w:rsid w:val="00D94577"/>
    <w:rsid w:val="00D97D5C"/>
    <w:rsid w:val="00DB0406"/>
    <w:rsid w:val="00DB2E93"/>
    <w:rsid w:val="00DC28A0"/>
    <w:rsid w:val="00DD59EA"/>
    <w:rsid w:val="00DE278B"/>
    <w:rsid w:val="00DF2A59"/>
    <w:rsid w:val="00DF4123"/>
    <w:rsid w:val="00DF6062"/>
    <w:rsid w:val="00E00005"/>
    <w:rsid w:val="00E02381"/>
    <w:rsid w:val="00E05C37"/>
    <w:rsid w:val="00E05D6B"/>
    <w:rsid w:val="00E150F9"/>
    <w:rsid w:val="00E2686B"/>
    <w:rsid w:val="00E357B3"/>
    <w:rsid w:val="00E465B3"/>
    <w:rsid w:val="00E6119F"/>
    <w:rsid w:val="00E641D1"/>
    <w:rsid w:val="00E661F9"/>
    <w:rsid w:val="00E7168C"/>
    <w:rsid w:val="00E80194"/>
    <w:rsid w:val="00E9406E"/>
    <w:rsid w:val="00EA33F4"/>
    <w:rsid w:val="00EA76E7"/>
    <w:rsid w:val="00EB1E48"/>
    <w:rsid w:val="00EB3BB9"/>
    <w:rsid w:val="00EB45B5"/>
    <w:rsid w:val="00EC0326"/>
    <w:rsid w:val="00EC76F7"/>
    <w:rsid w:val="00ED2BF5"/>
    <w:rsid w:val="00ED6416"/>
    <w:rsid w:val="00EE62E3"/>
    <w:rsid w:val="00EF68BC"/>
    <w:rsid w:val="00F17461"/>
    <w:rsid w:val="00F21A20"/>
    <w:rsid w:val="00F21D34"/>
    <w:rsid w:val="00F3705C"/>
    <w:rsid w:val="00F43B15"/>
    <w:rsid w:val="00F442A0"/>
    <w:rsid w:val="00F47555"/>
    <w:rsid w:val="00F503E7"/>
    <w:rsid w:val="00F51D2C"/>
    <w:rsid w:val="00F622B3"/>
    <w:rsid w:val="00F65B5E"/>
    <w:rsid w:val="00F71103"/>
    <w:rsid w:val="00F87A70"/>
    <w:rsid w:val="00F92C58"/>
    <w:rsid w:val="00F946BA"/>
    <w:rsid w:val="00F96D28"/>
    <w:rsid w:val="00FA1B7E"/>
    <w:rsid w:val="00FA245C"/>
    <w:rsid w:val="00FB396E"/>
    <w:rsid w:val="00FB77A5"/>
    <w:rsid w:val="00FC0A3D"/>
    <w:rsid w:val="00FC2970"/>
    <w:rsid w:val="00FE650A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599F2A"/>
  <w15:chartTrackingRefBased/>
  <w15:docId w15:val="{7D6FEA3A-14A5-4071-9E9E-40046844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D18"/>
    <w:pPr>
      <w:spacing w:before="120" w:after="120" w:line="360" w:lineRule="auto"/>
      <w:ind w:right="45" w:firstLine="284"/>
      <w:jc w:val="both"/>
    </w:pPr>
    <w:rPr>
      <w:rFonts w:ascii="CG Times" w:hAnsi="CG Times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rsid w:val="009752E5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customStyle="1" w:styleId="Cabealho2">
    <w:name w:val="Cabeçalho 2"/>
    <w:basedOn w:val="Normal"/>
    <w:next w:val="Normal"/>
    <w:qFormat/>
    <w:rsid w:val="009752E5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customStyle="1" w:styleId="Cabealho3">
    <w:name w:val="Cabeçalho 3"/>
    <w:basedOn w:val="Normal"/>
    <w:next w:val="Normal"/>
    <w:qFormat/>
    <w:rsid w:val="009752E5"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paragraph" w:customStyle="1" w:styleId="Cabealho4">
    <w:name w:val="Cabeçalho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customStyle="1" w:styleId="Cabealho5">
    <w:name w:val="Cabeçalho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customStyle="1" w:styleId="Cabealho6">
    <w:name w:val="Cabeçalho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customStyle="1" w:styleId="Cabealho7">
    <w:name w:val="Cabeçalho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customStyle="1" w:styleId="Cabealho8">
    <w:name w:val="Cabeçalho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customStyle="1" w:styleId="Cabealho9">
    <w:name w:val="Cabeçalho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rsid w:val="00496733"/>
    <w:rPr>
      <w:rFonts w:ascii="Times New Roman" w:hAnsi="Times New Roman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EA76E7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Cabealh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rFonts w:ascii="Times New Roman" w:hAnsi="Times New Roman"/>
      <w:lang w:eastAsia="pt-PT"/>
    </w:rPr>
  </w:style>
  <w:style w:type="table" w:customStyle="1" w:styleId="Tabelacomgrelha">
    <w:name w:val="Tabela com grelha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rFonts w:ascii="Times New Roman" w:hAnsi="Times New Roman"/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semiHidden/>
    <w:rsid w:val="00E661F9"/>
    <w:pPr>
      <w:tabs>
        <w:tab w:val="left" w:pos="720"/>
        <w:tab w:val="right" w:leader="dot" w:pos="8665"/>
      </w:tabs>
      <w:spacing w:before="0" w:after="0" w:line="240" w:lineRule="auto"/>
    </w:pPr>
  </w:style>
  <w:style w:type="paragraph" w:styleId="ndice2">
    <w:name w:val="toc 2"/>
    <w:basedOn w:val="Normal"/>
    <w:next w:val="Normal"/>
    <w:autoRedefine/>
    <w:semiHidden/>
    <w:rsid w:val="00E661F9"/>
    <w:pPr>
      <w:tabs>
        <w:tab w:val="left" w:pos="1200"/>
        <w:tab w:val="right" w:leader="dot" w:pos="8665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ascii="Times New Roman" w:eastAsia="SimSun" w:hAnsi="Times New Roma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3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Texto">
    <w:name w:val="Texto"/>
    <w:basedOn w:val="Normal"/>
    <w:link w:val="TextoChar"/>
    <w:rsid w:val="00230CC0"/>
    <w:pPr>
      <w:autoSpaceDE w:val="0"/>
      <w:autoSpaceDN w:val="0"/>
      <w:adjustRightInd w:val="0"/>
      <w:spacing w:line="240" w:lineRule="atLeast"/>
      <w:ind w:right="0" w:firstLine="0"/>
    </w:pPr>
    <w:rPr>
      <w:rFonts w:ascii="Garamond" w:hAnsi="Garamond"/>
      <w:color w:val="000000"/>
      <w:sz w:val="20"/>
    </w:rPr>
  </w:style>
  <w:style w:type="paragraph" w:customStyle="1" w:styleId="Comandos">
    <w:name w:val="Comandos"/>
    <w:basedOn w:val="Normal"/>
    <w:link w:val="ComandosChar"/>
    <w:rsid w:val="00230CC0"/>
    <w:pPr>
      <w:spacing w:before="0" w:after="0" w:line="240" w:lineRule="atLeast"/>
      <w:ind w:left="1077" w:right="0"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TextoChar">
    <w:name w:val="Texto Char"/>
    <w:link w:val="Texto"/>
    <w:locked/>
    <w:rsid w:val="00230CC0"/>
    <w:rPr>
      <w:rFonts w:ascii="Garamond" w:hAnsi="Garamond"/>
      <w:color w:val="000000"/>
      <w:lang w:val="pt-PT" w:eastAsia="en-US" w:bidi="ar-SA"/>
    </w:rPr>
  </w:style>
  <w:style w:type="paragraph" w:customStyle="1" w:styleId="Bullete">
    <w:name w:val="Bullete"/>
    <w:basedOn w:val="Texto"/>
    <w:link w:val="BulleteChar"/>
    <w:rsid w:val="00230CC0"/>
    <w:pPr>
      <w:numPr>
        <w:numId w:val="4"/>
      </w:numPr>
    </w:pPr>
  </w:style>
  <w:style w:type="character" w:customStyle="1" w:styleId="ComandosChar">
    <w:name w:val="Comandos Char"/>
    <w:link w:val="Comandos"/>
    <w:locked/>
    <w:rsid w:val="00230CC0"/>
    <w:rPr>
      <w:rFonts w:ascii="Courier New" w:hAnsi="Courier New" w:cs="Courier New"/>
      <w:lang w:val="en-US" w:eastAsia="en-US" w:bidi="ar-SA"/>
    </w:rPr>
  </w:style>
  <w:style w:type="paragraph" w:customStyle="1" w:styleId="Itemnumerado">
    <w:name w:val="Item numerado"/>
    <w:basedOn w:val="Texto"/>
    <w:link w:val="ItemnumeradoChar"/>
    <w:rsid w:val="00230CC0"/>
    <w:pPr>
      <w:numPr>
        <w:numId w:val="5"/>
      </w:numPr>
      <w:jc w:val="left"/>
    </w:pPr>
  </w:style>
  <w:style w:type="character" w:customStyle="1" w:styleId="BulleteChar">
    <w:name w:val="Bullete Char"/>
    <w:basedOn w:val="TextoChar"/>
    <w:link w:val="Bullete"/>
    <w:locked/>
    <w:rsid w:val="00230CC0"/>
    <w:rPr>
      <w:rFonts w:ascii="Garamond" w:hAnsi="Garamond"/>
      <w:color w:val="000000"/>
      <w:lang w:val="pt-PT" w:eastAsia="en-US" w:bidi="ar-SA"/>
    </w:rPr>
  </w:style>
  <w:style w:type="character" w:customStyle="1" w:styleId="ItemnumeradoChar">
    <w:name w:val="Item numerado Char"/>
    <w:basedOn w:val="TextoChar"/>
    <w:link w:val="Itemnumerado"/>
    <w:locked/>
    <w:rsid w:val="00230CC0"/>
    <w:rPr>
      <w:rFonts w:ascii="Garamond" w:hAnsi="Garamond"/>
      <w:color w:val="000000"/>
      <w:lang w:val="pt-PT" w:eastAsia="en-US" w:bidi="ar-SA"/>
    </w:rPr>
  </w:style>
  <w:style w:type="paragraph" w:customStyle="1" w:styleId="Step">
    <w:name w:val="Step"/>
    <w:basedOn w:val="Normal"/>
    <w:rsid w:val="00747582"/>
    <w:pPr>
      <w:keepNext/>
      <w:spacing w:before="240" w:line="240" w:lineRule="auto"/>
      <w:ind w:right="0" w:firstLine="0"/>
      <w:jc w:val="left"/>
    </w:pPr>
    <w:rPr>
      <w:rFonts w:ascii="Arial" w:eastAsia="SimSun" w:hAnsi="Arial" w:cs="Arial"/>
      <w:b/>
      <w:sz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Diogo Rosa</cp:lastModifiedBy>
  <cp:revision>6</cp:revision>
  <cp:lastPrinted>2012-09-21T14:23:00Z</cp:lastPrinted>
  <dcterms:created xsi:type="dcterms:W3CDTF">2021-12-07T00:39:00Z</dcterms:created>
  <dcterms:modified xsi:type="dcterms:W3CDTF">2021-12-07T12:31:00Z</dcterms:modified>
</cp:coreProperties>
</file>