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ADD3" w14:textId="19541A9E" w:rsidR="007F26AF" w:rsidRDefault="003F2D98" w:rsidP="000662AD">
      <w:pPr>
        <w:ind w:left="720" w:hanging="436"/>
        <w:jc w:val="center"/>
      </w:pPr>
      <w:r>
        <w:rPr>
          <w:noProof/>
        </w:rPr>
        <w:drawing>
          <wp:anchor distT="0" distB="0" distL="114300" distR="114300" simplePos="0" relativeHeight="251657216" behindDoc="0" locked="0" layoutInCell="1" allowOverlap="1" wp14:anchorId="6ED8ABBD" wp14:editId="7D0A9070">
            <wp:simplePos x="0" y="0"/>
            <wp:positionH relativeFrom="column">
              <wp:posOffset>-66040</wp:posOffset>
            </wp:positionH>
            <wp:positionV relativeFrom="paragraph">
              <wp:posOffset>-328930</wp:posOffset>
            </wp:positionV>
            <wp:extent cx="2400300" cy="1876425"/>
            <wp:effectExtent l="0" t="0" r="0" b="0"/>
            <wp:wrapNone/>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C5765C" w14:textId="77777777" w:rsidR="007F26AF" w:rsidRDefault="007F26AF" w:rsidP="007F26AF">
      <w:pPr>
        <w:jc w:val="center"/>
      </w:pPr>
    </w:p>
    <w:p w14:paraId="0E5A60D2" w14:textId="77777777" w:rsidR="007F26AF" w:rsidRDefault="007F26AF" w:rsidP="007F26AF">
      <w:pPr>
        <w:jc w:val="center"/>
      </w:pPr>
    </w:p>
    <w:p w14:paraId="3C411103" w14:textId="77777777" w:rsidR="007F26AF" w:rsidRDefault="007F26AF" w:rsidP="007F26AF">
      <w:pPr>
        <w:jc w:val="center"/>
      </w:pPr>
    </w:p>
    <w:bookmarkStart w:id="0" w:name="_MON_1378129034"/>
    <w:bookmarkStart w:id="1" w:name="_MON_1378984535"/>
    <w:bookmarkStart w:id="2" w:name="_MON_1378984704"/>
    <w:bookmarkStart w:id="3" w:name="_MON_1225021948"/>
    <w:bookmarkStart w:id="4" w:name="_MON_1251634177"/>
    <w:bookmarkStart w:id="5" w:name="_MON_1253530082"/>
    <w:bookmarkStart w:id="6" w:name="_MON_1283783634"/>
    <w:bookmarkStart w:id="7" w:name="_MON_1283786137"/>
    <w:bookmarkStart w:id="8" w:name="_MON_1283961705"/>
    <w:bookmarkStart w:id="9" w:name="_Toc151205055"/>
    <w:bookmarkStart w:id="10" w:name="_Toc151205277"/>
    <w:bookmarkStart w:id="11" w:name="_Toc151205306"/>
    <w:bookmarkEnd w:id="0"/>
    <w:bookmarkEnd w:id="1"/>
    <w:bookmarkEnd w:id="2"/>
    <w:bookmarkEnd w:id="3"/>
    <w:bookmarkEnd w:id="4"/>
    <w:bookmarkEnd w:id="5"/>
    <w:bookmarkEnd w:id="6"/>
    <w:bookmarkEnd w:id="7"/>
    <w:bookmarkEnd w:id="8"/>
    <w:bookmarkStart w:id="12" w:name="_MON_1283963480"/>
    <w:bookmarkEnd w:id="12"/>
    <w:p w14:paraId="6D13721C" w14:textId="72291B6A" w:rsidR="00E05C37" w:rsidRPr="003F2D98" w:rsidRDefault="000C7A64" w:rsidP="003F2D98">
      <w:pPr>
        <w:spacing w:before="240" w:after="0" w:line="240" w:lineRule="auto"/>
        <w:ind w:firstLine="0"/>
        <w:jc w:val="center"/>
      </w:pPr>
      <w:r>
        <w:object w:dxaOrig="8925" w:dyaOrig="2025" w14:anchorId="09416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98.25pt" o:ole="">
            <v:imagedata r:id="rId9" o:title=""/>
          </v:shape>
          <o:OLEObject Type="Embed" ProgID="Word.Picture.8" ShapeID="_x0000_i1025" DrawAspect="Content" ObjectID="_1705505043" r:id="rId10"/>
        </w:object>
      </w:r>
      <w:r w:rsidR="003F2D98" w:rsidRPr="00E44BBF">
        <w:rPr>
          <w:noProof/>
          <w:sz w:val="36"/>
          <w:szCs w:val="36"/>
          <w:lang w:val="en-US"/>
        </w:rPr>
        <mc:AlternateContent>
          <mc:Choice Requires="wps">
            <w:drawing>
              <wp:anchor distT="0" distB="0" distL="114935" distR="114935" simplePos="0" relativeHeight="251658240" behindDoc="0" locked="0" layoutInCell="1" allowOverlap="1" wp14:anchorId="2DCE47A3" wp14:editId="4CABB41A">
                <wp:simplePos x="0" y="0"/>
                <wp:positionH relativeFrom="column">
                  <wp:posOffset>322580</wp:posOffset>
                </wp:positionH>
                <wp:positionV relativeFrom="paragraph">
                  <wp:posOffset>7892415</wp:posOffset>
                </wp:positionV>
                <wp:extent cx="5257165" cy="241300"/>
                <wp:effectExtent l="0" t="0" r="0" b="0"/>
                <wp:wrapNone/>
                <wp:docPr id="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2413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F28203" w14:textId="77777777" w:rsidR="00E05C37" w:rsidRPr="002C5C47" w:rsidRDefault="00E05C37" w:rsidP="00E05C37">
                            <w:pPr>
                              <w:pStyle w:val="Cabealho2"/>
                              <w:tabs>
                                <w:tab w:val="clear" w:pos="-851"/>
                                <w:tab w:val="num" w:pos="0"/>
                              </w:tabs>
                              <w:suppressAutoHyphens/>
                              <w:spacing w:before="0" w:after="0" w:line="240" w:lineRule="auto"/>
                              <w:ind w:right="0"/>
                              <w:jc w:val="center"/>
                              <w:rPr>
                                <w:bCs/>
                                <w:sz w:val="28"/>
                                <w:szCs w:val="28"/>
                              </w:rPr>
                            </w:pPr>
                            <w:bookmarkStart w:id="13" w:name="_Toc94367480"/>
                            <w:bookmarkStart w:id="14" w:name="_Toc94367862"/>
                            <w:bookmarkStart w:id="15" w:name="_Toc94367895"/>
                            <w:bookmarkStart w:id="16" w:name="_Toc94719356"/>
                            <w:r w:rsidRPr="002C5C47">
                              <w:rPr>
                                <w:bCs/>
                                <w:sz w:val="28"/>
                                <w:szCs w:val="28"/>
                              </w:rPr>
                              <w:t>Ano Lectivo 2006-2007</w:t>
                            </w:r>
                            <w:bookmarkEnd w:id="13"/>
                            <w:bookmarkEnd w:id="14"/>
                            <w:bookmarkEnd w:id="15"/>
                            <w:bookmarkEnd w:id="1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E47A3" id="_x0000_t202" coordsize="21600,21600" o:spt="202" path="m,l,21600r21600,l21600,xe">
                <v:stroke joinstyle="miter"/>
                <v:path gradientshapeok="t" o:connecttype="rect"/>
              </v:shapetype>
              <v:shape id="Text Box 69" o:spid="_x0000_s1026" type="#_x0000_t202" style="position:absolute;left:0;text-align:left;margin-left:25.4pt;margin-top:621.45pt;width:413.95pt;height:1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" stroked="f">
                <v:fill opacity="0"/>
                <v:textbox inset="0,0,0,0">
                  <w:txbxContent>
                    <w:p w14:paraId="09F28203" w14:textId="77777777" w:rsidR="00E05C37" w:rsidRPr="002C5C47" w:rsidRDefault="00E05C37" w:rsidP="00E05C37">
                      <w:pPr>
                        <w:pStyle w:val="Cabealho2"/>
                        <w:tabs>
                          <w:tab w:val="clear" w:pos="-851"/>
                          <w:tab w:val="num" w:pos="0"/>
                        </w:tabs>
                        <w:suppressAutoHyphens/>
                        <w:spacing w:before="0" w:after="0" w:line="240" w:lineRule="auto"/>
                        <w:ind w:right="0"/>
                        <w:jc w:val="center"/>
                        <w:rPr>
                          <w:bCs/>
                          <w:sz w:val="28"/>
                          <w:szCs w:val="28"/>
                        </w:rPr>
                      </w:pPr>
                      <w:bookmarkStart w:id="17" w:name="_Toc94367480"/>
                      <w:bookmarkStart w:id="18" w:name="_Toc94367862"/>
                      <w:bookmarkStart w:id="19" w:name="_Toc94367895"/>
                      <w:bookmarkStart w:id="20" w:name="_Toc94719356"/>
                      <w:r w:rsidRPr="002C5C47">
                        <w:rPr>
                          <w:bCs/>
                          <w:sz w:val="28"/>
                          <w:szCs w:val="28"/>
                        </w:rPr>
                        <w:t>Ano Lectivo 2006-2007</w:t>
                      </w:r>
                      <w:bookmarkEnd w:id="17"/>
                      <w:bookmarkEnd w:id="18"/>
                      <w:bookmarkEnd w:id="19"/>
                      <w:bookmarkEnd w:id="20"/>
                    </w:p>
                  </w:txbxContent>
                </v:textbox>
              </v:shape>
            </w:pict>
          </mc:Fallback>
        </mc:AlternateContent>
      </w:r>
    </w:p>
    <w:p w14:paraId="4ABBEC88" w14:textId="77777777" w:rsidR="003F2D98" w:rsidRPr="003F2D98" w:rsidRDefault="003F2D98" w:rsidP="00E05C37">
      <w:pPr>
        <w:spacing w:after="0" w:line="240" w:lineRule="auto"/>
        <w:ind w:firstLine="0"/>
        <w:jc w:val="center"/>
        <w:rPr>
          <w:rFonts w:ascii="Calibri" w:hAnsi="Calibri" w:cs="Arial"/>
          <w:b/>
          <w:bCs/>
          <w:sz w:val="48"/>
          <w:szCs w:val="48"/>
        </w:rPr>
      </w:pPr>
      <w:r w:rsidRPr="003F2D98">
        <w:rPr>
          <w:rFonts w:ascii="Calibri" w:hAnsi="Calibri" w:cs="Arial"/>
          <w:b/>
          <w:bCs/>
          <w:sz w:val="48"/>
          <w:szCs w:val="48"/>
        </w:rPr>
        <w:t>Projeto de uma Rede de</w:t>
      </w:r>
    </w:p>
    <w:p w14:paraId="1E0D84A0" w14:textId="2003BED0" w:rsidR="00E05C37" w:rsidRPr="003F2D98" w:rsidRDefault="003F2D98" w:rsidP="00E05C37">
      <w:pPr>
        <w:spacing w:after="0" w:line="240" w:lineRule="auto"/>
        <w:ind w:firstLine="0"/>
        <w:jc w:val="center"/>
        <w:rPr>
          <w:rFonts w:ascii="Calibri" w:hAnsi="Calibri" w:cs="Arial"/>
          <w:b/>
          <w:bCs/>
          <w:sz w:val="48"/>
          <w:szCs w:val="48"/>
        </w:rPr>
      </w:pPr>
      <w:r w:rsidRPr="003F2D98">
        <w:rPr>
          <w:rFonts w:ascii="Calibri" w:hAnsi="Calibri" w:cs="Arial"/>
          <w:b/>
          <w:bCs/>
          <w:sz w:val="48"/>
          <w:szCs w:val="48"/>
        </w:rPr>
        <w:t>Computadores Estruturada</w:t>
      </w:r>
    </w:p>
    <w:p w14:paraId="07A5A9B2" w14:textId="232D8467" w:rsidR="00E05C37" w:rsidRDefault="003F2D98" w:rsidP="00E05C37">
      <w:pPr>
        <w:spacing w:after="0" w:line="240" w:lineRule="auto"/>
        <w:jc w:val="center"/>
        <w:rPr>
          <w:b/>
          <w:bCs/>
          <w:sz w:val="32"/>
        </w:rPr>
      </w:pPr>
      <w:r w:rsidRPr="00FB4F4D">
        <w:rPr>
          <w:b/>
          <w:bCs/>
          <w:noProof/>
          <w:sz w:val="32"/>
        </w:rPr>
        <w:drawing>
          <wp:inline distT="0" distB="0" distL="0" distR="0" wp14:anchorId="5D9F113A" wp14:editId="663BE783">
            <wp:extent cx="3352800" cy="2514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14:paraId="38C9CCFB" w14:textId="6943A8B6" w:rsidR="00E05C37" w:rsidRDefault="00E05C37" w:rsidP="003F2D98">
      <w:pPr>
        <w:spacing w:before="60" w:after="60" w:line="240" w:lineRule="auto"/>
        <w:jc w:val="center"/>
        <w:rPr>
          <w:rFonts w:ascii="Times New Roman" w:hAnsi="Times New Roman"/>
          <w:bCs/>
          <w:szCs w:val="24"/>
        </w:rPr>
      </w:pPr>
      <w:r w:rsidRPr="00E44BBF">
        <w:rPr>
          <w:rFonts w:ascii="Times New Roman" w:hAnsi="Times New Roman"/>
          <w:bCs/>
          <w:szCs w:val="24"/>
        </w:rPr>
        <w:t xml:space="preserve">Nome: </w:t>
      </w:r>
      <w:r w:rsidR="003F2D98" w:rsidRPr="003F2D98">
        <w:rPr>
          <w:rFonts w:ascii="Times New Roman" w:hAnsi="Times New Roman"/>
          <w:bCs/>
          <w:szCs w:val="24"/>
        </w:rPr>
        <w:t>Nuno Reis</w:t>
      </w:r>
      <w:r w:rsidRPr="003F2D98">
        <w:rPr>
          <w:rFonts w:ascii="Times New Roman" w:hAnsi="Times New Roman"/>
          <w:bCs/>
          <w:szCs w:val="24"/>
        </w:rPr>
        <w:t xml:space="preserve"> </w:t>
      </w:r>
      <w:r w:rsidRPr="003F2D98">
        <w:rPr>
          <w:rFonts w:ascii="Times New Roman" w:hAnsi="Times New Roman"/>
          <w:bCs/>
          <w:szCs w:val="24"/>
        </w:rPr>
        <w:tab/>
      </w:r>
      <w:r w:rsidRPr="003F2D98">
        <w:rPr>
          <w:rFonts w:ascii="Times New Roman" w:hAnsi="Times New Roman"/>
          <w:bCs/>
          <w:szCs w:val="24"/>
        </w:rPr>
        <w:tab/>
        <w:t xml:space="preserve">Número: </w:t>
      </w:r>
      <w:r w:rsidR="003F2D98" w:rsidRPr="003F2D98">
        <w:rPr>
          <w:rFonts w:ascii="Times New Roman" w:hAnsi="Times New Roman"/>
          <w:bCs/>
          <w:szCs w:val="24"/>
        </w:rPr>
        <w:t>202000753</w:t>
      </w:r>
    </w:p>
    <w:p w14:paraId="66A7A8D0" w14:textId="021FB87D" w:rsidR="00B70EE7" w:rsidRPr="003F2D98" w:rsidRDefault="00B70EE7" w:rsidP="00B70EE7">
      <w:pPr>
        <w:spacing w:before="60" w:after="60" w:line="240" w:lineRule="auto"/>
        <w:jc w:val="center"/>
        <w:rPr>
          <w:rFonts w:ascii="Times New Roman" w:hAnsi="Times New Roman"/>
          <w:bCs/>
          <w:szCs w:val="24"/>
        </w:rPr>
      </w:pPr>
      <w:r w:rsidRPr="00E44BBF">
        <w:rPr>
          <w:rFonts w:ascii="Times New Roman" w:hAnsi="Times New Roman"/>
          <w:bCs/>
          <w:szCs w:val="24"/>
        </w:rPr>
        <w:t xml:space="preserve">Nome: </w:t>
      </w:r>
      <w:r>
        <w:rPr>
          <w:rFonts w:ascii="Times New Roman" w:hAnsi="Times New Roman"/>
          <w:bCs/>
          <w:szCs w:val="24"/>
        </w:rPr>
        <w:t>Diogo Rosa</w:t>
      </w:r>
      <w:r w:rsidRPr="003F2D98">
        <w:rPr>
          <w:rFonts w:ascii="Times New Roman" w:hAnsi="Times New Roman"/>
          <w:bCs/>
          <w:szCs w:val="24"/>
        </w:rPr>
        <w:t xml:space="preserve"> </w:t>
      </w:r>
      <w:r w:rsidRPr="003F2D98">
        <w:rPr>
          <w:rFonts w:ascii="Times New Roman" w:hAnsi="Times New Roman"/>
          <w:bCs/>
          <w:szCs w:val="24"/>
        </w:rPr>
        <w:tab/>
        <w:t xml:space="preserve">Número: </w:t>
      </w:r>
      <w:r>
        <w:rPr>
          <w:rFonts w:ascii="Times New Roman" w:hAnsi="Times New Roman"/>
          <w:bCs/>
          <w:szCs w:val="24"/>
        </w:rPr>
        <w:t>202100313</w:t>
      </w:r>
    </w:p>
    <w:p w14:paraId="30C98995" w14:textId="17729B3E" w:rsidR="00E05C37" w:rsidRPr="003F2D98" w:rsidRDefault="00E05C37" w:rsidP="00E05C37">
      <w:pPr>
        <w:spacing w:line="240" w:lineRule="auto"/>
        <w:jc w:val="center"/>
        <w:rPr>
          <w:rFonts w:ascii="Times New Roman" w:hAnsi="Times New Roman"/>
          <w:bCs/>
          <w:szCs w:val="24"/>
          <w:lang w:val="es-ES"/>
        </w:rPr>
      </w:pPr>
      <w:r w:rsidRPr="00E05C37">
        <w:rPr>
          <w:rFonts w:ascii="Times New Roman" w:hAnsi="Times New Roman"/>
          <w:bCs/>
          <w:szCs w:val="24"/>
          <w:lang w:val="es-ES"/>
        </w:rPr>
        <w:t xml:space="preserve">Docente: </w:t>
      </w:r>
      <w:r w:rsidR="003F2D98">
        <w:rPr>
          <w:rFonts w:ascii="Times New Roman" w:hAnsi="Times New Roman"/>
          <w:bCs/>
          <w:szCs w:val="24"/>
          <w:lang w:val="es-ES"/>
        </w:rPr>
        <w:t>Manuel Ramos</w:t>
      </w:r>
    </w:p>
    <w:p w14:paraId="4FC20D73" w14:textId="43CAFBD2" w:rsidR="00556958" w:rsidRDefault="00E05C37" w:rsidP="00645764">
      <w:pPr>
        <w:spacing w:line="240" w:lineRule="auto"/>
        <w:jc w:val="center"/>
        <w:rPr>
          <w:rFonts w:ascii="Times New Roman" w:hAnsi="Times New Roman"/>
          <w:bCs/>
          <w:szCs w:val="24"/>
          <w:lang w:val="es-ES"/>
        </w:rPr>
      </w:pPr>
      <w:r w:rsidRPr="003F2D98">
        <w:rPr>
          <w:rFonts w:ascii="Times New Roman" w:hAnsi="Times New Roman"/>
          <w:bCs/>
          <w:szCs w:val="24"/>
          <w:lang w:val="es-ES"/>
        </w:rPr>
        <w:t xml:space="preserve">Turma: </w:t>
      </w:r>
      <w:r w:rsidR="003F2D98" w:rsidRPr="003F2D98">
        <w:rPr>
          <w:rFonts w:ascii="Times New Roman" w:hAnsi="Times New Roman"/>
          <w:bCs/>
          <w:szCs w:val="24"/>
          <w:lang w:val="es-ES"/>
        </w:rPr>
        <w:t>1ºL_EI-06</w:t>
      </w:r>
    </w:p>
    <w:p w14:paraId="2A5215D5" w14:textId="77777777" w:rsidR="00645764" w:rsidRPr="003F2D98" w:rsidRDefault="00645764" w:rsidP="00645764">
      <w:pPr>
        <w:spacing w:line="240" w:lineRule="auto"/>
        <w:jc w:val="center"/>
        <w:rPr>
          <w:rFonts w:ascii="Times New Roman" w:hAnsi="Times New Roman"/>
          <w:bCs/>
          <w:szCs w:val="24"/>
          <w:lang w:val="es-ES"/>
        </w:rPr>
      </w:pPr>
    </w:p>
    <w:p w14:paraId="2C102A10" w14:textId="667D064C" w:rsidR="00645764" w:rsidRPr="005403DD" w:rsidRDefault="00E05C37" w:rsidP="005403DD">
      <w:pPr>
        <w:spacing w:before="0" w:after="0" w:line="240" w:lineRule="auto"/>
        <w:ind w:right="0" w:firstLine="0"/>
        <w:jc w:val="center"/>
        <w:rPr>
          <w:rFonts w:ascii="Arial" w:hAnsi="Arial" w:cs="Arial"/>
          <w:bCs/>
          <w:sz w:val="28"/>
          <w:szCs w:val="28"/>
        </w:rPr>
      </w:pPr>
      <w:r>
        <w:rPr>
          <w:rFonts w:ascii="Arial" w:hAnsi="Arial" w:cs="Arial"/>
          <w:bCs/>
          <w:sz w:val="28"/>
          <w:szCs w:val="28"/>
        </w:rPr>
        <w:t>Ano Letivo 20</w:t>
      </w:r>
      <w:r w:rsidR="003F2D98">
        <w:rPr>
          <w:rFonts w:ascii="Arial" w:hAnsi="Arial" w:cs="Arial"/>
          <w:bCs/>
          <w:sz w:val="28"/>
          <w:szCs w:val="28"/>
        </w:rPr>
        <w:t>21</w:t>
      </w:r>
      <w:r w:rsidRPr="00693961">
        <w:rPr>
          <w:rFonts w:ascii="Arial" w:hAnsi="Arial" w:cs="Arial"/>
          <w:bCs/>
          <w:sz w:val="28"/>
          <w:szCs w:val="28"/>
        </w:rPr>
        <w:t>-20</w:t>
      </w:r>
      <w:r w:rsidR="003F2D98">
        <w:rPr>
          <w:rFonts w:ascii="Arial" w:hAnsi="Arial" w:cs="Arial"/>
          <w:bCs/>
          <w:sz w:val="28"/>
          <w:szCs w:val="28"/>
        </w:rPr>
        <w:t>22</w:t>
      </w:r>
      <w:r w:rsidR="00645764">
        <w:rPr>
          <w:rFonts w:ascii="Arial" w:hAnsi="Arial" w:cs="Arial"/>
          <w:bCs/>
          <w:sz w:val="28"/>
          <w:szCs w:val="28"/>
        </w:rPr>
        <w:br w:type="page"/>
      </w:r>
    </w:p>
    <w:sdt>
      <w:sdtPr>
        <w:rPr>
          <w:rFonts w:ascii="CG Times" w:eastAsia="Times New Roman" w:hAnsi="CG Times" w:cs="Times New Roman"/>
          <w:color w:val="auto"/>
          <w:sz w:val="24"/>
          <w:szCs w:val="20"/>
          <w:lang w:val="pt-PT" w:eastAsia="en-US"/>
        </w:rPr>
        <w:id w:val="-19482068"/>
        <w:docPartObj>
          <w:docPartGallery w:val="Table of Contents"/>
          <w:docPartUnique/>
        </w:docPartObj>
      </w:sdtPr>
      <w:sdtEndPr>
        <w:rPr>
          <w:b/>
          <w:bCs/>
        </w:rPr>
      </w:sdtEndPr>
      <w:sdtContent>
        <w:p w14:paraId="6D7841FB" w14:textId="449FC994" w:rsidR="00EB74F6" w:rsidRPr="00EB74F6" w:rsidRDefault="00645764" w:rsidP="00EB74F6">
          <w:pPr>
            <w:pStyle w:val="Cabealhodondice"/>
            <w:rPr>
              <w:noProof/>
            </w:rPr>
          </w:pPr>
          <w:r w:rsidRPr="00645764">
            <w:rPr>
              <w:color w:val="auto"/>
              <w:lang w:val="pt-PT"/>
            </w:rPr>
            <w:t>Índice</w:t>
          </w:r>
          <w:r>
            <w:fldChar w:fldCharType="begin"/>
          </w:r>
          <w:r>
            <w:instrText xml:space="preserve"> TOC \o "1-3" \h \z \u </w:instrText>
          </w:r>
          <w:r>
            <w:fldChar w:fldCharType="separate"/>
          </w:r>
        </w:p>
        <w:p w14:paraId="3988216F" w14:textId="5A4857A3" w:rsidR="00EB74F6" w:rsidRDefault="00BE0106">
          <w:pPr>
            <w:pStyle w:val="ndice1"/>
            <w:rPr>
              <w:rFonts w:asciiTheme="minorHAnsi" w:eastAsiaTheme="minorEastAsia" w:hAnsiTheme="minorHAnsi" w:cstheme="minorBidi"/>
              <w:noProof/>
              <w:sz w:val="22"/>
              <w:szCs w:val="22"/>
              <w:lang w:val="en-GB" w:eastAsia="en-GB"/>
            </w:rPr>
          </w:pPr>
          <w:hyperlink w:anchor="_Toc94719357" w:history="1">
            <w:r w:rsidR="00EB74F6" w:rsidRPr="00551F50">
              <w:rPr>
                <w:rStyle w:val="Hiperligao"/>
                <w:noProof/>
              </w:rPr>
              <w:t>1.</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Introdução</w:t>
            </w:r>
            <w:r w:rsidR="00EB74F6">
              <w:rPr>
                <w:noProof/>
                <w:webHidden/>
              </w:rPr>
              <w:tab/>
            </w:r>
            <w:r w:rsidR="00EB74F6">
              <w:rPr>
                <w:noProof/>
                <w:webHidden/>
              </w:rPr>
              <w:fldChar w:fldCharType="begin"/>
            </w:r>
            <w:r w:rsidR="00EB74F6">
              <w:rPr>
                <w:noProof/>
                <w:webHidden/>
              </w:rPr>
              <w:instrText xml:space="preserve"> PAGEREF _Toc94719357 \h </w:instrText>
            </w:r>
            <w:r w:rsidR="00EB74F6">
              <w:rPr>
                <w:noProof/>
                <w:webHidden/>
              </w:rPr>
            </w:r>
            <w:r w:rsidR="00EB74F6">
              <w:rPr>
                <w:noProof/>
                <w:webHidden/>
              </w:rPr>
              <w:fldChar w:fldCharType="separate"/>
            </w:r>
            <w:r w:rsidR="003D124B">
              <w:rPr>
                <w:noProof/>
                <w:webHidden/>
              </w:rPr>
              <w:t>3</w:t>
            </w:r>
            <w:r w:rsidR="00EB74F6">
              <w:rPr>
                <w:noProof/>
                <w:webHidden/>
              </w:rPr>
              <w:fldChar w:fldCharType="end"/>
            </w:r>
          </w:hyperlink>
        </w:p>
        <w:p w14:paraId="367784DA" w14:textId="63B4CC19" w:rsidR="00EB74F6" w:rsidRDefault="00BE0106">
          <w:pPr>
            <w:pStyle w:val="ndice1"/>
            <w:rPr>
              <w:rFonts w:asciiTheme="minorHAnsi" w:eastAsiaTheme="minorEastAsia" w:hAnsiTheme="minorHAnsi" w:cstheme="minorBidi"/>
              <w:noProof/>
              <w:sz w:val="22"/>
              <w:szCs w:val="22"/>
              <w:lang w:val="en-GB" w:eastAsia="en-GB"/>
            </w:rPr>
          </w:pPr>
          <w:hyperlink w:anchor="_Toc94719358" w:history="1">
            <w:r w:rsidR="00EB74F6" w:rsidRPr="00551F50">
              <w:rPr>
                <w:rStyle w:val="Hiperligao"/>
                <w:noProof/>
              </w:rPr>
              <w:t>2.</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Objetivos a cumprir</w:t>
            </w:r>
            <w:r w:rsidR="00EB74F6">
              <w:rPr>
                <w:noProof/>
                <w:webHidden/>
              </w:rPr>
              <w:tab/>
            </w:r>
            <w:r w:rsidR="00EB74F6">
              <w:rPr>
                <w:noProof/>
                <w:webHidden/>
              </w:rPr>
              <w:fldChar w:fldCharType="begin"/>
            </w:r>
            <w:r w:rsidR="00EB74F6">
              <w:rPr>
                <w:noProof/>
                <w:webHidden/>
              </w:rPr>
              <w:instrText xml:space="preserve"> PAGEREF _Toc94719358 \h </w:instrText>
            </w:r>
            <w:r w:rsidR="00EB74F6">
              <w:rPr>
                <w:noProof/>
                <w:webHidden/>
              </w:rPr>
            </w:r>
            <w:r w:rsidR="00EB74F6">
              <w:rPr>
                <w:noProof/>
                <w:webHidden/>
              </w:rPr>
              <w:fldChar w:fldCharType="separate"/>
            </w:r>
            <w:r w:rsidR="003D124B">
              <w:rPr>
                <w:noProof/>
                <w:webHidden/>
              </w:rPr>
              <w:t>3</w:t>
            </w:r>
            <w:r w:rsidR="00EB74F6">
              <w:rPr>
                <w:noProof/>
                <w:webHidden/>
              </w:rPr>
              <w:fldChar w:fldCharType="end"/>
            </w:r>
          </w:hyperlink>
        </w:p>
        <w:p w14:paraId="22307DC2" w14:textId="648C9E4C" w:rsidR="00EB74F6" w:rsidRDefault="00BE0106">
          <w:pPr>
            <w:pStyle w:val="ndice1"/>
            <w:rPr>
              <w:rFonts w:asciiTheme="minorHAnsi" w:eastAsiaTheme="minorEastAsia" w:hAnsiTheme="minorHAnsi" w:cstheme="minorBidi"/>
              <w:noProof/>
              <w:sz w:val="22"/>
              <w:szCs w:val="22"/>
              <w:lang w:val="en-GB" w:eastAsia="en-GB"/>
            </w:rPr>
          </w:pPr>
          <w:hyperlink w:anchor="_Toc94719359" w:history="1">
            <w:r w:rsidR="00EB74F6" w:rsidRPr="00551F50">
              <w:rPr>
                <w:rStyle w:val="Hiperligao"/>
                <w:noProof/>
              </w:rPr>
              <w:t>3.</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Descrição do local</w:t>
            </w:r>
            <w:r w:rsidR="00EB74F6">
              <w:rPr>
                <w:noProof/>
                <w:webHidden/>
              </w:rPr>
              <w:tab/>
            </w:r>
            <w:r w:rsidR="00EB74F6">
              <w:rPr>
                <w:noProof/>
                <w:webHidden/>
              </w:rPr>
              <w:fldChar w:fldCharType="begin"/>
            </w:r>
            <w:r w:rsidR="00EB74F6">
              <w:rPr>
                <w:noProof/>
                <w:webHidden/>
              </w:rPr>
              <w:instrText xml:space="preserve"> PAGEREF _Toc94719359 \h </w:instrText>
            </w:r>
            <w:r w:rsidR="00EB74F6">
              <w:rPr>
                <w:noProof/>
                <w:webHidden/>
              </w:rPr>
            </w:r>
            <w:r w:rsidR="00EB74F6">
              <w:rPr>
                <w:noProof/>
                <w:webHidden/>
              </w:rPr>
              <w:fldChar w:fldCharType="separate"/>
            </w:r>
            <w:r w:rsidR="003D124B">
              <w:rPr>
                <w:noProof/>
                <w:webHidden/>
              </w:rPr>
              <w:t>3</w:t>
            </w:r>
            <w:r w:rsidR="00EB74F6">
              <w:rPr>
                <w:noProof/>
                <w:webHidden/>
              </w:rPr>
              <w:fldChar w:fldCharType="end"/>
            </w:r>
          </w:hyperlink>
        </w:p>
        <w:p w14:paraId="395537CB" w14:textId="739994C0" w:rsidR="00EB74F6" w:rsidRDefault="00BE0106">
          <w:pPr>
            <w:pStyle w:val="ndice1"/>
            <w:rPr>
              <w:rFonts w:asciiTheme="minorHAnsi" w:eastAsiaTheme="minorEastAsia" w:hAnsiTheme="minorHAnsi" w:cstheme="minorBidi"/>
              <w:noProof/>
              <w:sz w:val="22"/>
              <w:szCs w:val="22"/>
              <w:lang w:val="en-GB" w:eastAsia="en-GB"/>
            </w:rPr>
          </w:pPr>
          <w:hyperlink w:anchor="_Toc94719360" w:history="1">
            <w:r w:rsidR="00EB74F6" w:rsidRPr="00551F50">
              <w:rPr>
                <w:rStyle w:val="Hiperligao"/>
                <w:noProof/>
              </w:rPr>
              <w:t>4.</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Planta da Empresa</w:t>
            </w:r>
            <w:r w:rsidR="00EB74F6">
              <w:rPr>
                <w:noProof/>
                <w:webHidden/>
              </w:rPr>
              <w:tab/>
            </w:r>
            <w:r w:rsidR="00EB74F6">
              <w:rPr>
                <w:noProof/>
                <w:webHidden/>
              </w:rPr>
              <w:fldChar w:fldCharType="begin"/>
            </w:r>
            <w:r w:rsidR="00EB74F6">
              <w:rPr>
                <w:noProof/>
                <w:webHidden/>
              </w:rPr>
              <w:instrText xml:space="preserve"> PAGEREF _Toc94719360 \h </w:instrText>
            </w:r>
            <w:r w:rsidR="00EB74F6">
              <w:rPr>
                <w:noProof/>
                <w:webHidden/>
              </w:rPr>
            </w:r>
            <w:r w:rsidR="00EB74F6">
              <w:rPr>
                <w:noProof/>
                <w:webHidden/>
              </w:rPr>
              <w:fldChar w:fldCharType="separate"/>
            </w:r>
            <w:r w:rsidR="003D124B">
              <w:rPr>
                <w:noProof/>
                <w:webHidden/>
              </w:rPr>
              <w:t>4</w:t>
            </w:r>
            <w:r w:rsidR="00EB74F6">
              <w:rPr>
                <w:noProof/>
                <w:webHidden/>
              </w:rPr>
              <w:fldChar w:fldCharType="end"/>
            </w:r>
          </w:hyperlink>
        </w:p>
        <w:p w14:paraId="154A490E" w14:textId="78531C4F" w:rsidR="00EB74F6" w:rsidRDefault="00BE0106">
          <w:pPr>
            <w:pStyle w:val="ndice1"/>
            <w:rPr>
              <w:rFonts w:asciiTheme="minorHAnsi" w:eastAsiaTheme="minorEastAsia" w:hAnsiTheme="minorHAnsi" w:cstheme="minorBidi"/>
              <w:noProof/>
              <w:sz w:val="22"/>
              <w:szCs w:val="22"/>
              <w:lang w:val="en-GB" w:eastAsia="en-GB"/>
            </w:rPr>
          </w:pPr>
          <w:hyperlink w:anchor="_Toc94719361" w:history="1">
            <w:r w:rsidR="00EB74F6" w:rsidRPr="00551F50">
              <w:rPr>
                <w:rStyle w:val="Hiperligao"/>
                <w:noProof/>
              </w:rPr>
              <w:t>5.</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Distribuição dos postos de trabalho</w:t>
            </w:r>
            <w:r w:rsidR="00EB74F6">
              <w:rPr>
                <w:noProof/>
                <w:webHidden/>
              </w:rPr>
              <w:tab/>
            </w:r>
            <w:r w:rsidR="00EB74F6">
              <w:rPr>
                <w:noProof/>
                <w:webHidden/>
              </w:rPr>
              <w:fldChar w:fldCharType="begin"/>
            </w:r>
            <w:r w:rsidR="00EB74F6">
              <w:rPr>
                <w:noProof/>
                <w:webHidden/>
              </w:rPr>
              <w:instrText xml:space="preserve"> PAGEREF _Toc94719361 \h </w:instrText>
            </w:r>
            <w:r w:rsidR="00EB74F6">
              <w:rPr>
                <w:noProof/>
                <w:webHidden/>
              </w:rPr>
            </w:r>
            <w:r w:rsidR="00EB74F6">
              <w:rPr>
                <w:noProof/>
                <w:webHidden/>
              </w:rPr>
              <w:fldChar w:fldCharType="separate"/>
            </w:r>
            <w:r w:rsidR="003D124B">
              <w:rPr>
                <w:noProof/>
                <w:webHidden/>
              </w:rPr>
              <w:t>5</w:t>
            </w:r>
            <w:r w:rsidR="00EB74F6">
              <w:rPr>
                <w:noProof/>
                <w:webHidden/>
              </w:rPr>
              <w:fldChar w:fldCharType="end"/>
            </w:r>
          </w:hyperlink>
        </w:p>
        <w:p w14:paraId="5DE15D8C" w14:textId="0C3FDD5F" w:rsidR="00EB74F6" w:rsidRDefault="00BE0106">
          <w:pPr>
            <w:pStyle w:val="ndice1"/>
            <w:rPr>
              <w:rFonts w:asciiTheme="minorHAnsi" w:eastAsiaTheme="minorEastAsia" w:hAnsiTheme="minorHAnsi" w:cstheme="minorBidi"/>
              <w:noProof/>
              <w:sz w:val="22"/>
              <w:szCs w:val="22"/>
              <w:lang w:val="en-GB" w:eastAsia="en-GB"/>
            </w:rPr>
          </w:pPr>
          <w:hyperlink w:anchor="_Toc94719362" w:history="1">
            <w:r w:rsidR="00EB74F6" w:rsidRPr="00551F50">
              <w:rPr>
                <w:rStyle w:val="Hiperligao"/>
                <w:noProof/>
              </w:rPr>
              <w:t>6.</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Topologia física da rede</w:t>
            </w:r>
            <w:r w:rsidR="00EB74F6">
              <w:rPr>
                <w:noProof/>
                <w:webHidden/>
              </w:rPr>
              <w:tab/>
            </w:r>
            <w:r w:rsidR="00EB74F6">
              <w:rPr>
                <w:noProof/>
                <w:webHidden/>
              </w:rPr>
              <w:fldChar w:fldCharType="begin"/>
            </w:r>
            <w:r w:rsidR="00EB74F6">
              <w:rPr>
                <w:noProof/>
                <w:webHidden/>
              </w:rPr>
              <w:instrText xml:space="preserve"> PAGEREF _Toc94719362 \h </w:instrText>
            </w:r>
            <w:r w:rsidR="00EB74F6">
              <w:rPr>
                <w:noProof/>
                <w:webHidden/>
              </w:rPr>
            </w:r>
            <w:r w:rsidR="00EB74F6">
              <w:rPr>
                <w:noProof/>
                <w:webHidden/>
              </w:rPr>
              <w:fldChar w:fldCharType="separate"/>
            </w:r>
            <w:r w:rsidR="003D124B">
              <w:rPr>
                <w:noProof/>
                <w:webHidden/>
              </w:rPr>
              <w:t>6</w:t>
            </w:r>
            <w:r w:rsidR="00EB74F6">
              <w:rPr>
                <w:noProof/>
                <w:webHidden/>
              </w:rPr>
              <w:fldChar w:fldCharType="end"/>
            </w:r>
          </w:hyperlink>
        </w:p>
        <w:p w14:paraId="7B671570" w14:textId="49114EBB" w:rsidR="00EB74F6" w:rsidRDefault="00BE0106" w:rsidP="00EB74F6">
          <w:pPr>
            <w:pStyle w:val="ndice1"/>
            <w:rPr>
              <w:rFonts w:asciiTheme="minorHAnsi" w:eastAsiaTheme="minorEastAsia" w:hAnsiTheme="minorHAnsi" w:cstheme="minorBidi"/>
              <w:noProof/>
              <w:sz w:val="22"/>
              <w:szCs w:val="22"/>
              <w:lang w:val="en-GB" w:eastAsia="en-GB"/>
            </w:rPr>
          </w:pPr>
          <w:hyperlink w:anchor="_Toc94719363" w:history="1">
            <w:r w:rsidR="00EB74F6" w:rsidRPr="00551F50">
              <w:rPr>
                <w:rStyle w:val="Hiperligao"/>
                <w:noProof/>
              </w:rPr>
              <w:t>7.</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Cobertura Wifi</w:t>
            </w:r>
            <w:r w:rsidR="00EB74F6">
              <w:rPr>
                <w:noProof/>
                <w:webHidden/>
              </w:rPr>
              <w:tab/>
            </w:r>
            <w:r w:rsidR="00EB74F6">
              <w:rPr>
                <w:noProof/>
                <w:webHidden/>
              </w:rPr>
              <w:fldChar w:fldCharType="begin"/>
            </w:r>
            <w:r w:rsidR="00EB74F6">
              <w:rPr>
                <w:noProof/>
                <w:webHidden/>
              </w:rPr>
              <w:instrText xml:space="preserve"> PAGEREF _Toc94719363 \h </w:instrText>
            </w:r>
            <w:r w:rsidR="00EB74F6">
              <w:rPr>
                <w:noProof/>
                <w:webHidden/>
              </w:rPr>
            </w:r>
            <w:r w:rsidR="00EB74F6">
              <w:rPr>
                <w:noProof/>
                <w:webHidden/>
              </w:rPr>
              <w:fldChar w:fldCharType="separate"/>
            </w:r>
            <w:r w:rsidR="003D124B">
              <w:rPr>
                <w:noProof/>
                <w:webHidden/>
              </w:rPr>
              <w:t>6</w:t>
            </w:r>
            <w:r w:rsidR="00EB74F6">
              <w:rPr>
                <w:noProof/>
                <w:webHidden/>
              </w:rPr>
              <w:fldChar w:fldCharType="end"/>
            </w:r>
          </w:hyperlink>
        </w:p>
        <w:p w14:paraId="3CAE73DB" w14:textId="3B5E8964" w:rsidR="00EB74F6" w:rsidRDefault="00BE0106">
          <w:pPr>
            <w:pStyle w:val="ndice1"/>
            <w:rPr>
              <w:rFonts w:asciiTheme="minorHAnsi" w:eastAsiaTheme="minorEastAsia" w:hAnsiTheme="minorHAnsi" w:cstheme="minorBidi"/>
              <w:noProof/>
              <w:sz w:val="22"/>
              <w:szCs w:val="22"/>
              <w:lang w:val="en-GB" w:eastAsia="en-GB"/>
            </w:rPr>
          </w:pPr>
          <w:hyperlink w:anchor="_Toc94719365" w:history="1">
            <w:r w:rsidR="00EB74F6" w:rsidRPr="00551F50">
              <w:rPr>
                <w:rStyle w:val="Hiperligao"/>
                <w:noProof/>
              </w:rPr>
              <w:t>8.</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Indentificação e Endereçamento das VLANs</w:t>
            </w:r>
            <w:r w:rsidR="00EB74F6">
              <w:rPr>
                <w:noProof/>
                <w:webHidden/>
              </w:rPr>
              <w:tab/>
            </w:r>
            <w:r w:rsidR="00EB74F6">
              <w:rPr>
                <w:noProof/>
                <w:webHidden/>
              </w:rPr>
              <w:fldChar w:fldCharType="begin"/>
            </w:r>
            <w:r w:rsidR="00EB74F6">
              <w:rPr>
                <w:noProof/>
                <w:webHidden/>
              </w:rPr>
              <w:instrText xml:space="preserve"> PAGEREF _Toc94719365 \h </w:instrText>
            </w:r>
            <w:r w:rsidR="00EB74F6">
              <w:rPr>
                <w:noProof/>
                <w:webHidden/>
              </w:rPr>
            </w:r>
            <w:r w:rsidR="00EB74F6">
              <w:rPr>
                <w:noProof/>
                <w:webHidden/>
              </w:rPr>
              <w:fldChar w:fldCharType="separate"/>
            </w:r>
            <w:r w:rsidR="003D124B">
              <w:rPr>
                <w:noProof/>
                <w:webHidden/>
              </w:rPr>
              <w:t>7</w:t>
            </w:r>
            <w:r w:rsidR="00EB74F6">
              <w:rPr>
                <w:noProof/>
                <w:webHidden/>
              </w:rPr>
              <w:fldChar w:fldCharType="end"/>
            </w:r>
          </w:hyperlink>
        </w:p>
        <w:p w14:paraId="0B9F704E" w14:textId="0CA861D3" w:rsidR="00EB74F6" w:rsidRDefault="00BE0106">
          <w:pPr>
            <w:pStyle w:val="ndice1"/>
            <w:rPr>
              <w:rFonts w:asciiTheme="minorHAnsi" w:eastAsiaTheme="minorEastAsia" w:hAnsiTheme="minorHAnsi" w:cstheme="minorBidi"/>
              <w:noProof/>
              <w:sz w:val="22"/>
              <w:szCs w:val="22"/>
              <w:lang w:val="en-GB" w:eastAsia="en-GB"/>
            </w:rPr>
          </w:pPr>
          <w:hyperlink w:anchor="_Toc94719366" w:history="1">
            <w:r w:rsidR="00EB74F6" w:rsidRPr="00551F50">
              <w:rPr>
                <w:rStyle w:val="Hiperligao"/>
                <w:noProof/>
              </w:rPr>
              <w:t>9.</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Identificação dos Trunks</w:t>
            </w:r>
            <w:r w:rsidR="00EB74F6">
              <w:rPr>
                <w:noProof/>
                <w:webHidden/>
              </w:rPr>
              <w:tab/>
            </w:r>
            <w:r w:rsidR="00EB74F6">
              <w:rPr>
                <w:noProof/>
                <w:webHidden/>
              </w:rPr>
              <w:fldChar w:fldCharType="begin"/>
            </w:r>
            <w:r w:rsidR="00EB74F6">
              <w:rPr>
                <w:noProof/>
                <w:webHidden/>
              </w:rPr>
              <w:instrText xml:space="preserve"> PAGEREF _Toc94719366 \h </w:instrText>
            </w:r>
            <w:r w:rsidR="00EB74F6">
              <w:rPr>
                <w:noProof/>
                <w:webHidden/>
              </w:rPr>
            </w:r>
            <w:r w:rsidR="00EB74F6">
              <w:rPr>
                <w:noProof/>
                <w:webHidden/>
              </w:rPr>
              <w:fldChar w:fldCharType="separate"/>
            </w:r>
            <w:r w:rsidR="003D124B">
              <w:rPr>
                <w:noProof/>
                <w:webHidden/>
              </w:rPr>
              <w:t>7</w:t>
            </w:r>
            <w:r w:rsidR="00EB74F6">
              <w:rPr>
                <w:noProof/>
                <w:webHidden/>
              </w:rPr>
              <w:fldChar w:fldCharType="end"/>
            </w:r>
          </w:hyperlink>
        </w:p>
        <w:p w14:paraId="7EA40858" w14:textId="6AA03BAC" w:rsidR="00EB74F6" w:rsidRDefault="00BE0106">
          <w:pPr>
            <w:pStyle w:val="ndice1"/>
            <w:rPr>
              <w:rFonts w:asciiTheme="minorHAnsi" w:eastAsiaTheme="minorEastAsia" w:hAnsiTheme="minorHAnsi" w:cstheme="minorBidi"/>
              <w:noProof/>
              <w:sz w:val="22"/>
              <w:szCs w:val="22"/>
              <w:lang w:val="en-GB" w:eastAsia="en-GB"/>
            </w:rPr>
          </w:pPr>
          <w:hyperlink w:anchor="_Toc94719367" w:history="1">
            <w:r w:rsidR="00EB74F6" w:rsidRPr="00551F50">
              <w:rPr>
                <w:rStyle w:val="Hiperligao"/>
                <w:noProof/>
              </w:rPr>
              <w:t>10.</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Identificação das tomadas</w:t>
            </w:r>
            <w:r w:rsidR="00EB74F6">
              <w:rPr>
                <w:noProof/>
                <w:webHidden/>
              </w:rPr>
              <w:tab/>
            </w:r>
            <w:r w:rsidR="00EB74F6">
              <w:rPr>
                <w:noProof/>
                <w:webHidden/>
              </w:rPr>
              <w:fldChar w:fldCharType="begin"/>
            </w:r>
            <w:r w:rsidR="00EB74F6">
              <w:rPr>
                <w:noProof/>
                <w:webHidden/>
              </w:rPr>
              <w:instrText xml:space="preserve"> PAGEREF _Toc94719367 \h </w:instrText>
            </w:r>
            <w:r w:rsidR="00EB74F6">
              <w:rPr>
                <w:noProof/>
                <w:webHidden/>
              </w:rPr>
            </w:r>
            <w:r w:rsidR="00EB74F6">
              <w:rPr>
                <w:noProof/>
                <w:webHidden/>
              </w:rPr>
              <w:fldChar w:fldCharType="separate"/>
            </w:r>
            <w:r w:rsidR="003D124B">
              <w:rPr>
                <w:noProof/>
                <w:webHidden/>
              </w:rPr>
              <w:t>8</w:t>
            </w:r>
            <w:r w:rsidR="00EB74F6">
              <w:rPr>
                <w:noProof/>
                <w:webHidden/>
              </w:rPr>
              <w:fldChar w:fldCharType="end"/>
            </w:r>
          </w:hyperlink>
        </w:p>
        <w:p w14:paraId="75E11805" w14:textId="64393B73" w:rsidR="00EB74F6" w:rsidRDefault="00BE0106">
          <w:pPr>
            <w:pStyle w:val="ndice1"/>
            <w:rPr>
              <w:rFonts w:asciiTheme="minorHAnsi" w:eastAsiaTheme="minorEastAsia" w:hAnsiTheme="minorHAnsi" w:cstheme="minorBidi"/>
              <w:noProof/>
              <w:sz w:val="22"/>
              <w:szCs w:val="22"/>
              <w:lang w:val="en-GB" w:eastAsia="en-GB"/>
            </w:rPr>
          </w:pPr>
          <w:hyperlink w:anchor="_Toc94719368" w:history="1">
            <w:r w:rsidR="00EB74F6" w:rsidRPr="00551F50">
              <w:rPr>
                <w:rStyle w:val="Hiperligao"/>
                <w:noProof/>
              </w:rPr>
              <w:t>11.</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Bastidor</w:t>
            </w:r>
            <w:r w:rsidR="00EB74F6">
              <w:rPr>
                <w:noProof/>
                <w:webHidden/>
              </w:rPr>
              <w:tab/>
            </w:r>
            <w:r w:rsidR="00EB74F6">
              <w:rPr>
                <w:noProof/>
                <w:webHidden/>
              </w:rPr>
              <w:fldChar w:fldCharType="begin"/>
            </w:r>
            <w:r w:rsidR="00EB74F6">
              <w:rPr>
                <w:noProof/>
                <w:webHidden/>
              </w:rPr>
              <w:instrText xml:space="preserve"> PAGEREF _Toc94719368 \h </w:instrText>
            </w:r>
            <w:r w:rsidR="00EB74F6">
              <w:rPr>
                <w:noProof/>
                <w:webHidden/>
              </w:rPr>
            </w:r>
            <w:r w:rsidR="00EB74F6">
              <w:rPr>
                <w:noProof/>
                <w:webHidden/>
              </w:rPr>
              <w:fldChar w:fldCharType="separate"/>
            </w:r>
            <w:r w:rsidR="003D124B">
              <w:rPr>
                <w:noProof/>
                <w:webHidden/>
              </w:rPr>
              <w:t>9</w:t>
            </w:r>
            <w:r w:rsidR="00EB74F6">
              <w:rPr>
                <w:noProof/>
                <w:webHidden/>
              </w:rPr>
              <w:fldChar w:fldCharType="end"/>
            </w:r>
          </w:hyperlink>
        </w:p>
        <w:p w14:paraId="576361FD" w14:textId="0AA212EC" w:rsidR="00EB74F6" w:rsidRDefault="00BE0106">
          <w:pPr>
            <w:pStyle w:val="ndice1"/>
            <w:rPr>
              <w:rFonts w:asciiTheme="minorHAnsi" w:eastAsiaTheme="minorEastAsia" w:hAnsiTheme="minorHAnsi" w:cstheme="minorBidi"/>
              <w:noProof/>
              <w:sz w:val="22"/>
              <w:szCs w:val="22"/>
              <w:lang w:val="en-GB" w:eastAsia="en-GB"/>
            </w:rPr>
          </w:pPr>
          <w:hyperlink w:anchor="_Toc94719369" w:history="1">
            <w:r w:rsidR="00EB74F6" w:rsidRPr="00551F50">
              <w:rPr>
                <w:rStyle w:val="Hiperligao"/>
                <w:noProof/>
              </w:rPr>
              <w:t>12.</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Patch Panels</w:t>
            </w:r>
            <w:r w:rsidR="00EB74F6">
              <w:rPr>
                <w:noProof/>
                <w:webHidden/>
              </w:rPr>
              <w:tab/>
            </w:r>
            <w:r w:rsidR="00EB74F6">
              <w:rPr>
                <w:noProof/>
                <w:webHidden/>
              </w:rPr>
              <w:fldChar w:fldCharType="begin"/>
            </w:r>
            <w:r w:rsidR="00EB74F6">
              <w:rPr>
                <w:noProof/>
                <w:webHidden/>
              </w:rPr>
              <w:instrText xml:space="preserve"> PAGEREF _Toc94719369 \h </w:instrText>
            </w:r>
            <w:r w:rsidR="00EB74F6">
              <w:rPr>
                <w:noProof/>
                <w:webHidden/>
              </w:rPr>
            </w:r>
            <w:r w:rsidR="00EB74F6">
              <w:rPr>
                <w:noProof/>
                <w:webHidden/>
              </w:rPr>
              <w:fldChar w:fldCharType="separate"/>
            </w:r>
            <w:r w:rsidR="003D124B">
              <w:rPr>
                <w:noProof/>
                <w:webHidden/>
              </w:rPr>
              <w:t>10</w:t>
            </w:r>
            <w:r w:rsidR="00EB74F6">
              <w:rPr>
                <w:noProof/>
                <w:webHidden/>
              </w:rPr>
              <w:fldChar w:fldCharType="end"/>
            </w:r>
          </w:hyperlink>
        </w:p>
        <w:p w14:paraId="1AB30F96" w14:textId="1C6A1F92" w:rsidR="00EB74F6" w:rsidRDefault="00BE0106">
          <w:pPr>
            <w:pStyle w:val="ndice1"/>
            <w:rPr>
              <w:rFonts w:asciiTheme="minorHAnsi" w:eastAsiaTheme="minorEastAsia" w:hAnsiTheme="minorHAnsi" w:cstheme="minorBidi"/>
              <w:noProof/>
              <w:sz w:val="22"/>
              <w:szCs w:val="22"/>
              <w:lang w:val="en-GB" w:eastAsia="en-GB"/>
            </w:rPr>
          </w:pPr>
          <w:hyperlink w:anchor="_Toc94719370" w:history="1">
            <w:r w:rsidR="00EB74F6" w:rsidRPr="00551F50">
              <w:rPr>
                <w:rStyle w:val="Hiperligao"/>
                <w:noProof/>
              </w:rPr>
              <w:t>13.</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Orçamento</w:t>
            </w:r>
            <w:r w:rsidR="00EB74F6">
              <w:rPr>
                <w:noProof/>
                <w:webHidden/>
              </w:rPr>
              <w:tab/>
            </w:r>
            <w:r w:rsidR="00EB74F6">
              <w:rPr>
                <w:noProof/>
                <w:webHidden/>
              </w:rPr>
              <w:fldChar w:fldCharType="begin"/>
            </w:r>
            <w:r w:rsidR="00EB74F6">
              <w:rPr>
                <w:noProof/>
                <w:webHidden/>
              </w:rPr>
              <w:instrText xml:space="preserve"> PAGEREF _Toc94719370 \h </w:instrText>
            </w:r>
            <w:r w:rsidR="00EB74F6">
              <w:rPr>
                <w:noProof/>
                <w:webHidden/>
              </w:rPr>
            </w:r>
            <w:r w:rsidR="00EB74F6">
              <w:rPr>
                <w:noProof/>
                <w:webHidden/>
              </w:rPr>
              <w:fldChar w:fldCharType="separate"/>
            </w:r>
            <w:r w:rsidR="003D124B">
              <w:rPr>
                <w:noProof/>
                <w:webHidden/>
              </w:rPr>
              <w:t>11</w:t>
            </w:r>
            <w:r w:rsidR="00EB74F6">
              <w:rPr>
                <w:noProof/>
                <w:webHidden/>
              </w:rPr>
              <w:fldChar w:fldCharType="end"/>
            </w:r>
          </w:hyperlink>
        </w:p>
        <w:p w14:paraId="6269BDD0" w14:textId="46B316F3" w:rsidR="00EB74F6" w:rsidRDefault="00BE0106">
          <w:pPr>
            <w:pStyle w:val="ndice1"/>
            <w:rPr>
              <w:rFonts w:asciiTheme="minorHAnsi" w:eastAsiaTheme="minorEastAsia" w:hAnsiTheme="minorHAnsi" w:cstheme="minorBidi"/>
              <w:noProof/>
              <w:sz w:val="22"/>
              <w:szCs w:val="22"/>
              <w:lang w:val="en-GB" w:eastAsia="en-GB"/>
            </w:rPr>
          </w:pPr>
          <w:hyperlink w:anchor="_Toc94719371" w:history="1">
            <w:r w:rsidR="00EB74F6" w:rsidRPr="00551F50">
              <w:rPr>
                <w:rStyle w:val="Hiperligao"/>
                <w:noProof/>
              </w:rPr>
              <w:t>14.</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Simulação Pakket Tracer</w:t>
            </w:r>
            <w:r w:rsidR="00EB74F6">
              <w:rPr>
                <w:noProof/>
                <w:webHidden/>
              </w:rPr>
              <w:tab/>
            </w:r>
            <w:r w:rsidR="00EB74F6">
              <w:rPr>
                <w:noProof/>
                <w:webHidden/>
              </w:rPr>
              <w:fldChar w:fldCharType="begin"/>
            </w:r>
            <w:r w:rsidR="00EB74F6">
              <w:rPr>
                <w:noProof/>
                <w:webHidden/>
              </w:rPr>
              <w:instrText xml:space="preserve"> PAGEREF _Toc94719371 \h </w:instrText>
            </w:r>
            <w:r w:rsidR="00EB74F6">
              <w:rPr>
                <w:noProof/>
                <w:webHidden/>
              </w:rPr>
            </w:r>
            <w:r w:rsidR="00EB74F6">
              <w:rPr>
                <w:noProof/>
                <w:webHidden/>
              </w:rPr>
              <w:fldChar w:fldCharType="separate"/>
            </w:r>
            <w:r w:rsidR="003D124B">
              <w:rPr>
                <w:noProof/>
                <w:webHidden/>
              </w:rPr>
              <w:t>11</w:t>
            </w:r>
            <w:r w:rsidR="00EB74F6">
              <w:rPr>
                <w:noProof/>
                <w:webHidden/>
              </w:rPr>
              <w:fldChar w:fldCharType="end"/>
            </w:r>
          </w:hyperlink>
        </w:p>
        <w:p w14:paraId="0DA3C9FB" w14:textId="368BA492" w:rsidR="00EB74F6" w:rsidRDefault="00BE0106">
          <w:pPr>
            <w:pStyle w:val="ndice1"/>
            <w:rPr>
              <w:rFonts w:asciiTheme="minorHAnsi" w:eastAsiaTheme="minorEastAsia" w:hAnsiTheme="minorHAnsi" w:cstheme="minorBidi"/>
              <w:noProof/>
              <w:sz w:val="22"/>
              <w:szCs w:val="22"/>
              <w:lang w:val="en-GB" w:eastAsia="en-GB"/>
            </w:rPr>
          </w:pPr>
          <w:hyperlink w:anchor="_Toc94719372" w:history="1">
            <w:r w:rsidR="00EB74F6" w:rsidRPr="00551F50">
              <w:rPr>
                <w:rStyle w:val="Hiperligao"/>
                <w:noProof/>
              </w:rPr>
              <w:t>15.</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Conclusões</w:t>
            </w:r>
            <w:r w:rsidR="00EB74F6">
              <w:rPr>
                <w:noProof/>
                <w:webHidden/>
              </w:rPr>
              <w:tab/>
            </w:r>
            <w:r w:rsidR="00EB74F6">
              <w:rPr>
                <w:noProof/>
                <w:webHidden/>
              </w:rPr>
              <w:fldChar w:fldCharType="begin"/>
            </w:r>
            <w:r w:rsidR="00EB74F6">
              <w:rPr>
                <w:noProof/>
                <w:webHidden/>
              </w:rPr>
              <w:instrText xml:space="preserve"> PAGEREF _Toc94719372 \h </w:instrText>
            </w:r>
            <w:r w:rsidR="00EB74F6">
              <w:rPr>
                <w:noProof/>
                <w:webHidden/>
              </w:rPr>
            </w:r>
            <w:r w:rsidR="00EB74F6">
              <w:rPr>
                <w:noProof/>
                <w:webHidden/>
              </w:rPr>
              <w:fldChar w:fldCharType="separate"/>
            </w:r>
            <w:r w:rsidR="003D124B">
              <w:rPr>
                <w:noProof/>
                <w:webHidden/>
              </w:rPr>
              <w:t>12</w:t>
            </w:r>
            <w:r w:rsidR="00EB74F6">
              <w:rPr>
                <w:noProof/>
                <w:webHidden/>
              </w:rPr>
              <w:fldChar w:fldCharType="end"/>
            </w:r>
          </w:hyperlink>
        </w:p>
        <w:p w14:paraId="5F88477F" w14:textId="251677F9" w:rsidR="00EB74F6" w:rsidRDefault="00BE0106">
          <w:pPr>
            <w:pStyle w:val="ndice1"/>
            <w:rPr>
              <w:rFonts w:asciiTheme="minorHAnsi" w:eastAsiaTheme="minorEastAsia" w:hAnsiTheme="minorHAnsi" w:cstheme="minorBidi"/>
              <w:noProof/>
              <w:sz w:val="22"/>
              <w:szCs w:val="22"/>
              <w:lang w:val="en-GB" w:eastAsia="en-GB"/>
            </w:rPr>
          </w:pPr>
          <w:hyperlink w:anchor="_Toc94719373" w:history="1">
            <w:r w:rsidR="00EB74F6" w:rsidRPr="00551F50">
              <w:rPr>
                <w:rStyle w:val="Hiperligao"/>
                <w:noProof/>
              </w:rPr>
              <w:t>16.</w:t>
            </w:r>
            <w:r w:rsidR="00EB74F6">
              <w:rPr>
                <w:rFonts w:asciiTheme="minorHAnsi" w:eastAsiaTheme="minorEastAsia" w:hAnsiTheme="minorHAnsi" w:cstheme="minorBidi"/>
                <w:noProof/>
                <w:sz w:val="22"/>
                <w:szCs w:val="22"/>
                <w:lang w:val="en-GB" w:eastAsia="en-GB"/>
              </w:rPr>
              <w:tab/>
            </w:r>
            <w:r w:rsidR="00EB74F6" w:rsidRPr="00551F50">
              <w:rPr>
                <w:rStyle w:val="Hiperligao"/>
                <w:noProof/>
              </w:rPr>
              <w:t>Anexos</w:t>
            </w:r>
            <w:r w:rsidR="00EB74F6">
              <w:rPr>
                <w:noProof/>
                <w:webHidden/>
              </w:rPr>
              <w:tab/>
            </w:r>
            <w:r w:rsidR="00EB74F6">
              <w:rPr>
                <w:noProof/>
                <w:webHidden/>
              </w:rPr>
              <w:fldChar w:fldCharType="begin"/>
            </w:r>
            <w:r w:rsidR="00EB74F6">
              <w:rPr>
                <w:noProof/>
                <w:webHidden/>
              </w:rPr>
              <w:instrText xml:space="preserve"> PAGEREF _Toc94719373 \h </w:instrText>
            </w:r>
            <w:r w:rsidR="00EB74F6">
              <w:rPr>
                <w:noProof/>
                <w:webHidden/>
              </w:rPr>
            </w:r>
            <w:r w:rsidR="00EB74F6">
              <w:rPr>
                <w:noProof/>
                <w:webHidden/>
              </w:rPr>
              <w:fldChar w:fldCharType="separate"/>
            </w:r>
            <w:r w:rsidR="003D124B">
              <w:rPr>
                <w:noProof/>
                <w:webHidden/>
              </w:rPr>
              <w:t>12</w:t>
            </w:r>
            <w:r w:rsidR="00EB74F6">
              <w:rPr>
                <w:noProof/>
                <w:webHidden/>
              </w:rPr>
              <w:fldChar w:fldCharType="end"/>
            </w:r>
          </w:hyperlink>
        </w:p>
        <w:p w14:paraId="1C34F2DE" w14:textId="11D828AE" w:rsidR="00645764" w:rsidRPr="00645764" w:rsidRDefault="00645764" w:rsidP="00645764">
          <w:r>
            <w:rPr>
              <w:b/>
              <w:bCs/>
            </w:rPr>
            <w:fldChar w:fldCharType="end"/>
          </w:r>
        </w:p>
      </w:sdtContent>
    </w:sdt>
    <w:p w14:paraId="4C87B5F8" w14:textId="15453CAA" w:rsidR="00645764" w:rsidRPr="00645764" w:rsidRDefault="00645764">
      <w:pPr>
        <w:spacing w:before="0" w:after="0" w:line="240" w:lineRule="auto"/>
        <w:ind w:right="0" w:firstLine="0"/>
        <w:jc w:val="left"/>
        <w:rPr>
          <w:rFonts w:ascii="Times New Roman" w:hAnsi="Times New Roman"/>
        </w:rPr>
      </w:pPr>
      <w:r w:rsidRPr="00645764">
        <w:rPr>
          <w:rFonts w:ascii="Times New Roman" w:hAnsi="Times New Roman"/>
        </w:rPr>
        <w:br w:type="page"/>
      </w:r>
    </w:p>
    <w:p w14:paraId="60DD9A67" w14:textId="5E7A40F8" w:rsidR="00645764" w:rsidRDefault="00E05C37" w:rsidP="00645764">
      <w:pPr>
        <w:pStyle w:val="Cabealho1"/>
        <w:keepNext w:val="0"/>
        <w:widowControl w:val="0"/>
        <w:numPr>
          <w:ilvl w:val="0"/>
          <w:numId w:val="2"/>
        </w:numPr>
        <w:rPr>
          <w:rFonts w:ascii="Times New Roman" w:hAnsi="Times New Roman"/>
        </w:rPr>
      </w:pPr>
      <w:bookmarkStart w:id="21" w:name="_Toc305104061"/>
      <w:bookmarkStart w:id="22" w:name="_Toc94719357"/>
      <w:bookmarkStart w:id="23" w:name="_Toc151205057"/>
      <w:bookmarkStart w:id="24" w:name="_Toc151205278"/>
      <w:bookmarkStart w:id="25" w:name="_Toc151205307"/>
      <w:bookmarkEnd w:id="9"/>
      <w:bookmarkEnd w:id="10"/>
      <w:bookmarkEnd w:id="11"/>
      <w:r>
        <w:rPr>
          <w:rFonts w:ascii="Times New Roman" w:hAnsi="Times New Roman"/>
        </w:rPr>
        <w:lastRenderedPageBreak/>
        <w:t>Introdução</w:t>
      </w:r>
      <w:bookmarkEnd w:id="21"/>
      <w:bookmarkEnd w:id="22"/>
    </w:p>
    <w:p w14:paraId="131B6102" w14:textId="1C262BBE" w:rsidR="00AA7A3D" w:rsidRPr="00AA7A3D" w:rsidRDefault="00AA7A3D" w:rsidP="00AA7A3D">
      <w:pPr>
        <w:ind w:firstLine="720"/>
        <w:rPr>
          <w:rFonts w:ascii="Arial" w:hAnsi="Arial" w:cs="Arial"/>
        </w:rPr>
      </w:pPr>
      <w:r w:rsidRPr="00AA7A3D">
        <w:rPr>
          <w:rFonts w:ascii="Arial" w:hAnsi="Arial" w:cs="Arial"/>
        </w:rPr>
        <w:t xml:space="preserve">Este projeto tem como finalidade </w:t>
      </w:r>
      <w:r>
        <w:rPr>
          <w:rFonts w:ascii="Arial" w:hAnsi="Arial" w:cs="Arial"/>
        </w:rPr>
        <w:t>mostrar o conhecimento adquirido com a disciplina de Redes de Computadores</w:t>
      </w:r>
      <w:r w:rsidR="006A7D40">
        <w:rPr>
          <w:rFonts w:ascii="Arial" w:hAnsi="Arial" w:cs="Arial"/>
        </w:rPr>
        <w:t>, que nos permite projetar, configurar e implementar uma rede de computadores para uma empresa. Esta é uma tarefa muito importante para os profissionais da área de redes de computadores.</w:t>
      </w:r>
    </w:p>
    <w:p w14:paraId="0C83A32C" w14:textId="0FE2B1FF" w:rsidR="006A7D40" w:rsidRDefault="00645764" w:rsidP="006A7D40">
      <w:pPr>
        <w:pStyle w:val="Cabealho1"/>
        <w:keepNext w:val="0"/>
        <w:widowControl w:val="0"/>
        <w:numPr>
          <w:ilvl w:val="0"/>
          <w:numId w:val="2"/>
        </w:numPr>
        <w:rPr>
          <w:rFonts w:ascii="Times New Roman" w:hAnsi="Times New Roman"/>
        </w:rPr>
      </w:pPr>
      <w:bookmarkStart w:id="26" w:name="_Toc94719358"/>
      <w:r>
        <w:rPr>
          <w:rFonts w:ascii="Times New Roman" w:hAnsi="Times New Roman"/>
        </w:rPr>
        <w:t>Objetivos a cumprir</w:t>
      </w:r>
      <w:bookmarkEnd w:id="26"/>
    </w:p>
    <w:p w14:paraId="06D332D8" w14:textId="43139FA1" w:rsidR="000E300D" w:rsidRDefault="000E300D" w:rsidP="000E300D">
      <w:pPr>
        <w:ind w:firstLine="720"/>
        <w:rPr>
          <w:rFonts w:ascii="Arial" w:hAnsi="Arial" w:cs="Arial"/>
        </w:rPr>
      </w:pPr>
      <w:r w:rsidRPr="000E300D">
        <w:rPr>
          <w:rFonts w:ascii="Arial" w:hAnsi="Arial" w:cs="Arial"/>
        </w:rPr>
        <w:t xml:space="preserve">Este </w:t>
      </w:r>
      <w:r>
        <w:rPr>
          <w:rFonts w:ascii="Arial" w:hAnsi="Arial" w:cs="Arial"/>
        </w:rPr>
        <w:t>projeto tem como objetivo a aplicação prática da matéria que aprendemos ao longo da disciplina e a aquisição de conhecimento que nos permite montar uma rede de computadores.</w:t>
      </w:r>
    </w:p>
    <w:p w14:paraId="1D53DFD4" w14:textId="37519D10" w:rsidR="006A7D40" w:rsidRPr="00A809D4" w:rsidRDefault="000E300D" w:rsidP="00A809D4">
      <w:pPr>
        <w:ind w:firstLine="720"/>
        <w:rPr>
          <w:rFonts w:ascii="Arial" w:hAnsi="Arial" w:cs="Arial"/>
        </w:rPr>
      </w:pPr>
      <w:r>
        <w:rPr>
          <w:rFonts w:ascii="Arial" w:hAnsi="Arial" w:cs="Arial"/>
        </w:rPr>
        <w:t xml:space="preserve">Com este projeto devemos ser capazes de analisar áreas funcionais e dividir a rede em sub-redes, definir um esquema de endereçamento IP adequado, </w:t>
      </w:r>
      <w:r w:rsidR="00A809D4">
        <w:rPr>
          <w:rFonts w:ascii="Arial" w:hAnsi="Arial" w:cs="Arial"/>
        </w:rPr>
        <w:t xml:space="preserve">recomendar a cablagem e os equipamentos ativos e passivos, </w:t>
      </w:r>
      <w:r w:rsidR="00A809D4" w:rsidRPr="002E6259">
        <w:rPr>
          <w:rFonts w:ascii="Arial" w:hAnsi="Arial" w:cs="Arial"/>
        </w:rPr>
        <w:t>localizar os equipamentos, tomadas de rede e a passagem de cabos</w:t>
      </w:r>
      <w:r w:rsidR="00A809D4">
        <w:rPr>
          <w:rFonts w:ascii="Arial" w:hAnsi="Arial" w:cs="Arial"/>
        </w:rPr>
        <w:t>, configurar os equipamentos ativos e desenhar o diagrama lógico de rede.</w:t>
      </w:r>
    </w:p>
    <w:p w14:paraId="2CFF05F0" w14:textId="029B4C0C" w:rsidR="00A809D4" w:rsidRPr="00A809D4" w:rsidRDefault="005403DD" w:rsidP="00A809D4">
      <w:pPr>
        <w:pStyle w:val="Cabealho1"/>
        <w:keepNext w:val="0"/>
        <w:widowControl w:val="0"/>
        <w:numPr>
          <w:ilvl w:val="0"/>
          <w:numId w:val="2"/>
        </w:numPr>
        <w:rPr>
          <w:rFonts w:ascii="Times New Roman" w:hAnsi="Times New Roman"/>
        </w:rPr>
      </w:pPr>
      <w:bookmarkStart w:id="27" w:name="_Toc94719359"/>
      <w:r>
        <w:rPr>
          <w:rFonts w:ascii="Times New Roman" w:hAnsi="Times New Roman"/>
        </w:rPr>
        <w:t>Descrição do local</w:t>
      </w:r>
      <w:bookmarkEnd w:id="27"/>
    </w:p>
    <w:p w14:paraId="7B110C89" w14:textId="1E1980D3" w:rsidR="00A809D4" w:rsidRDefault="00A809D4" w:rsidP="0099470D">
      <w:pPr>
        <w:autoSpaceDE w:val="0"/>
        <w:autoSpaceDN w:val="0"/>
        <w:adjustRightInd w:val="0"/>
        <w:spacing w:before="0" w:after="0" w:line="276" w:lineRule="auto"/>
        <w:ind w:right="0" w:firstLine="720"/>
        <w:rPr>
          <w:rFonts w:ascii="Arial" w:hAnsi="Arial" w:cs="Arial"/>
        </w:rPr>
      </w:pPr>
      <w:r>
        <w:rPr>
          <w:rFonts w:ascii="Arial" w:hAnsi="Arial" w:cs="Arial"/>
        </w:rPr>
        <w:t xml:space="preserve">A empresa </w:t>
      </w:r>
      <w:r w:rsidR="0099470D">
        <w:rPr>
          <w:rFonts w:ascii="Arial" w:hAnsi="Arial" w:cs="Arial"/>
        </w:rPr>
        <w:t xml:space="preserve">A </w:t>
      </w:r>
      <w:r>
        <w:rPr>
          <w:rFonts w:ascii="Arial" w:hAnsi="Arial" w:cs="Arial"/>
        </w:rPr>
        <w:t>Padaria</w:t>
      </w:r>
      <w:r w:rsidR="0099470D">
        <w:rPr>
          <w:rFonts w:ascii="Arial" w:hAnsi="Arial" w:cs="Arial"/>
        </w:rPr>
        <w:t xml:space="preserve"> Portuguesa está a construir uma nova sede que consiste em seis escritórios, uma sala de reuniões, uma sala técnica, uma sala de convívio, uma sala de encontros, uma área de refeições, um espaço aberto</w:t>
      </w:r>
      <w:r w:rsidR="009B2336">
        <w:rPr>
          <w:rFonts w:ascii="Arial" w:hAnsi="Arial" w:cs="Arial"/>
        </w:rPr>
        <w:t>, o terraço</w:t>
      </w:r>
      <w:r w:rsidR="0099470D">
        <w:rPr>
          <w:rFonts w:ascii="Arial" w:hAnsi="Arial" w:cs="Arial"/>
        </w:rPr>
        <w:t xml:space="preserve"> e a receção.</w:t>
      </w:r>
    </w:p>
    <w:p w14:paraId="536FE0F7" w14:textId="48AEF943" w:rsidR="009B2336" w:rsidRDefault="009B2336" w:rsidP="0099470D">
      <w:pPr>
        <w:autoSpaceDE w:val="0"/>
        <w:autoSpaceDN w:val="0"/>
        <w:adjustRightInd w:val="0"/>
        <w:spacing w:before="0" w:after="0" w:line="276" w:lineRule="auto"/>
        <w:ind w:right="0" w:firstLine="720"/>
        <w:rPr>
          <w:rFonts w:ascii="Arial" w:hAnsi="Arial" w:cs="Arial"/>
        </w:rPr>
      </w:pPr>
      <w:r>
        <w:rPr>
          <w:rFonts w:ascii="Arial" w:hAnsi="Arial" w:cs="Arial"/>
        </w:rPr>
        <w:t>Foi projetada uma infraestrutura de rede adequada às suas necessidades, também foi escolhida a cablagem adequada. Vai ter uma cobertura de wireless total que vai ser reforçada no espaço aberto, na área de reuniões e no terraço.</w:t>
      </w:r>
    </w:p>
    <w:p w14:paraId="0C12CDE3" w14:textId="04A9C6F4" w:rsidR="00A809D4" w:rsidRPr="009B2336" w:rsidRDefault="009B2336" w:rsidP="009B2336">
      <w:pPr>
        <w:autoSpaceDE w:val="0"/>
        <w:autoSpaceDN w:val="0"/>
        <w:adjustRightInd w:val="0"/>
        <w:spacing w:before="0" w:after="0" w:line="276" w:lineRule="auto"/>
        <w:ind w:right="0" w:firstLine="720"/>
        <w:rPr>
          <w:rFonts w:ascii="Arial" w:hAnsi="Arial" w:cs="Arial"/>
        </w:rPr>
      </w:pPr>
      <w:r>
        <w:rPr>
          <w:rFonts w:ascii="Arial" w:hAnsi="Arial" w:cs="Arial"/>
        </w:rPr>
        <w:t>A rede da empresa encontra-se ligada à sucursal por fibra ótica a 20 km de distância.</w:t>
      </w:r>
    </w:p>
    <w:p w14:paraId="2CA35F9A" w14:textId="3E5D06B0" w:rsidR="00A809D4" w:rsidRDefault="00A809D4" w:rsidP="00A809D4">
      <w:pPr>
        <w:ind w:firstLine="0"/>
      </w:pPr>
    </w:p>
    <w:p w14:paraId="11D66A8D" w14:textId="077D51FE" w:rsidR="00A809D4" w:rsidRDefault="00A809D4" w:rsidP="00A809D4">
      <w:pPr>
        <w:ind w:firstLine="0"/>
      </w:pPr>
    </w:p>
    <w:p w14:paraId="6DBF39D0" w14:textId="1653F7C2" w:rsidR="00A809D4" w:rsidRDefault="00A809D4" w:rsidP="00A809D4">
      <w:pPr>
        <w:ind w:firstLine="0"/>
      </w:pPr>
    </w:p>
    <w:p w14:paraId="5B8A2435" w14:textId="77777777" w:rsidR="00A809D4" w:rsidRPr="00A809D4" w:rsidRDefault="00A809D4" w:rsidP="00A809D4">
      <w:pPr>
        <w:ind w:firstLine="0"/>
      </w:pPr>
    </w:p>
    <w:p w14:paraId="3C364D70" w14:textId="77777777" w:rsidR="005403DD" w:rsidRPr="00645764" w:rsidRDefault="005403DD" w:rsidP="005403DD">
      <w:pPr>
        <w:pStyle w:val="Cabealho1"/>
        <w:keepNext w:val="0"/>
        <w:widowControl w:val="0"/>
        <w:numPr>
          <w:ilvl w:val="0"/>
          <w:numId w:val="2"/>
        </w:numPr>
        <w:rPr>
          <w:rFonts w:ascii="Times New Roman" w:hAnsi="Times New Roman"/>
        </w:rPr>
      </w:pPr>
      <w:bookmarkStart w:id="28" w:name="_Toc94719360"/>
      <w:r>
        <w:rPr>
          <w:rFonts w:ascii="Times New Roman" w:hAnsi="Times New Roman"/>
        </w:rPr>
        <w:lastRenderedPageBreak/>
        <w:t>Planta da Empresa</w:t>
      </w:r>
      <w:bookmarkEnd w:id="28"/>
    </w:p>
    <w:p w14:paraId="51170DCF" w14:textId="689A3F4C" w:rsidR="00752233" w:rsidRDefault="00752233" w:rsidP="004632BA">
      <w:pPr>
        <w:spacing w:line="312" w:lineRule="auto"/>
        <w:ind w:firstLine="0"/>
        <w:jc w:val="center"/>
        <w:rPr>
          <w:rFonts w:ascii="Times New Roman" w:hAnsi="Times New Roman"/>
          <w:color w:val="FF0000"/>
        </w:rPr>
      </w:pPr>
      <w:r>
        <w:rPr>
          <w:noProof/>
        </w:rPr>
        <w:drawing>
          <wp:inline distT="0" distB="0" distL="0" distR="0" wp14:anchorId="7435E847" wp14:editId="6EA0C7A0">
            <wp:extent cx="4752975" cy="38686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309" cy="3875458"/>
                    </a:xfrm>
                    <a:prstGeom prst="rect">
                      <a:avLst/>
                    </a:prstGeom>
                  </pic:spPr>
                </pic:pic>
              </a:graphicData>
            </a:graphic>
          </wp:inline>
        </w:drawing>
      </w:r>
    </w:p>
    <w:p w14:paraId="54E5A658" w14:textId="0B79BECF" w:rsidR="004632BA" w:rsidRPr="005403DD" w:rsidRDefault="004632BA" w:rsidP="004632BA">
      <w:pPr>
        <w:spacing w:before="0" w:after="0" w:line="240" w:lineRule="auto"/>
        <w:ind w:right="0" w:firstLine="0"/>
        <w:jc w:val="left"/>
        <w:rPr>
          <w:rFonts w:ascii="Times New Roman" w:hAnsi="Times New Roman"/>
          <w:color w:val="FF0000"/>
        </w:rPr>
      </w:pPr>
      <w:r>
        <w:rPr>
          <w:rFonts w:ascii="Times New Roman" w:hAnsi="Times New Roman"/>
          <w:color w:val="FF0000"/>
        </w:rPr>
        <w:br w:type="page"/>
      </w:r>
    </w:p>
    <w:p w14:paraId="5A99F461" w14:textId="083EFFF7" w:rsidR="005403DD" w:rsidRPr="00221E8B" w:rsidRDefault="005403DD" w:rsidP="00221E8B">
      <w:pPr>
        <w:pStyle w:val="Cabealho1"/>
        <w:keepNext w:val="0"/>
        <w:widowControl w:val="0"/>
        <w:numPr>
          <w:ilvl w:val="0"/>
          <w:numId w:val="2"/>
        </w:numPr>
        <w:rPr>
          <w:rFonts w:ascii="Times New Roman" w:hAnsi="Times New Roman"/>
        </w:rPr>
      </w:pPr>
      <w:bookmarkStart w:id="29" w:name="_Toc94719361"/>
      <w:r>
        <w:rPr>
          <w:rFonts w:ascii="Times New Roman" w:hAnsi="Times New Roman"/>
        </w:rPr>
        <w:lastRenderedPageBreak/>
        <w:t>Distribuição dos postos de trabalho</w:t>
      </w:r>
      <w:bookmarkEnd w:id="29"/>
    </w:p>
    <w:p w14:paraId="4BBFCBA0" w14:textId="08220E7A" w:rsidR="00752233" w:rsidRPr="00221E8B" w:rsidRDefault="00752233" w:rsidP="005403DD">
      <w:pPr>
        <w:spacing w:line="312" w:lineRule="auto"/>
        <w:rPr>
          <w:rFonts w:ascii="Times New Roman" w:hAnsi="Times New Roman"/>
        </w:rPr>
      </w:pPr>
      <w:r w:rsidRPr="00221E8B">
        <w:rPr>
          <w:rFonts w:ascii="Times New Roman" w:hAnsi="Times New Roman"/>
        </w:rPr>
        <w:t>A distribuição dos postos de trabalho pelas salas e áreas do piso estão identificadas na tabela seguinte.</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15"/>
        <w:gridCol w:w="1202"/>
        <w:gridCol w:w="1609"/>
        <w:gridCol w:w="1367"/>
        <w:gridCol w:w="1843"/>
      </w:tblGrid>
      <w:tr w:rsidR="00ED39B4" w:rsidRPr="00E864EC" w14:paraId="7244C867" w14:textId="77777777" w:rsidTr="00752233">
        <w:trPr>
          <w:trHeight w:val="25"/>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F687E"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Sala</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85696"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Postos de Trabalho</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BE5D6E"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Outros Equipamentos</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333DC"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N Tomadas Duplas</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B942CF" w14:textId="566BBA8B"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N</w:t>
            </w:r>
            <w:r w:rsidR="00ED39B4">
              <w:rPr>
                <w:rFonts w:ascii="Calibri" w:hAnsi="Calibri" w:cs="Calibri"/>
                <w:lang w:eastAsia="en-GB"/>
              </w:rPr>
              <w:t xml:space="preserve"> </w:t>
            </w:r>
            <w:r w:rsidRPr="00BC656D">
              <w:rPr>
                <w:rFonts w:ascii="Calibri" w:hAnsi="Calibri" w:cs="Calibri"/>
                <w:lang w:eastAsia="en-GB"/>
              </w:rPr>
              <w:t>Portas ligadas ao Switch</w:t>
            </w:r>
          </w:p>
        </w:tc>
      </w:tr>
      <w:tr w:rsidR="00ED39B4" w:rsidRPr="00BC656D" w14:paraId="4317B7EF"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C90304"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01</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8583FF"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2</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5BBC8"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1C1F1"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4</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9A3607"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3</w:t>
            </w:r>
          </w:p>
        </w:tc>
      </w:tr>
      <w:tr w:rsidR="00ED39B4" w:rsidRPr="00BC656D" w14:paraId="38A24D49"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81C5E"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02</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54C77"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35710" w14:textId="77777777" w:rsidR="00E16079" w:rsidRPr="00BC656D" w:rsidRDefault="00E16079" w:rsidP="00ED39B4">
            <w:pPr>
              <w:spacing w:after="0" w:line="240" w:lineRule="auto"/>
              <w:ind w:firstLine="0"/>
              <w:jc w:val="left"/>
              <w:rPr>
                <w:rFonts w:ascii="Calibri" w:hAnsi="Calibri" w:cs="Calibri"/>
                <w:lang w:eastAsia="en-GB"/>
              </w:rPr>
            </w:pPr>
            <w:r>
              <w:rPr>
                <w:rFonts w:ascii="Calibri" w:hAnsi="Calibri" w:cs="Calibri"/>
                <w:lang w:eastAsia="en-GB"/>
              </w:rPr>
              <w:t>2</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9FAE99"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F9D663" w14:textId="77777777" w:rsidR="00E16079" w:rsidRPr="00BC656D" w:rsidRDefault="00E16079" w:rsidP="00ED39B4">
            <w:pPr>
              <w:spacing w:after="0" w:line="240" w:lineRule="auto"/>
              <w:ind w:firstLine="0"/>
              <w:jc w:val="left"/>
              <w:rPr>
                <w:rFonts w:ascii="Calibri" w:hAnsi="Calibri" w:cs="Calibri"/>
                <w:lang w:eastAsia="en-GB"/>
              </w:rPr>
            </w:pPr>
            <w:r>
              <w:rPr>
                <w:rFonts w:ascii="Calibri" w:hAnsi="Calibri" w:cs="Calibri"/>
                <w:lang w:eastAsia="en-GB"/>
              </w:rPr>
              <w:t>2</w:t>
            </w:r>
          </w:p>
        </w:tc>
      </w:tr>
      <w:tr w:rsidR="00ED39B4" w:rsidRPr="00BC656D" w14:paraId="37BF5E54"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7BC1A3"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03</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05512"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12</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C589F" w14:textId="77777777" w:rsidR="00E16079" w:rsidRPr="00BC656D" w:rsidRDefault="00E16079" w:rsidP="00ED39B4">
            <w:pPr>
              <w:spacing w:after="0" w:line="240" w:lineRule="auto"/>
              <w:ind w:firstLine="0"/>
              <w:jc w:val="left"/>
              <w:rPr>
                <w:rFonts w:ascii="Calibri" w:hAnsi="Calibri" w:cs="Calibri"/>
                <w:lang w:eastAsia="en-GB"/>
              </w:rPr>
            </w:pPr>
            <w:r>
              <w:rPr>
                <w:rFonts w:ascii="Calibri" w:hAnsi="Calibri" w:cs="Calibri"/>
                <w:lang w:eastAsia="en-GB"/>
              </w:rPr>
              <w:t>5</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0B7BB"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24</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57752"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r>
              <w:rPr>
                <w:rFonts w:ascii="Calibri" w:hAnsi="Calibri" w:cs="Calibri"/>
                <w:lang w:eastAsia="en-GB"/>
              </w:rPr>
              <w:t>7</w:t>
            </w:r>
          </w:p>
        </w:tc>
      </w:tr>
      <w:tr w:rsidR="00ED39B4" w:rsidRPr="00BC656D" w14:paraId="23BAF539"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298AD"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04.1</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F80EB8"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99BEE"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BFF9AA"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2</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9C082"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p>
        </w:tc>
      </w:tr>
      <w:tr w:rsidR="00ED39B4" w:rsidRPr="00BC656D" w14:paraId="40DE4F27"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5E55CF"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04.2</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ED8B0"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9BC6C1"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24CCD4"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2</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D2BE60"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p>
        </w:tc>
      </w:tr>
      <w:tr w:rsidR="00ED39B4" w:rsidRPr="00BC656D" w14:paraId="6446B5A0"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62B0"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04.3</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9B369"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482D5"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C0E5B"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2</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F7EF7"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p>
        </w:tc>
      </w:tr>
      <w:tr w:rsidR="00ED39B4" w:rsidRPr="00BC656D" w14:paraId="7B48F09D"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B2AA8C"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04.4</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457427"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5FE52"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A56E6"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2</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4777D"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p>
        </w:tc>
      </w:tr>
      <w:tr w:rsidR="00ED39B4" w:rsidRPr="00BC656D" w14:paraId="126EBB80"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3C121"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04.5</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4DFD7"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BEE35"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E3C72"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2</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1CF68"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p>
        </w:tc>
      </w:tr>
      <w:tr w:rsidR="00ED39B4" w:rsidRPr="00BC656D" w14:paraId="62F2F9D9"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BD493"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04.6</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B6D248"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E0DEA"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0</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58AA4A"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2</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9C261" w14:textId="77777777" w:rsidR="00E16079" w:rsidRPr="00BC656D" w:rsidRDefault="00E16079" w:rsidP="00ED39B4">
            <w:pPr>
              <w:spacing w:after="0" w:line="240" w:lineRule="auto"/>
              <w:ind w:firstLine="0"/>
              <w:jc w:val="left"/>
              <w:rPr>
                <w:rFonts w:ascii="Calibri" w:hAnsi="Calibri" w:cs="Calibri"/>
                <w:lang w:eastAsia="en-GB"/>
              </w:rPr>
            </w:pPr>
            <w:r w:rsidRPr="00BC656D">
              <w:rPr>
                <w:rFonts w:ascii="Calibri" w:hAnsi="Calibri" w:cs="Calibri"/>
                <w:lang w:eastAsia="en-GB"/>
              </w:rPr>
              <w:t>1</w:t>
            </w:r>
          </w:p>
        </w:tc>
      </w:tr>
      <w:tr w:rsidR="00ED39B4" w:rsidRPr="00BC656D" w14:paraId="5C155D6A"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7E85B"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05</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499B77"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0</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DDE4BF"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1</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9D35ED"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0</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A83F6"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1</w:t>
            </w:r>
          </w:p>
        </w:tc>
      </w:tr>
      <w:tr w:rsidR="00ED39B4" w:rsidRPr="00BC656D" w14:paraId="70701AD9"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AD9EAC"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06</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D0D4B"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0</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3C3CC"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2</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DB42DF"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0</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15614"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2</w:t>
            </w:r>
          </w:p>
        </w:tc>
      </w:tr>
      <w:tr w:rsidR="00ED39B4" w:rsidRPr="00BC656D" w14:paraId="489FC19B"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2F204"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08</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CB4E9C"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0</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37145"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1</w:t>
            </w:r>
            <w:r>
              <w:rPr>
                <w:rFonts w:ascii="Calibri" w:hAnsi="Calibri" w:cs="Calibri"/>
                <w:lang w:eastAsia="en-GB"/>
              </w:rPr>
              <w:t>0</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6D1931"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0</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6C3E52"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1</w:t>
            </w:r>
            <w:r>
              <w:rPr>
                <w:rFonts w:ascii="Calibri" w:hAnsi="Calibri" w:cs="Calibri"/>
                <w:lang w:eastAsia="en-GB"/>
              </w:rPr>
              <w:t>0</w:t>
            </w:r>
          </w:p>
        </w:tc>
      </w:tr>
      <w:tr w:rsidR="00ED39B4" w:rsidRPr="00BC656D" w14:paraId="0C38DD4E"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D32DDA"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09</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92D62B"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0</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2EFE85" w14:textId="77777777" w:rsidR="00E16079" w:rsidRPr="00BC656D" w:rsidRDefault="00E16079" w:rsidP="00ED39B4">
            <w:pPr>
              <w:spacing w:after="0" w:line="240" w:lineRule="auto"/>
              <w:ind w:firstLine="0"/>
              <w:rPr>
                <w:rFonts w:ascii="Calibri" w:hAnsi="Calibri" w:cs="Calibri"/>
                <w:lang w:eastAsia="en-GB"/>
              </w:rPr>
            </w:pPr>
            <w:r>
              <w:rPr>
                <w:rFonts w:ascii="Calibri" w:hAnsi="Calibri" w:cs="Calibri"/>
                <w:lang w:eastAsia="en-GB"/>
              </w:rPr>
              <w:t>3</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7186C" w14:textId="77777777" w:rsidR="00E16079" w:rsidRPr="00BC656D" w:rsidRDefault="00E16079" w:rsidP="00ED39B4">
            <w:pPr>
              <w:spacing w:after="0" w:line="240" w:lineRule="auto"/>
              <w:ind w:firstLine="0"/>
              <w:rPr>
                <w:rFonts w:ascii="Calibri" w:hAnsi="Calibri" w:cs="Calibri"/>
                <w:lang w:eastAsia="en-GB"/>
              </w:rPr>
            </w:pPr>
            <w:r w:rsidRPr="00BC656D">
              <w:rPr>
                <w:rFonts w:ascii="Calibri" w:hAnsi="Calibri" w:cs="Calibri"/>
                <w:lang w:eastAsia="en-GB"/>
              </w:rPr>
              <w:t>0</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A0B47D" w14:textId="77777777" w:rsidR="00E16079" w:rsidRPr="00BC656D" w:rsidRDefault="00E16079" w:rsidP="00ED39B4">
            <w:pPr>
              <w:spacing w:after="0" w:line="240" w:lineRule="auto"/>
              <w:ind w:firstLine="0"/>
              <w:rPr>
                <w:rFonts w:ascii="Calibri" w:hAnsi="Calibri" w:cs="Calibri"/>
                <w:lang w:eastAsia="en-GB"/>
              </w:rPr>
            </w:pPr>
            <w:r>
              <w:rPr>
                <w:rFonts w:ascii="Calibri" w:hAnsi="Calibri" w:cs="Calibri"/>
                <w:lang w:eastAsia="en-GB"/>
              </w:rPr>
              <w:t>3</w:t>
            </w:r>
          </w:p>
        </w:tc>
      </w:tr>
      <w:tr w:rsidR="00ED39B4" w:rsidRPr="00BC656D" w14:paraId="50EB65E2" w14:textId="77777777" w:rsidTr="00752233">
        <w:trPr>
          <w:jc w:val="center"/>
        </w:trPr>
        <w:tc>
          <w:tcPr>
            <w:tcW w:w="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8EAE28" w14:textId="77777777" w:rsidR="00E16079" w:rsidRPr="00BC656D" w:rsidRDefault="00E16079" w:rsidP="00ED39B4">
            <w:pPr>
              <w:spacing w:after="0" w:line="240" w:lineRule="auto"/>
              <w:ind w:firstLine="0"/>
              <w:rPr>
                <w:rFonts w:ascii="Calibri" w:hAnsi="Calibri" w:cs="Calibri"/>
                <w:lang w:eastAsia="en-GB"/>
              </w:rPr>
            </w:pPr>
            <w:r>
              <w:rPr>
                <w:rFonts w:ascii="Calibri" w:hAnsi="Calibri" w:cs="Calibri"/>
                <w:lang w:eastAsia="en-GB"/>
              </w:rPr>
              <w:t>10</w:t>
            </w:r>
          </w:p>
        </w:tc>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BC36E9" w14:textId="77777777" w:rsidR="00E16079" w:rsidRPr="00BC656D" w:rsidRDefault="00E16079" w:rsidP="00ED39B4">
            <w:pPr>
              <w:spacing w:after="0" w:line="240" w:lineRule="auto"/>
              <w:ind w:firstLine="0"/>
              <w:rPr>
                <w:rFonts w:ascii="Calibri" w:hAnsi="Calibri" w:cs="Calibri"/>
                <w:lang w:eastAsia="en-GB"/>
              </w:rPr>
            </w:pPr>
            <w:r>
              <w:rPr>
                <w:rFonts w:ascii="Calibri" w:hAnsi="Calibri" w:cs="Calibri"/>
                <w:lang w:eastAsia="en-GB"/>
              </w:rPr>
              <w:t>0</w:t>
            </w:r>
          </w:p>
        </w:tc>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933E38" w14:textId="77777777" w:rsidR="00E16079" w:rsidRPr="00BC656D" w:rsidRDefault="00E16079" w:rsidP="00ED39B4">
            <w:pPr>
              <w:spacing w:after="0" w:line="240" w:lineRule="auto"/>
              <w:ind w:firstLine="0"/>
              <w:rPr>
                <w:rFonts w:ascii="Calibri" w:hAnsi="Calibri" w:cs="Calibri"/>
                <w:lang w:eastAsia="en-GB"/>
              </w:rPr>
            </w:pPr>
            <w:r>
              <w:rPr>
                <w:rFonts w:ascii="Calibri" w:hAnsi="Calibri" w:cs="Calibri"/>
                <w:lang w:eastAsia="en-GB"/>
              </w:rPr>
              <w:t>2</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C6BF50" w14:textId="77777777" w:rsidR="00E16079" w:rsidRPr="00BC656D" w:rsidRDefault="00E16079" w:rsidP="00ED39B4">
            <w:pPr>
              <w:spacing w:after="0" w:line="240" w:lineRule="auto"/>
              <w:ind w:firstLine="0"/>
              <w:rPr>
                <w:rFonts w:ascii="Calibri" w:hAnsi="Calibri" w:cs="Calibri"/>
                <w:lang w:eastAsia="en-GB"/>
              </w:rPr>
            </w:pPr>
            <w:r>
              <w:rPr>
                <w:rFonts w:ascii="Calibri" w:hAnsi="Calibri" w:cs="Calibri"/>
                <w:lang w:eastAsia="en-GB"/>
              </w:rPr>
              <w:t>0</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A63927" w14:textId="77777777" w:rsidR="00E16079" w:rsidRPr="00BC656D" w:rsidRDefault="00E16079" w:rsidP="00ED39B4">
            <w:pPr>
              <w:spacing w:after="0" w:line="240" w:lineRule="auto"/>
              <w:ind w:firstLine="0"/>
              <w:rPr>
                <w:rFonts w:ascii="Calibri" w:hAnsi="Calibri" w:cs="Calibri"/>
                <w:lang w:eastAsia="en-GB"/>
              </w:rPr>
            </w:pPr>
            <w:r>
              <w:rPr>
                <w:rFonts w:ascii="Calibri" w:hAnsi="Calibri" w:cs="Calibri"/>
                <w:lang w:eastAsia="en-GB"/>
              </w:rPr>
              <w:t>2</w:t>
            </w:r>
          </w:p>
        </w:tc>
      </w:tr>
    </w:tbl>
    <w:p w14:paraId="17257555" w14:textId="74501D48" w:rsidR="004632BA" w:rsidRDefault="004632BA" w:rsidP="005403DD">
      <w:pPr>
        <w:spacing w:line="312" w:lineRule="auto"/>
        <w:rPr>
          <w:rFonts w:ascii="Times New Roman" w:hAnsi="Times New Roman"/>
          <w:color w:val="FF0000"/>
        </w:rPr>
      </w:pPr>
    </w:p>
    <w:p w14:paraId="40805010" w14:textId="77777777" w:rsidR="004632BA" w:rsidRDefault="004632BA">
      <w:pPr>
        <w:spacing w:before="0" w:after="0" w:line="240" w:lineRule="auto"/>
        <w:ind w:right="0" w:firstLine="0"/>
        <w:jc w:val="left"/>
        <w:rPr>
          <w:rFonts w:ascii="Times New Roman" w:hAnsi="Times New Roman"/>
          <w:color w:val="FF0000"/>
        </w:rPr>
      </w:pPr>
      <w:r>
        <w:rPr>
          <w:rFonts w:ascii="Times New Roman" w:hAnsi="Times New Roman"/>
          <w:color w:val="FF0000"/>
        </w:rPr>
        <w:br w:type="page"/>
      </w:r>
    </w:p>
    <w:p w14:paraId="440D2CCF" w14:textId="2916C16A" w:rsidR="005403DD" w:rsidRPr="004632BA" w:rsidRDefault="005403DD" w:rsidP="004632BA">
      <w:pPr>
        <w:pStyle w:val="Cabealho1"/>
        <w:keepNext w:val="0"/>
        <w:widowControl w:val="0"/>
        <w:numPr>
          <w:ilvl w:val="0"/>
          <w:numId w:val="2"/>
        </w:numPr>
        <w:rPr>
          <w:rFonts w:ascii="Times New Roman" w:hAnsi="Times New Roman"/>
        </w:rPr>
      </w:pPr>
      <w:bookmarkStart w:id="30" w:name="_Toc94719362"/>
      <w:r>
        <w:rPr>
          <w:rFonts w:ascii="Times New Roman" w:hAnsi="Times New Roman"/>
        </w:rPr>
        <w:lastRenderedPageBreak/>
        <w:t>Topologia física da rede</w:t>
      </w:r>
      <w:bookmarkEnd w:id="30"/>
    </w:p>
    <w:p w14:paraId="6B758A5D" w14:textId="2B438A74" w:rsidR="00E16079" w:rsidRPr="005403DD" w:rsidRDefault="00E16079" w:rsidP="00752233">
      <w:pPr>
        <w:spacing w:line="312" w:lineRule="auto"/>
        <w:jc w:val="center"/>
        <w:rPr>
          <w:rFonts w:ascii="Times New Roman" w:hAnsi="Times New Roman"/>
          <w:color w:val="FF0000"/>
        </w:rPr>
      </w:pPr>
      <w:r>
        <w:rPr>
          <w:noProof/>
        </w:rPr>
        <w:drawing>
          <wp:inline distT="0" distB="0" distL="0" distR="0" wp14:anchorId="59235DD4" wp14:editId="3D4F58EB">
            <wp:extent cx="4095750" cy="364769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607" cy="3690318"/>
                    </a:xfrm>
                    <a:prstGeom prst="rect">
                      <a:avLst/>
                    </a:prstGeom>
                  </pic:spPr>
                </pic:pic>
              </a:graphicData>
            </a:graphic>
          </wp:inline>
        </w:drawing>
      </w:r>
    </w:p>
    <w:p w14:paraId="057DB938" w14:textId="77777777" w:rsidR="004632BA" w:rsidRDefault="005403DD" w:rsidP="004632BA">
      <w:pPr>
        <w:pStyle w:val="Cabealho1"/>
        <w:keepNext w:val="0"/>
        <w:widowControl w:val="0"/>
        <w:numPr>
          <w:ilvl w:val="0"/>
          <w:numId w:val="2"/>
        </w:numPr>
        <w:rPr>
          <w:rFonts w:ascii="Times New Roman" w:hAnsi="Times New Roman"/>
        </w:rPr>
      </w:pPr>
      <w:bookmarkStart w:id="31" w:name="_Toc94719363"/>
      <w:r>
        <w:rPr>
          <w:rFonts w:ascii="Times New Roman" w:hAnsi="Times New Roman"/>
        </w:rPr>
        <w:t>Cobertura Wifi</w:t>
      </w:r>
      <w:bookmarkEnd w:id="31"/>
    </w:p>
    <w:p w14:paraId="1C62EDF6" w14:textId="1A4FC9B1" w:rsidR="004632BA" w:rsidRPr="004632BA" w:rsidRDefault="00E16079" w:rsidP="004632BA">
      <w:pPr>
        <w:pStyle w:val="Cabealho1"/>
        <w:keepNext w:val="0"/>
        <w:widowControl w:val="0"/>
        <w:numPr>
          <w:ilvl w:val="0"/>
          <w:numId w:val="0"/>
        </w:numPr>
        <w:jc w:val="center"/>
        <w:rPr>
          <w:rFonts w:ascii="Times New Roman" w:hAnsi="Times New Roman"/>
        </w:rPr>
      </w:pPr>
      <w:bookmarkStart w:id="32" w:name="_Toc94719364"/>
      <w:r>
        <w:rPr>
          <w:noProof/>
        </w:rPr>
        <w:drawing>
          <wp:inline distT="0" distB="0" distL="0" distR="0" wp14:anchorId="0966B945" wp14:editId="312BB4C9">
            <wp:extent cx="3967450" cy="34099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2952" cy="3431868"/>
                    </a:xfrm>
                    <a:prstGeom prst="rect">
                      <a:avLst/>
                    </a:prstGeom>
                  </pic:spPr>
                </pic:pic>
              </a:graphicData>
            </a:graphic>
          </wp:inline>
        </w:drawing>
      </w:r>
      <w:bookmarkEnd w:id="32"/>
    </w:p>
    <w:p w14:paraId="0EF486D4" w14:textId="29280135" w:rsidR="005403DD" w:rsidRPr="00645764" w:rsidRDefault="005403DD" w:rsidP="005403DD">
      <w:pPr>
        <w:pStyle w:val="Cabealho1"/>
        <w:keepNext w:val="0"/>
        <w:widowControl w:val="0"/>
        <w:numPr>
          <w:ilvl w:val="0"/>
          <w:numId w:val="2"/>
        </w:numPr>
        <w:rPr>
          <w:rFonts w:ascii="Times New Roman" w:hAnsi="Times New Roman"/>
        </w:rPr>
      </w:pPr>
      <w:bookmarkStart w:id="33" w:name="_Toc94719365"/>
      <w:r>
        <w:rPr>
          <w:rFonts w:ascii="Times New Roman" w:hAnsi="Times New Roman"/>
        </w:rPr>
        <w:lastRenderedPageBreak/>
        <w:t>Indentificação</w:t>
      </w:r>
      <w:r w:rsidR="00221E8B">
        <w:rPr>
          <w:rFonts w:ascii="Times New Roman" w:hAnsi="Times New Roman"/>
        </w:rPr>
        <w:t xml:space="preserve"> e Endereçamento</w:t>
      </w:r>
      <w:r>
        <w:rPr>
          <w:rFonts w:ascii="Times New Roman" w:hAnsi="Times New Roman"/>
        </w:rPr>
        <w:t xml:space="preserve"> das VLANs</w:t>
      </w:r>
      <w:bookmarkEnd w:id="33"/>
    </w:p>
    <w:p w14:paraId="700D8948" w14:textId="2EBE3462" w:rsidR="005403DD" w:rsidRPr="004632BA" w:rsidRDefault="004632BA" w:rsidP="005403DD">
      <w:pPr>
        <w:spacing w:line="312" w:lineRule="auto"/>
        <w:rPr>
          <w:rFonts w:ascii="Times New Roman" w:hAnsi="Times New Roman"/>
        </w:rPr>
      </w:pPr>
      <w:r w:rsidRPr="004632BA">
        <w:rPr>
          <w:rFonts w:ascii="Times New Roman" w:hAnsi="Times New Roman"/>
        </w:rPr>
        <w:t>Na tabela abaixo estão as sub-redes (VLANs) da rede da sede da Padaria Portuguesa.</w:t>
      </w:r>
      <w:r>
        <w:rPr>
          <w:rFonts w:ascii="Times New Roman" w:hAnsi="Times New Roman"/>
        </w:rPr>
        <w:t xml:space="preserve"> Estão tambem identificados os endereços, mascaras, endereço de broadcast, </w:t>
      </w:r>
    </w:p>
    <w:tbl>
      <w:tblPr>
        <w:tblW w:w="10707" w:type="dxa"/>
        <w:jc w:val="center"/>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1607"/>
        <w:gridCol w:w="2007"/>
        <w:gridCol w:w="1606"/>
        <w:gridCol w:w="1740"/>
        <w:gridCol w:w="1071"/>
        <w:gridCol w:w="1741"/>
        <w:gridCol w:w="935"/>
      </w:tblGrid>
      <w:tr w:rsidR="00CA6EA0" w:rsidRPr="00931F20" w14:paraId="33A35C2B" w14:textId="77777777" w:rsidTr="007C5BB7">
        <w:trPr>
          <w:trHeight w:val="689"/>
          <w:jc w:val="center"/>
        </w:trPr>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F268D" w14:textId="77777777" w:rsidR="00ED39B4" w:rsidRPr="00CA6EA0" w:rsidRDefault="00ED39B4" w:rsidP="00ED39B4">
            <w:pPr>
              <w:spacing w:after="0" w:line="240" w:lineRule="auto"/>
              <w:ind w:firstLine="0"/>
              <w:rPr>
                <w:rFonts w:ascii="Times New Roman" w:hAnsi="Times New Roman"/>
              </w:rPr>
            </w:pPr>
            <w:r w:rsidRPr="00CA6EA0">
              <w:rPr>
                <w:rFonts w:ascii="Times New Roman" w:hAnsi="Times New Roman"/>
              </w:rPr>
              <w:t>Nome</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06AEC2" w14:textId="6C7E61C6" w:rsidR="00ED39B4" w:rsidRPr="00931F20" w:rsidRDefault="00ED39B4" w:rsidP="00ED39B4">
            <w:pPr>
              <w:spacing w:after="0" w:line="240" w:lineRule="auto"/>
              <w:ind w:firstLine="0"/>
              <w:rPr>
                <w:rFonts w:ascii="Times New Roman" w:hAnsi="Times New Roman"/>
                <w:szCs w:val="24"/>
                <w:lang w:eastAsia="en-GB"/>
              </w:rPr>
            </w:pPr>
            <w:r w:rsidRPr="00931F20">
              <w:rPr>
                <w:rFonts w:ascii="Times New Roman" w:hAnsi="Times New Roman"/>
                <w:szCs w:val="24"/>
                <w:lang w:eastAsia="en-GB"/>
              </w:rPr>
              <w:t>Endereço Rede</w:t>
            </w:r>
          </w:p>
        </w:tc>
        <w:tc>
          <w:tcPr>
            <w:tcW w:w="1606" w:type="dxa"/>
            <w:tcBorders>
              <w:top w:val="single" w:sz="8" w:space="0" w:color="A3A3A3"/>
              <w:left w:val="single" w:sz="8" w:space="0" w:color="A3A3A3"/>
              <w:bottom w:val="single" w:sz="8" w:space="0" w:color="A3A3A3"/>
              <w:right w:val="single" w:sz="8" w:space="0" w:color="A3A3A3"/>
            </w:tcBorders>
          </w:tcPr>
          <w:p w14:paraId="796B49E0" w14:textId="77777777" w:rsidR="00ED39B4" w:rsidRPr="00931F20" w:rsidRDefault="00ED39B4" w:rsidP="00ED39B4">
            <w:pPr>
              <w:spacing w:after="0" w:line="240" w:lineRule="auto"/>
              <w:ind w:firstLine="0"/>
              <w:rPr>
                <w:rFonts w:ascii="Times New Roman" w:hAnsi="Times New Roman"/>
                <w:szCs w:val="24"/>
                <w:lang w:eastAsia="en-GB"/>
              </w:rPr>
            </w:pPr>
            <w:r w:rsidRPr="00931F20">
              <w:rPr>
                <w:rFonts w:ascii="Times New Roman" w:hAnsi="Times New Roman"/>
                <w:szCs w:val="24"/>
                <w:lang w:eastAsia="en-GB"/>
              </w:rPr>
              <w:t>Dec Mask</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FE0AE4" w14:textId="77777777" w:rsidR="00ED39B4" w:rsidRPr="00931F20" w:rsidRDefault="00ED39B4" w:rsidP="00ED39B4">
            <w:pPr>
              <w:spacing w:after="0" w:line="240" w:lineRule="auto"/>
              <w:ind w:firstLine="0"/>
              <w:rPr>
                <w:rFonts w:ascii="Times New Roman" w:hAnsi="Times New Roman"/>
                <w:szCs w:val="24"/>
                <w:lang w:eastAsia="en-GB"/>
              </w:rPr>
            </w:pPr>
            <w:r w:rsidRPr="00931F20">
              <w:rPr>
                <w:rFonts w:ascii="Times New Roman" w:hAnsi="Times New Roman"/>
                <w:szCs w:val="24"/>
                <w:lang w:eastAsia="en-GB"/>
              </w:rPr>
              <w:t>Endereço  Broadcast</w:t>
            </w:r>
          </w:p>
        </w:tc>
        <w:tc>
          <w:tcPr>
            <w:tcW w:w="1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491AF" w14:textId="77777777" w:rsidR="00ED39B4" w:rsidRPr="00931F20" w:rsidRDefault="00ED39B4" w:rsidP="00ED39B4">
            <w:pPr>
              <w:spacing w:after="0" w:line="240" w:lineRule="auto"/>
              <w:ind w:firstLine="0"/>
              <w:rPr>
                <w:rFonts w:ascii="Times New Roman" w:hAnsi="Times New Roman"/>
                <w:szCs w:val="24"/>
                <w:lang w:eastAsia="en-GB"/>
              </w:rPr>
            </w:pPr>
            <w:r w:rsidRPr="00931F20">
              <w:rPr>
                <w:rFonts w:ascii="Times New Roman" w:hAnsi="Times New Roman"/>
                <w:szCs w:val="24"/>
                <w:lang w:eastAsia="en-GB"/>
              </w:rPr>
              <w:t>Hosts</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5E401" w14:textId="77777777" w:rsidR="00ED39B4" w:rsidRPr="00931F20" w:rsidRDefault="00ED39B4" w:rsidP="00ED39B4">
            <w:pPr>
              <w:spacing w:after="0" w:line="240" w:lineRule="auto"/>
              <w:ind w:firstLine="0"/>
              <w:rPr>
                <w:rFonts w:ascii="Times New Roman" w:hAnsi="Times New Roman"/>
                <w:szCs w:val="24"/>
                <w:lang w:eastAsia="en-GB"/>
              </w:rPr>
            </w:pPr>
            <w:r w:rsidRPr="00931F20">
              <w:rPr>
                <w:rFonts w:ascii="Times New Roman" w:hAnsi="Times New Roman"/>
                <w:szCs w:val="24"/>
                <w:lang w:eastAsia="en-GB"/>
              </w:rPr>
              <w:t>DG</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8D6C1" w14:textId="71053E78" w:rsidR="00ED39B4" w:rsidRPr="00931F20" w:rsidRDefault="00ED39B4" w:rsidP="00ED39B4">
            <w:pPr>
              <w:spacing w:after="0" w:line="240" w:lineRule="auto"/>
              <w:ind w:firstLine="0"/>
              <w:rPr>
                <w:rFonts w:ascii="Times New Roman" w:hAnsi="Times New Roman"/>
                <w:szCs w:val="24"/>
                <w:lang w:eastAsia="en-GB"/>
              </w:rPr>
            </w:pPr>
            <w:r w:rsidRPr="00931F20">
              <w:rPr>
                <w:rFonts w:ascii="Times New Roman" w:hAnsi="Times New Roman"/>
                <w:szCs w:val="24"/>
                <w:lang w:eastAsia="en-GB"/>
              </w:rPr>
              <w:t>VLAN</w:t>
            </w:r>
            <w:r w:rsidR="00EF6313">
              <w:rPr>
                <w:rFonts w:ascii="Times New Roman" w:hAnsi="Times New Roman"/>
                <w:szCs w:val="24"/>
                <w:lang w:eastAsia="en-GB"/>
              </w:rPr>
              <w:t xml:space="preserve"> ID</w:t>
            </w:r>
          </w:p>
        </w:tc>
      </w:tr>
      <w:tr w:rsidR="00CA6EA0" w:rsidRPr="00931F20" w14:paraId="4259FA3B" w14:textId="77777777" w:rsidTr="007C5BB7">
        <w:trPr>
          <w:trHeight w:val="398"/>
          <w:jc w:val="center"/>
        </w:trPr>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39DFD" w14:textId="77777777" w:rsidR="00ED39B4" w:rsidRPr="007C5BB7" w:rsidRDefault="00ED39B4" w:rsidP="00ED39B4">
            <w:pPr>
              <w:spacing w:after="0" w:line="240" w:lineRule="auto"/>
              <w:ind w:firstLine="0"/>
              <w:rPr>
                <w:rFonts w:ascii="Times New Roman" w:hAnsi="Times New Roman"/>
                <w:sz w:val="22"/>
                <w:szCs w:val="18"/>
              </w:rPr>
            </w:pPr>
            <w:r w:rsidRPr="007C5BB7">
              <w:rPr>
                <w:rFonts w:ascii="Times New Roman" w:hAnsi="Times New Roman"/>
                <w:sz w:val="22"/>
                <w:szCs w:val="18"/>
              </w:rPr>
              <w:t>Wi-fi</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A0A783"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192.168.10.0 /26</w:t>
            </w:r>
          </w:p>
        </w:tc>
        <w:tc>
          <w:tcPr>
            <w:tcW w:w="1606" w:type="dxa"/>
            <w:tcBorders>
              <w:top w:val="single" w:sz="8" w:space="0" w:color="A3A3A3"/>
              <w:left w:val="single" w:sz="8" w:space="0" w:color="A3A3A3"/>
              <w:bottom w:val="single" w:sz="8" w:space="0" w:color="A3A3A3"/>
              <w:right w:val="single" w:sz="8" w:space="0" w:color="A3A3A3"/>
            </w:tcBorders>
          </w:tcPr>
          <w:p w14:paraId="724713B2"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255.255.255.192</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CB7BF7"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192.168.10.63</w:t>
            </w:r>
          </w:p>
        </w:tc>
        <w:tc>
          <w:tcPr>
            <w:tcW w:w="1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5F8693"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1-62</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A990F"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E9E40"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10</w:t>
            </w:r>
          </w:p>
        </w:tc>
      </w:tr>
      <w:tr w:rsidR="00CA6EA0" w:rsidRPr="00931F20" w14:paraId="283C30D0" w14:textId="77777777" w:rsidTr="007C5BB7">
        <w:trPr>
          <w:trHeight w:val="413"/>
          <w:jc w:val="center"/>
        </w:trPr>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18260"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Telefones IP</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367A8"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192.168.10.64 /27</w:t>
            </w:r>
          </w:p>
        </w:tc>
        <w:tc>
          <w:tcPr>
            <w:tcW w:w="1606" w:type="dxa"/>
            <w:tcBorders>
              <w:top w:val="single" w:sz="8" w:space="0" w:color="A3A3A3"/>
              <w:left w:val="single" w:sz="8" w:space="0" w:color="A3A3A3"/>
              <w:bottom w:val="single" w:sz="8" w:space="0" w:color="A3A3A3"/>
              <w:right w:val="single" w:sz="8" w:space="0" w:color="A3A3A3"/>
            </w:tcBorders>
          </w:tcPr>
          <w:p w14:paraId="38BC5626"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255.255.255.224</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1B989"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192.168.10.95</w:t>
            </w:r>
          </w:p>
        </w:tc>
        <w:tc>
          <w:tcPr>
            <w:tcW w:w="1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78C6A"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65-94</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52C1EF"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192.168.10.65</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E6B861"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20</w:t>
            </w:r>
          </w:p>
        </w:tc>
      </w:tr>
      <w:tr w:rsidR="00CA6EA0" w:rsidRPr="00931F20" w14:paraId="68483B97" w14:textId="77777777" w:rsidTr="007C5BB7">
        <w:trPr>
          <w:trHeight w:val="398"/>
          <w:jc w:val="center"/>
        </w:trPr>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2971A8"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 xml:space="preserve">Vendedores </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088E"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192.168.10.96 /27</w:t>
            </w:r>
          </w:p>
        </w:tc>
        <w:tc>
          <w:tcPr>
            <w:tcW w:w="1606" w:type="dxa"/>
            <w:tcBorders>
              <w:top w:val="single" w:sz="8" w:space="0" w:color="A3A3A3"/>
              <w:left w:val="single" w:sz="8" w:space="0" w:color="A3A3A3"/>
              <w:bottom w:val="single" w:sz="8" w:space="0" w:color="A3A3A3"/>
              <w:right w:val="single" w:sz="8" w:space="0" w:color="A3A3A3"/>
            </w:tcBorders>
          </w:tcPr>
          <w:p w14:paraId="0B271737"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255.255.255.224</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B25478"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192.168.10.127</w:t>
            </w:r>
          </w:p>
        </w:tc>
        <w:tc>
          <w:tcPr>
            <w:tcW w:w="1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F8856"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97-126</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E381D"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192.168.10.97</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BB8774"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30</w:t>
            </w:r>
          </w:p>
        </w:tc>
      </w:tr>
      <w:tr w:rsidR="00CA6EA0" w:rsidRPr="00931F20" w14:paraId="1A809EE2" w14:textId="77777777" w:rsidTr="007C5BB7">
        <w:trPr>
          <w:trHeight w:val="398"/>
          <w:jc w:val="center"/>
        </w:trPr>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22F084"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 xml:space="preserve">Impressoras </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71B790"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192.168.10.128 /28</w:t>
            </w:r>
          </w:p>
        </w:tc>
        <w:tc>
          <w:tcPr>
            <w:tcW w:w="1606" w:type="dxa"/>
            <w:tcBorders>
              <w:top w:val="single" w:sz="8" w:space="0" w:color="A3A3A3"/>
              <w:left w:val="single" w:sz="8" w:space="0" w:color="A3A3A3"/>
              <w:bottom w:val="single" w:sz="8" w:space="0" w:color="A3A3A3"/>
              <w:right w:val="single" w:sz="8" w:space="0" w:color="A3A3A3"/>
            </w:tcBorders>
          </w:tcPr>
          <w:p w14:paraId="269C17AF"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255.255.255.240</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55E87"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192.168.10.143</w:t>
            </w:r>
          </w:p>
        </w:tc>
        <w:tc>
          <w:tcPr>
            <w:tcW w:w="1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84598"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129-142</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2CF47"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192.168.10.129</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F6C8C2"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40</w:t>
            </w:r>
          </w:p>
        </w:tc>
      </w:tr>
      <w:tr w:rsidR="00CA6EA0" w:rsidRPr="00931F20" w14:paraId="4EA65EC0" w14:textId="77777777" w:rsidTr="007C5BB7">
        <w:trPr>
          <w:trHeight w:val="689"/>
          <w:jc w:val="center"/>
        </w:trPr>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C06DD" w14:textId="75867B98"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Sala</w:t>
            </w:r>
            <w:r w:rsidR="009B2888">
              <w:rPr>
                <w:rFonts w:ascii="Times New Roman" w:hAnsi="Times New Roman"/>
                <w:sz w:val="22"/>
                <w:szCs w:val="18"/>
                <w:lang w:eastAsia="en-GB"/>
              </w:rPr>
              <w:t xml:space="preserve"> </w:t>
            </w:r>
            <w:r w:rsidRPr="007C5BB7">
              <w:rPr>
                <w:rFonts w:ascii="Times New Roman" w:hAnsi="Times New Roman"/>
                <w:sz w:val="22"/>
                <w:szCs w:val="18"/>
                <w:lang w:eastAsia="en-GB"/>
              </w:rPr>
              <w:t>de encontros</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80200F"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192.168.10.144 /28</w:t>
            </w:r>
          </w:p>
        </w:tc>
        <w:tc>
          <w:tcPr>
            <w:tcW w:w="1606" w:type="dxa"/>
            <w:tcBorders>
              <w:top w:val="single" w:sz="8" w:space="0" w:color="A3A3A3"/>
              <w:left w:val="single" w:sz="8" w:space="0" w:color="A3A3A3"/>
              <w:bottom w:val="single" w:sz="8" w:space="0" w:color="A3A3A3"/>
              <w:right w:val="single" w:sz="8" w:space="0" w:color="A3A3A3"/>
            </w:tcBorders>
          </w:tcPr>
          <w:p w14:paraId="2A5A95C6"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255.255.255.240</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09ADA"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192.168.10.159</w:t>
            </w:r>
          </w:p>
        </w:tc>
        <w:tc>
          <w:tcPr>
            <w:tcW w:w="1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199CE"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145-158</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62A03"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192.168.10.145</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67514"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50</w:t>
            </w:r>
          </w:p>
        </w:tc>
      </w:tr>
      <w:tr w:rsidR="00CA6EA0" w:rsidRPr="00931F20" w14:paraId="3F95BEBE" w14:textId="77777777" w:rsidTr="007C5BB7">
        <w:trPr>
          <w:trHeight w:val="413"/>
          <w:jc w:val="center"/>
        </w:trPr>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DC776"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Administração</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9E04B"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192.168.10.160 /29</w:t>
            </w:r>
          </w:p>
        </w:tc>
        <w:tc>
          <w:tcPr>
            <w:tcW w:w="1606" w:type="dxa"/>
            <w:tcBorders>
              <w:top w:val="single" w:sz="8" w:space="0" w:color="A3A3A3"/>
              <w:left w:val="single" w:sz="8" w:space="0" w:color="A3A3A3"/>
              <w:bottom w:val="single" w:sz="8" w:space="0" w:color="A3A3A3"/>
              <w:right w:val="single" w:sz="8" w:space="0" w:color="A3A3A3"/>
            </w:tcBorders>
          </w:tcPr>
          <w:p w14:paraId="2A8E82B3"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255.255.255.248</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38E49F"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192.168.10.167</w:t>
            </w:r>
          </w:p>
        </w:tc>
        <w:tc>
          <w:tcPr>
            <w:tcW w:w="1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76832"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161-166</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554E76"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192.168.10.161</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FC7EE"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60</w:t>
            </w:r>
          </w:p>
        </w:tc>
      </w:tr>
      <w:tr w:rsidR="00CA6EA0" w:rsidRPr="00931F20" w14:paraId="2EBDBA88" w14:textId="77777777" w:rsidTr="007C5BB7">
        <w:trPr>
          <w:trHeight w:val="398"/>
          <w:jc w:val="center"/>
        </w:trPr>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C34B39"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Contabilidade</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9BF7E"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192.168.10.168 /29</w:t>
            </w:r>
          </w:p>
        </w:tc>
        <w:tc>
          <w:tcPr>
            <w:tcW w:w="1606" w:type="dxa"/>
            <w:tcBorders>
              <w:top w:val="single" w:sz="8" w:space="0" w:color="A3A3A3"/>
              <w:left w:val="single" w:sz="8" w:space="0" w:color="A3A3A3"/>
              <w:bottom w:val="single" w:sz="8" w:space="0" w:color="A3A3A3"/>
              <w:right w:val="single" w:sz="8" w:space="0" w:color="A3A3A3"/>
            </w:tcBorders>
          </w:tcPr>
          <w:p w14:paraId="3DA4334B"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255.255.255.248</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509B03"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192.168.10.175</w:t>
            </w:r>
          </w:p>
        </w:tc>
        <w:tc>
          <w:tcPr>
            <w:tcW w:w="1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57A8F8"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169-174</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F9F4A1"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192.168.10.169</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AA9B7"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70</w:t>
            </w:r>
          </w:p>
        </w:tc>
      </w:tr>
      <w:tr w:rsidR="00CA6EA0" w:rsidRPr="00931F20" w14:paraId="4B196D5F" w14:textId="77777777" w:rsidTr="007C5BB7">
        <w:trPr>
          <w:trHeight w:val="398"/>
          <w:jc w:val="center"/>
        </w:trPr>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9C05C"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Rececionistas</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551CD"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192.168.10.176 /29</w:t>
            </w:r>
          </w:p>
        </w:tc>
        <w:tc>
          <w:tcPr>
            <w:tcW w:w="1606" w:type="dxa"/>
            <w:tcBorders>
              <w:top w:val="single" w:sz="8" w:space="0" w:color="A3A3A3"/>
              <w:left w:val="single" w:sz="8" w:space="0" w:color="A3A3A3"/>
              <w:bottom w:val="single" w:sz="8" w:space="0" w:color="A3A3A3"/>
              <w:right w:val="single" w:sz="8" w:space="0" w:color="A3A3A3"/>
            </w:tcBorders>
          </w:tcPr>
          <w:p w14:paraId="74601124"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255.255.255.248</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E9308"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192.168.10.183</w:t>
            </w:r>
          </w:p>
        </w:tc>
        <w:tc>
          <w:tcPr>
            <w:tcW w:w="1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B649D"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177-182</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F922F"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192.168.10.177</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7E2EC"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80</w:t>
            </w:r>
          </w:p>
        </w:tc>
      </w:tr>
      <w:tr w:rsidR="00CA6EA0" w:rsidRPr="00931F20" w14:paraId="13A67AB8" w14:textId="77777777" w:rsidTr="007C5BB7">
        <w:trPr>
          <w:trHeight w:val="689"/>
          <w:jc w:val="center"/>
        </w:trPr>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85B63F"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Recursos Humanos</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D5579"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192.168.10.184 /29</w:t>
            </w:r>
          </w:p>
        </w:tc>
        <w:tc>
          <w:tcPr>
            <w:tcW w:w="1606" w:type="dxa"/>
            <w:tcBorders>
              <w:top w:val="single" w:sz="8" w:space="0" w:color="A3A3A3"/>
              <w:left w:val="single" w:sz="8" w:space="0" w:color="A3A3A3"/>
              <w:bottom w:val="single" w:sz="8" w:space="0" w:color="A3A3A3"/>
              <w:right w:val="single" w:sz="8" w:space="0" w:color="A3A3A3"/>
            </w:tcBorders>
          </w:tcPr>
          <w:p w14:paraId="59B4BA7A"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255.255.255.248</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2CB04"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192.168.10.191</w:t>
            </w:r>
          </w:p>
        </w:tc>
        <w:tc>
          <w:tcPr>
            <w:tcW w:w="1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3131F"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185-190</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D16EB9"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192.168.10.185</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1563E"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90</w:t>
            </w:r>
          </w:p>
        </w:tc>
      </w:tr>
      <w:tr w:rsidR="00CA6EA0" w:rsidRPr="00931F20" w14:paraId="20BE5B06" w14:textId="77777777" w:rsidTr="007C5BB7">
        <w:trPr>
          <w:trHeight w:val="689"/>
          <w:jc w:val="center"/>
        </w:trPr>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E916C" w14:textId="71B73EA3" w:rsidR="00ED39B4" w:rsidRPr="007C5BB7" w:rsidRDefault="004164C3" w:rsidP="00ED39B4">
            <w:pPr>
              <w:spacing w:after="0" w:line="240" w:lineRule="auto"/>
              <w:ind w:firstLine="0"/>
              <w:rPr>
                <w:rFonts w:ascii="Times New Roman" w:hAnsi="Times New Roman"/>
                <w:sz w:val="22"/>
                <w:szCs w:val="18"/>
                <w:lang w:eastAsia="en-GB"/>
              </w:rPr>
            </w:pPr>
            <w:r>
              <w:rPr>
                <w:rFonts w:ascii="Times New Roman" w:hAnsi="Times New Roman"/>
                <w:sz w:val="22"/>
                <w:szCs w:val="18"/>
                <w:lang w:eastAsia="en-GB"/>
              </w:rPr>
              <w:t>Tecnicos Informaticos</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DDDF5C"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192.168.10.192 /29</w:t>
            </w:r>
          </w:p>
        </w:tc>
        <w:tc>
          <w:tcPr>
            <w:tcW w:w="1606" w:type="dxa"/>
            <w:tcBorders>
              <w:top w:val="single" w:sz="8" w:space="0" w:color="A3A3A3"/>
              <w:left w:val="single" w:sz="8" w:space="0" w:color="A3A3A3"/>
              <w:bottom w:val="single" w:sz="8" w:space="0" w:color="A3A3A3"/>
              <w:right w:val="single" w:sz="8" w:space="0" w:color="A3A3A3"/>
            </w:tcBorders>
          </w:tcPr>
          <w:p w14:paraId="53CEA177"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255.255.255.248</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5324A"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192.168.10.199</w:t>
            </w:r>
          </w:p>
        </w:tc>
        <w:tc>
          <w:tcPr>
            <w:tcW w:w="1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371579"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193-198</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3FC5EF"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192.168.10.193</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928C8"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100</w:t>
            </w:r>
          </w:p>
        </w:tc>
      </w:tr>
      <w:tr w:rsidR="00CA6EA0" w:rsidRPr="00931F20" w14:paraId="23CE1EE2" w14:textId="77777777" w:rsidTr="007C5BB7">
        <w:trPr>
          <w:trHeight w:val="319"/>
          <w:jc w:val="center"/>
        </w:trPr>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6AAE7" w14:textId="2457327F" w:rsidR="00ED39B4" w:rsidRPr="007C5BB7" w:rsidRDefault="004164C3" w:rsidP="00ED39B4">
            <w:pPr>
              <w:spacing w:after="0" w:line="240" w:lineRule="auto"/>
              <w:ind w:firstLine="0"/>
              <w:rPr>
                <w:rFonts w:ascii="Times New Roman" w:hAnsi="Times New Roman"/>
                <w:sz w:val="22"/>
                <w:szCs w:val="18"/>
                <w:lang w:eastAsia="en-GB"/>
              </w:rPr>
            </w:pPr>
            <w:r>
              <w:rPr>
                <w:rFonts w:ascii="Times New Roman" w:hAnsi="Times New Roman"/>
                <w:sz w:val="22"/>
                <w:szCs w:val="18"/>
                <w:lang w:eastAsia="en-GB"/>
              </w:rPr>
              <w:t>Vending Machine</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742D3" w14:textId="18742B96"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192.168.10.2</w:t>
            </w:r>
            <w:r w:rsidR="00C97C45">
              <w:rPr>
                <w:rFonts w:ascii="Times New Roman" w:hAnsi="Times New Roman"/>
                <w:sz w:val="22"/>
                <w:szCs w:val="18"/>
                <w:lang w:eastAsia="en-GB"/>
              </w:rPr>
              <w:t>0</w:t>
            </w:r>
            <w:r w:rsidRPr="007C5BB7">
              <w:rPr>
                <w:rFonts w:ascii="Times New Roman" w:hAnsi="Times New Roman"/>
                <w:sz w:val="22"/>
                <w:szCs w:val="18"/>
                <w:lang w:eastAsia="en-GB"/>
              </w:rPr>
              <w:t>0 /2</w:t>
            </w:r>
            <w:r w:rsidR="00C97C45">
              <w:rPr>
                <w:rFonts w:ascii="Times New Roman" w:hAnsi="Times New Roman"/>
                <w:sz w:val="22"/>
                <w:szCs w:val="18"/>
                <w:lang w:eastAsia="en-GB"/>
              </w:rPr>
              <w:t>9</w:t>
            </w:r>
          </w:p>
        </w:tc>
        <w:tc>
          <w:tcPr>
            <w:tcW w:w="1606" w:type="dxa"/>
            <w:tcBorders>
              <w:top w:val="single" w:sz="8" w:space="0" w:color="A3A3A3"/>
              <w:left w:val="single" w:sz="8" w:space="0" w:color="A3A3A3"/>
              <w:bottom w:val="single" w:sz="8" w:space="0" w:color="A3A3A3"/>
              <w:right w:val="single" w:sz="8" w:space="0" w:color="A3A3A3"/>
            </w:tcBorders>
          </w:tcPr>
          <w:p w14:paraId="525B6980" w14:textId="3E1A3B0E"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255.255.255.24</w:t>
            </w:r>
            <w:r w:rsidR="00C97C45">
              <w:rPr>
                <w:rFonts w:ascii="Times New Roman" w:hAnsi="Times New Roman"/>
                <w:sz w:val="22"/>
                <w:szCs w:val="18"/>
                <w:lang w:eastAsia="en-GB"/>
              </w:rPr>
              <w:t>8</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B2CF8" w14:textId="77777777"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192.168.10.255</w:t>
            </w:r>
          </w:p>
        </w:tc>
        <w:tc>
          <w:tcPr>
            <w:tcW w:w="1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8D4ED" w14:textId="58977391"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2</w:t>
            </w:r>
            <w:r w:rsidR="00C97C45">
              <w:rPr>
                <w:rFonts w:ascii="Times New Roman" w:hAnsi="Times New Roman"/>
                <w:sz w:val="22"/>
                <w:szCs w:val="18"/>
                <w:lang w:eastAsia="en-GB"/>
              </w:rPr>
              <w:t>0</w:t>
            </w:r>
            <w:r w:rsidRPr="007C5BB7">
              <w:rPr>
                <w:rFonts w:ascii="Times New Roman" w:hAnsi="Times New Roman"/>
                <w:sz w:val="22"/>
                <w:szCs w:val="18"/>
                <w:lang w:eastAsia="en-GB"/>
              </w:rPr>
              <w:t>1-2</w:t>
            </w:r>
            <w:r w:rsidR="00C97C45">
              <w:rPr>
                <w:rFonts w:ascii="Times New Roman" w:hAnsi="Times New Roman"/>
                <w:sz w:val="22"/>
                <w:szCs w:val="18"/>
                <w:lang w:eastAsia="en-GB"/>
              </w:rPr>
              <w:t>06</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D4FBB" w14:textId="3662C5A9"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192.168.10.2</w:t>
            </w:r>
            <w:r w:rsidR="00C97C45">
              <w:rPr>
                <w:rFonts w:ascii="Times New Roman" w:hAnsi="Times New Roman"/>
                <w:sz w:val="22"/>
                <w:szCs w:val="18"/>
                <w:lang w:eastAsia="en-GB"/>
              </w:rPr>
              <w:t>01</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688548" w14:textId="1DCC32C1" w:rsidR="00ED39B4" w:rsidRPr="007C5BB7" w:rsidRDefault="00ED39B4" w:rsidP="00ED39B4">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w:t>
            </w:r>
            <w:r w:rsidR="00187C0D">
              <w:rPr>
                <w:rFonts w:ascii="Times New Roman" w:hAnsi="Times New Roman"/>
                <w:sz w:val="22"/>
                <w:szCs w:val="18"/>
                <w:lang w:eastAsia="en-GB"/>
              </w:rPr>
              <w:t>10</w:t>
            </w:r>
          </w:p>
        </w:tc>
      </w:tr>
    </w:tbl>
    <w:p w14:paraId="389F4070" w14:textId="77777777" w:rsidR="00ED39B4" w:rsidRPr="005403DD" w:rsidRDefault="00ED39B4" w:rsidP="005403DD">
      <w:pPr>
        <w:spacing w:line="312" w:lineRule="auto"/>
        <w:rPr>
          <w:rFonts w:ascii="Times New Roman" w:hAnsi="Times New Roman"/>
          <w:color w:val="FF0000"/>
        </w:rPr>
      </w:pPr>
    </w:p>
    <w:p w14:paraId="398630D5" w14:textId="172B54CF" w:rsidR="005403DD" w:rsidRPr="007C5BB7" w:rsidRDefault="005403DD" w:rsidP="007C5BB7">
      <w:pPr>
        <w:pStyle w:val="Cabealho1"/>
        <w:keepNext w:val="0"/>
        <w:widowControl w:val="0"/>
        <w:numPr>
          <w:ilvl w:val="0"/>
          <w:numId w:val="2"/>
        </w:numPr>
        <w:rPr>
          <w:rFonts w:ascii="Times New Roman" w:hAnsi="Times New Roman"/>
        </w:rPr>
      </w:pPr>
      <w:bookmarkStart w:id="34" w:name="_Toc94719366"/>
      <w:r>
        <w:rPr>
          <w:rFonts w:ascii="Times New Roman" w:hAnsi="Times New Roman"/>
        </w:rPr>
        <w:t>Identificação dos Trunks</w:t>
      </w:r>
      <w:bookmarkEnd w:id="34"/>
    </w:p>
    <w:tbl>
      <w:tblPr>
        <w:tblStyle w:val="TabelacomGrelha0"/>
        <w:tblW w:w="0" w:type="auto"/>
        <w:tblLook w:val="04A0" w:firstRow="1" w:lastRow="0" w:firstColumn="1" w:lastColumn="0" w:noHBand="0" w:noVBand="1"/>
      </w:tblPr>
      <w:tblGrid>
        <w:gridCol w:w="2166"/>
        <w:gridCol w:w="2166"/>
        <w:gridCol w:w="2166"/>
        <w:gridCol w:w="2167"/>
      </w:tblGrid>
      <w:tr w:rsidR="007C5BB7" w14:paraId="3C3F088A" w14:textId="77777777" w:rsidTr="007C5BB7">
        <w:tc>
          <w:tcPr>
            <w:tcW w:w="2166" w:type="dxa"/>
          </w:tcPr>
          <w:p w14:paraId="6A4F19D8" w14:textId="49B9D71B" w:rsidR="007C5BB7" w:rsidRPr="007C5BB7" w:rsidRDefault="0063611B" w:rsidP="007C5BB7">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Identificação</w:t>
            </w:r>
          </w:p>
        </w:tc>
        <w:tc>
          <w:tcPr>
            <w:tcW w:w="2166" w:type="dxa"/>
          </w:tcPr>
          <w:p w14:paraId="779F5433" w14:textId="7B4DF464" w:rsidR="007C5BB7" w:rsidRPr="007C5BB7" w:rsidRDefault="007C5BB7" w:rsidP="007C5BB7">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Switch portas</w:t>
            </w:r>
          </w:p>
        </w:tc>
        <w:tc>
          <w:tcPr>
            <w:tcW w:w="2166" w:type="dxa"/>
          </w:tcPr>
          <w:p w14:paraId="366E1579" w14:textId="5CAF656B" w:rsidR="007C5BB7" w:rsidRPr="007C5BB7" w:rsidRDefault="007C5BB7" w:rsidP="007C5BB7">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Switch portas</w:t>
            </w:r>
          </w:p>
        </w:tc>
        <w:tc>
          <w:tcPr>
            <w:tcW w:w="2167" w:type="dxa"/>
          </w:tcPr>
          <w:p w14:paraId="383AA0FE" w14:textId="6D31ECAC" w:rsidR="007C5BB7" w:rsidRPr="007C5BB7" w:rsidRDefault="007C5BB7" w:rsidP="007C5BB7">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VLANs</w:t>
            </w:r>
          </w:p>
        </w:tc>
      </w:tr>
      <w:tr w:rsidR="007C5BB7" w14:paraId="3B7820D1" w14:textId="77777777" w:rsidTr="007C5BB7">
        <w:tc>
          <w:tcPr>
            <w:tcW w:w="2166" w:type="dxa"/>
          </w:tcPr>
          <w:p w14:paraId="59376EEC" w14:textId="7F1F894E" w:rsidR="007C5BB7" w:rsidRPr="007C5BB7" w:rsidRDefault="007C5BB7" w:rsidP="007C5BB7">
            <w:pPr>
              <w:spacing w:after="0" w:line="240" w:lineRule="auto"/>
              <w:ind w:firstLine="0"/>
              <w:rPr>
                <w:rFonts w:ascii="Times New Roman" w:hAnsi="Times New Roman"/>
                <w:sz w:val="22"/>
                <w:szCs w:val="18"/>
                <w:lang w:eastAsia="en-GB"/>
              </w:rPr>
            </w:pPr>
            <w:r>
              <w:rPr>
                <w:rFonts w:ascii="Times New Roman" w:hAnsi="Times New Roman"/>
                <w:sz w:val="22"/>
                <w:szCs w:val="18"/>
                <w:lang w:eastAsia="en-GB"/>
              </w:rPr>
              <w:t>Ligação entre os dois switches da sede</w:t>
            </w:r>
          </w:p>
        </w:tc>
        <w:tc>
          <w:tcPr>
            <w:tcW w:w="2166" w:type="dxa"/>
          </w:tcPr>
          <w:p w14:paraId="38CB33AF" w14:textId="77777777" w:rsidR="007C5BB7" w:rsidRDefault="007C5BB7" w:rsidP="007C5BB7">
            <w:pPr>
              <w:spacing w:after="0" w:line="240" w:lineRule="auto"/>
              <w:ind w:firstLine="0"/>
              <w:rPr>
                <w:rFonts w:ascii="Times New Roman" w:hAnsi="Times New Roman"/>
                <w:sz w:val="22"/>
                <w:szCs w:val="18"/>
                <w:lang w:eastAsia="en-GB"/>
              </w:rPr>
            </w:pPr>
            <w:r>
              <w:rPr>
                <w:rFonts w:ascii="Times New Roman" w:hAnsi="Times New Roman"/>
                <w:sz w:val="22"/>
                <w:szCs w:val="18"/>
                <w:lang w:eastAsia="en-GB"/>
              </w:rPr>
              <w:t>Switch sede1</w:t>
            </w:r>
          </w:p>
          <w:p w14:paraId="3EA736F1" w14:textId="31327C89" w:rsidR="007C5BB7" w:rsidRPr="007C5BB7" w:rsidRDefault="007C5BB7" w:rsidP="007C5BB7">
            <w:pPr>
              <w:spacing w:after="0" w:line="240" w:lineRule="auto"/>
              <w:ind w:firstLine="0"/>
              <w:rPr>
                <w:rFonts w:ascii="Times New Roman" w:hAnsi="Times New Roman"/>
                <w:sz w:val="22"/>
                <w:szCs w:val="18"/>
                <w:lang w:eastAsia="en-GB"/>
              </w:rPr>
            </w:pPr>
            <w:r>
              <w:rPr>
                <w:rFonts w:ascii="Times New Roman" w:hAnsi="Times New Roman"/>
                <w:sz w:val="22"/>
                <w:szCs w:val="18"/>
                <w:lang w:eastAsia="en-GB"/>
              </w:rPr>
              <w:t>G0/2</w:t>
            </w:r>
          </w:p>
        </w:tc>
        <w:tc>
          <w:tcPr>
            <w:tcW w:w="2166" w:type="dxa"/>
          </w:tcPr>
          <w:p w14:paraId="16D50AEB" w14:textId="77777777" w:rsidR="007C5BB7" w:rsidRDefault="007C5BB7" w:rsidP="007C5BB7">
            <w:pPr>
              <w:spacing w:after="0" w:line="240" w:lineRule="auto"/>
              <w:ind w:firstLine="0"/>
              <w:rPr>
                <w:rFonts w:ascii="Times New Roman" w:hAnsi="Times New Roman"/>
                <w:sz w:val="22"/>
                <w:szCs w:val="18"/>
                <w:lang w:eastAsia="en-GB"/>
              </w:rPr>
            </w:pPr>
            <w:r>
              <w:rPr>
                <w:rFonts w:ascii="Times New Roman" w:hAnsi="Times New Roman"/>
                <w:sz w:val="22"/>
                <w:szCs w:val="18"/>
                <w:lang w:eastAsia="en-GB"/>
              </w:rPr>
              <w:t>Switch sede2</w:t>
            </w:r>
          </w:p>
          <w:p w14:paraId="2FF381E9" w14:textId="42AF68ED" w:rsidR="007C5BB7" w:rsidRPr="007C5BB7" w:rsidRDefault="007C5BB7" w:rsidP="007C5BB7">
            <w:pPr>
              <w:spacing w:after="0" w:line="240" w:lineRule="auto"/>
              <w:ind w:firstLine="0"/>
              <w:rPr>
                <w:rFonts w:ascii="Times New Roman" w:hAnsi="Times New Roman"/>
                <w:sz w:val="22"/>
                <w:szCs w:val="18"/>
                <w:lang w:eastAsia="en-GB"/>
              </w:rPr>
            </w:pPr>
            <w:r>
              <w:rPr>
                <w:rFonts w:ascii="Times New Roman" w:hAnsi="Times New Roman"/>
                <w:sz w:val="22"/>
                <w:szCs w:val="18"/>
                <w:lang w:eastAsia="en-GB"/>
              </w:rPr>
              <w:t>G0/2</w:t>
            </w:r>
          </w:p>
        </w:tc>
        <w:tc>
          <w:tcPr>
            <w:tcW w:w="2167" w:type="dxa"/>
          </w:tcPr>
          <w:p w14:paraId="2BCB90A0" w14:textId="76AD9DA2" w:rsidR="007C5BB7" w:rsidRPr="007C5BB7" w:rsidRDefault="007C5BB7" w:rsidP="007C5BB7">
            <w:pPr>
              <w:spacing w:after="0" w:line="240" w:lineRule="auto"/>
              <w:ind w:firstLine="0"/>
              <w:rPr>
                <w:rFonts w:ascii="Times New Roman" w:hAnsi="Times New Roman"/>
                <w:sz w:val="22"/>
                <w:szCs w:val="18"/>
                <w:lang w:eastAsia="en-GB"/>
              </w:rPr>
            </w:pPr>
            <w:r w:rsidRPr="007C5BB7">
              <w:rPr>
                <w:rFonts w:ascii="Times New Roman" w:hAnsi="Times New Roman"/>
                <w:sz w:val="22"/>
                <w:szCs w:val="18"/>
                <w:lang w:eastAsia="en-GB"/>
              </w:rPr>
              <w:t>10, 20, 30, 40, 50, 60, 70, 80, 90, 100, 110</w:t>
            </w:r>
          </w:p>
        </w:tc>
      </w:tr>
    </w:tbl>
    <w:p w14:paraId="49A3425D" w14:textId="77777777" w:rsidR="007C5BB7" w:rsidRPr="005403DD" w:rsidRDefault="007C5BB7" w:rsidP="005403DD">
      <w:pPr>
        <w:spacing w:line="312" w:lineRule="auto"/>
        <w:rPr>
          <w:rFonts w:ascii="Times New Roman" w:hAnsi="Times New Roman"/>
          <w:color w:val="FF0000"/>
        </w:rPr>
      </w:pPr>
    </w:p>
    <w:p w14:paraId="7753B7F1" w14:textId="77777777" w:rsidR="005403DD" w:rsidRDefault="005403DD" w:rsidP="005403DD">
      <w:pPr>
        <w:pStyle w:val="Cabealho1"/>
        <w:keepNext w:val="0"/>
        <w:widowControl w:val="0"/>
        <w:numPr>
          <w:ilvl w:val="0"/>
          <w:numId w:val="2"/>
        </w:numPr>
        <w:rPr>
          <w:rFonts w:ascii="Times New Roman" w:hAnsi="Times New Roman"/>
        </w:rPr>
      </w:pPr>
      <w:bookmarkStart w:id="35" w:name="_Toc94719367"/>
      <w:r>
        <w:rPr>
          <w:rFonts w:ascii="Times New Roman" w:hAnsi="Times New Roman"/>
        </w:rPr>
        <w:lastRenderedPageBreak/>
        <w:t>Identificação das tomadas</w:t>
      </w:r>
      <w:bookmarkEnd w:id="35"/>
    </w:p>
    <w:tbl>
      <w:tblPr>
        <w:tblStyle w:val="TabelacomGrelha0"/>
        <w:tblW w:w="0" w:type="auto"/>
        <w:tblLook w:val="04A0" w:firstRow="1" w:lastRow="0" w:firstColumn="1" w:lastColumn="0" w:noHBand="0" w:noVBand="1"/>
      </w:tblPr>
      <w:tblGrid>
        <w:gridCol w:w="4332"/>
        <w:gridCol w:w="4333"/>
      </w:tblGrid>
      <w:tr w:rsidR="00524D6F" w14:paraId="21343BF3" w14:textId="77777777" w:rsidTr="00524D6F">
        <w:tc>
          <w:tcPr>
            <w:tcW w:w="4332" w:type="dxa"/>
          </w:tcPr>
          <w:p w14:paraId="4EB882EB" w14:textId="169515E4" w:rsidR="00524D6F" w:rsidRPr="00DF77E5" w:rsidRDefault="00524D6F" w:rsidP="00DF77E5">
            <w:pPr>
              <w:ind w:firstLine="0"/>
              <w:jc w:val="center"/>
              <w:rPr>
                <w:sz w:val="32"/>
                <w:szCs w:val="32"/>
              </w:rPr>
            </w:pPr>
            <w:r w:rsidRPr="00DF77E5">
              <w:rPr>
                <w:sz w:val="32"/>
                <w:szCs w:val="32"/>
              </w:rPr>
              <w:t>Sala</w:t>
            </w:r>
          </w:p>
        </w:tc>
        <w:tc>
          <w:tcPr>
            <w:tcW w:w="4333" w:type="dxa"/>
          </w:tcPr>
          <w:p w14:paraId="17833FD3" w14:textId="69D8C250" w:rsidR="00524D6F" w:rsidRPr="00DF77E5" w:rsidRDefault="00524D6F" w:rsidP="00DF77E5">
            <w:pPr>
              <w:ind w:firstLine="0"/>
              <w:jc w:val="center"/>
              <w:rPr>
                <w:sz w:val="32"/>
                <w:szCs w:val="32"/>
              </w:rPr>
            </w:pPr>
            <w:r w:rsidRPr="00DF77E5">
              <w:rPr>
                <w:sz w:val="32"/>
                <w:szCs w:val="32"/>
              </w:rPr>
              <w:t>Identificação das tomadas</w:t>
            </w:r>
          </w:p>
        </w:tc>
      </w:tr>
      <w:tr w:rsidR="00F8649C" w14:paraId="48078FB2" w14:textId="77777777" w:rsidTr="00524D6F">
        <w:tc>
          <w:tcPr>
            <w:tcW w:w="4332" w:type="dxa"/>
            <w:vMerge w:val="restart"/>
          </w:tcPr>
          <w:p w14:paraId="6BEC98E4" w14:textId="0302DA27" w:rsidR="00F8649C" w:rsidRPr="00DF77E5" w:rsidRDefault="00F8649C" w:rsidP="00F8649C">
            <w:pPr>
              <w:ind w:firstLine="0"/>
              <w:jc w:val="center"/>
              <w:rPr>
                <w:sz w:val="28"/>
                <w:szCs w:val="28"/>
              </w:rPr>
            </w:pPr>
            <w:r w:rsidRPr="00DF77E5">
              <w:rPr>
                <w:sz w:val="28"/>
                <w:szCs w:val="28"/>
              </w:rPr>
              <w:t>Sala 1 - Receção</w:t>
            </w:r>
          </w:p>
        </w:tc>
        <w:tc>
          <w:tcPr>
            <w:tcW w:w="4333" w:type="dxa"/>
          </w:tcPr>
          <w:p w14:paraId="6EB244D5" w14:textId="4C43B525" w:rsidR="00F8649C" w:rsidRDefault="00F8649C" w:rsidP="009443C4">
            <w:pPr>
              <w:ind w:firstLine="0"/>
            </w:pPr>
            <w:r>
              <w:t>1.1A</w:t>
            </w:r>
          </w:p>
        </w:tc>
      </w:tr>
      <w:tr w:rsidR="00F8649C" w14:paraId="69E2C06A" w14:textId="77777777" w:rsidTr="00524D6F">
        <w:tc>
          <w:tcPr>
            <w:tcW w:w="4332" w:type="dxa"/>
            <w:vMerge/>
          </w:tcPr>
          <w:p w14:paraId="6520844A" w14:textId="77777777" w:rsidR="00F8649C" w:rsidRDefault="00F8649C" w:rsidP="009443C4">
            <w:pPr>
              <w:ind w:firstLine="0"/>
            </w:pPr>
          </w:p>
        </w:tc>
        <w:tc>
          <w:tcPr>
            <w:tcW w:w="4333" w:type="dxa"/>
          </w:tcPr>
          <w:p w14:paraId="2B8008EA" w14:textId="1774FBBA" w:rsidR="00F8649C" w:rsidRDefault="00F8649C" w:rsidP="009443C4">
            <w:pPr>
              <w:ind w:firstLine="0"/>
            </w:pPr>
            <w:r>
              <w:t>1.</w:t>
            </w:r>
            <w:r w:rsidR="00811BF3">
              <w:t>4B</w:t>
            </w:r>
          </w:p>
        </w:tc>
      </w:tr>
      <w:tr w:rsidR="00BE692E" w14:paraId="65DACFF5" w14:textId="77777777" w:rsidTr="00524D6F">
        <w:tc>
          <w:tcPr>
            <w:tcW w:w="4332" w:type="dxa"/>
            <w:vMerge w:val="restart"/>
          </w:tcPr>
          <w:p w14:paraId="3AFC8052" w14:textId="1E900498" w:rsidR="00BE692E" w:rsidRPr="00BE692E" w:rsidRDefault="00BE692E" w:rsidP="00BE692E">
            <w:pPr>
              <w:ind w:firstLine="0"/>
              <w:jc w:val="center"/>
              <w:rPr>
                <w:sz w:val="28"/>
                <w:szCs w:val="28"/>
              </w:rPr>
            </w:pPr>
            <w:r w:rsidRPr="00BE692E">
              <w:rPr>
                <w:sz w:val="28"/>
                <w:szCs w:val="28"/>
              </w:rPr>
              <w:t>Sala 3 – Espaço Aberto</w:t>
            </w:r>
          </w:p>
        </w:tc>
        <w:tc>
          <w:tcPr>
            <w:tcW w:w="4333" w:type="dxa"/>
          </w:tcPr>
          <w:p w14:paraId="03D38D27" w14:textId="2607089B" w:rsidR="00BE692E" w:rsidRDefault="00BE692E" w:rsidP="009443C4">
            <w:pPr>
              <w:ind w:firstLine="0"/>
            </w:pPr>
            <w:r>
              <w:t>3.1A</w:t>
            </w:r>
          </w:p>
        </w:tc>
      </w:tr>
      <w:tr w:rsidR="00BE692E" w14:paraId="7F164970" w14:textId="77777777" w:rsidTr="00524D6F">
        <w:tc>
          <w:tcPr>
            <w:tcW w:w="4332" w:type="dxa"/>
            <w:vMerge/>
          </w:tcPr>
          <w:p w14:paraId="1668CC17" w14:textId="77777777" w:rsidR="00BE692E" w:rsidRDefault="00BE692E" w:rsidP="009443C4">
            <w:pPr>
              <w:ind w:firstLine="0"/>
            </w:pPr>
          </w:p>
        </w:tc>
        <w:tc>
          <w:tcPr>
            <w:tcW w:w="4333" w:type="dxa"/>
          </w:tcPr>
          <w:p w14:paraId="4D6A38EA" w14:textId="37EDB4FB" w:rsidR="00BE692E" w:rsidRDefault="00BE692E" w:rsidP="009443C4">
            <w:pPr>
              <w:ind w:firstLine="0"/>
            </w:pPr>
            <w:r>
              <w:t>3.18B</w:t>
            </w:r>
          </w:p>
        </w:tc>
      </w:tr>
      <w:tr w:rsidR="00CC09E6" w14:paraId="1CF2636D" w14:textId="77777777" w:rsidTr="00524D6F">
        <w:tc>
          <w:tcPr>
            <w:tcW w:w="4332" w:type="dxa"/>
            <w:vMerge w:val="restart"/>
          </w:tcPr>
          <w:p w14:paraId="150C4520" w14:textId="5ACBC394" w:rsidR="00CC09E6" w:rsidRPr="00EA3637" w:rsidRDefault="00CC09E6" w:rsidP="00EA3637">
            <w:pPr>
              <w:ind w:firstLine="0"/>
              <w:jc w:val="center"/>
              <w:rPr>
                <w:sz w:val="28"/>
                <w:szCs w:val="28"/>
              </w:rPr>
            </w:pPr>
            <w:r w:rsidRPr="00EA3637">
              <w:rPr>
                <w:sz w:val="28"/>
                <w:szCs w:val="28"/>
              </w:rPr>
              <w:t>Sala 4.1 – Escritório</w:t>
            </w:r>
          </w:p>
        </w:tc>
        <w:tc>
          <w:tcPr>
            <w:tcW w:w="4333" w:type="dxa"/>
          </w:tcPr>
          <w:p w14:paraId="12C4A4C9" w14:textId="4FE9DBE4" w:rsidR="00CC09E6" w:rsidRDefault="00D23A42" w:rsidP="009443C4">
            <w:pPr>
              <w:ind w:firstLine="0"/>
            </w:pPr>
            <w:r>
              <w:t>4.1.1A</w:t>
            </w:r>
          </w:p>
        </w:tc>
      </w:tr>
      <w:tr w:rsidR="00CC09E6" w14:paraId="2E709BC5" w14:textId="77777777" w:rsidTr="00524D6F">
        <w:tc>
          <w:tcPr>
            <w:tcW w:w="4332" w:type="dxa"/>
            <w:vMerge/>
          </w:tcPr>
          <w:p w14:paraId="19DD0D1D" w14:textId="77777777" w:rsidR="00CC09E6" w:rsidRDefault="00CC09E6" w:rsidP="009443C4">
            <w:pPr>
              <w:ind w:firstLine="0"/>
            </w:pPr>
          </w:p>
        </w:tc>
        <w:tc>
          <w:tcPr>
            <w:tcW w:w="4333" w:type="dxa"/>
          </w:tcPr>
          <w:p w14:paraId="504CD412" w14:textId="62FF0C71" w:rsidR="00CC09E6" w:rsidRDefault="00D23A42" w:rsidP="009443C4">
            <w:pPr>
              <w:ind w:firstLine="0"/>
            </w:pPr>
            <w:r>
              <w:t>4.1.2B</w:t>
            </w:r>
          </w:p>
        </w:tc>
      </w:tr>
      <w:tr w:rsidR="00EA3637" w14:paraId="306E7451" w14:textId="77777777" w:rsidTr="00524D6F">
        <w:tc>
          <w:tcPr>
            <w:tcW w:w="4332" w:type="dxa"/>
            <w:vMerge w:val="restart"/>
          </w:tcPr>
          <w:p w14:paraId="31149741" w14:textId="3F0B119C" w:rsidR="00EA3637" w:rsidRDefault="00EA3637" w:rsidP="00EA3637">
            <w:pPr>
              <w:ind w:firstLine="0"/>
              <w:jc w:val="center"/>
            </w:pPr>
            <w:r w:rsidRPr="00EA3637">
              <w:rPr>
                <w:sz w:val="28"/>
                <w:szCs w:val="28"/>
              </w:rPr>
              <w:t>Sala 4.</w:t>
            </w:r>
            <w:r>
              <w:rPr>
                <w:sz w:val="28"/>
                <w:szCs w:val="28"/>
              </w:rPr>
              <w:t>2</w:t>
            </w:r>
            <w:r w:rsidRPr="00EA3637">
              <w:rPr>
                <w:sz w:val="28"/>
                <w:szCs w:val="28"/>
              </w:rPr>
              <w:t xml:space="preserve"> – Escritório</w:t>
            </w:r>
          </w:p>
        </w:tc>
        <w:tc>
          <w:tcPr>
            <w:tcW w:w="4333" w:type="dxa"/>
          </w:tcPr>
          <w:p w14:paraId="7DFB6569" w14:textId="1CAF4EBE" w:rsidR="00EA3637" w:rsidRDefault="00EA3637" w:rsidP="009443C4">
            <w:pPr>
              <w:ind w:firstLine="0"/>
            </w:pPr>
            <w:r>
              <w:t>4.2.1A</w:t>
            </w:r>
          </w:p>
        </w:tc>
      </w:tr>
      <w:tr w:rsidR="00EA3637" w14:paraId="0CD70933" w14:textId="77777777" w:rsidTr="00524D6F">
        <w:tc>
          <w:tcPr>
            <w:tcW w:w="4332" w:type="dxa"/>
            <w:vMerge/>
          </w:tcPr>
          <w:p w14:paraId="187114FB" w14:textId="77777777" w:rsidR="00EA3637" w:rsidRDefault="00EA3637" w:rsidP="009443C4">
            <w:pPr>
              <w:ind w:firstLine="0"/>
            </w:pPr>
          </w:p>
        </w:tc>
        <w:tc>
          <w:tcPr>
            <w:tcW w:w="4333" w:type="dxa"/>
          </w:tcPr>
          <w:p w14:paraId="453E9496" w14:textId="3D1E9469" w:rsidR="00EA3637" w:rsidRDefault="00EA3637" w:rsidP="009443C4">
            <w:pPr>
              <w:ind w:firstLine="0"/>
            </w:pPr>
            <w:r>
              <w:t>4.2.2B</w:t>
            </w:r>
          </w:p>
        </w:tc>
      </w:tr>
      <w:tr w:rsidR="00EA3637" w14:paraId="113AD44E" w14:textId="77777777" w:rsidTr="00524D6F">
        <w:tc>
          <w:tcPr>
            <w:tcW w:w="4332" w:type="dxa"/>
            <w:vMerge w:val="restart"/>
          </w:tcPr>
          <w:p w14:paraId="3088A0AD" w14:textId="4248AE2D" w:rsidR="00EA3637" w:rsidRDefault="00EA3637" w:rsidP="00EA3637">
            <w:pPr>
              <w:ind w:firstLine="0"/>
              <w:jc w:val="center"/>
            </w:pPr>
            <w:r w:rsidRPr="00EA3637">
              <w:rPr>
                <w:sz w:val="28"/>
                <w:szCs w:val="28"/>
              </w:rPr>
              <w:t>Sala 4.</w:t>
            </w:r>
            <w:r>
              <w:rPr>
                <w:sz w:val="28"/>
                <w:szCs w:val="28"/>
              </w:rPr>
              <w:t>3</w:t>
            </w:r>
            <w:r w:rsidRPr="00EA3637">
              <w:rPr>
                <w:sz w:val="28"/>
                <w:szCs w:val="28"/>
              </w:rPr>
              <w:t xml:space="preserve"> – Escritório</w:t>
            </w:r>
          </w:p>
        </w:tc>
        <w:tc>
          <w:tcPr>
            <w:tcW w:w="4333" w:type="dxa"/>
          </w:tcPr>
          <w:p w14:paraId="0488DAB4" w14:textId="1EDE253D" w:rsidR="00EA3637" w:rsidRDefault="00EA3637" w:rsidP="009443C4">
            <w:pPr>
              <w:ind w:firstLine="0"/>
            </w:pPr>
            <w:r>
              <w:t>4.3.1A</w:t>
            </w:r>
          </w:p>
        </w:tc>
      </w:tr>
      <w:tr w:rsidR="00EA3637" w14:paraId="5F4898EB" w14:textId="77777777" w:rsidTr="00524D6F">
        <w:tc>
          <w:tcPr>
            <w:tcW w:w="4332" w:type="dxa"/>
            <w:vMerge/>
          </w:tcPr>
          <w:p w14:paraId="3173ACB1" w14:textId="77777777" w:rsidR="00EA3637" w:rsidRDefault="00EA3637" w:rsidP="009443C4">
            <w:pPr>
              <w:ind w:firstLine="0"/>
            </w:pPr>
          </w:p>
        </w:tc>
        <w:tc>
          <w:tcPr>
            <w:tcW w:w="4333" w:type="dxa"/>
          </w:tcPr>
          <w:p w14:paraId="3DB4E1D6" w14:textId="403501F8" w:rsidR="00EA3637" w:rsidRDefault="00EA3637" w:rsidP="009443C4">
            <w:pPr>
              <w:ind w:firstLine="0"/>
            </w:pPr>
            <w:r>
              <w:t>4.3.</w:t>
            </w:r>
            <w:r w:rsidR="003B0141">
              <w:t>2</w:t>
            </w:r>
            <w:r>
              <w:t>B</w:t>
            </w:r>
          </w:p>
        </w:tc>
      </w:tr>
      <w:tr w:rsidR="003B0141" w14:paraId="098F50CC" w14:textId="77777777" w:rsidTr="00524D6F">
        <w:tc>
          <w:tcPr>
            <w:tcW w:w="4332" w:type="dxa"/>
            <w:vMerge w:val="restart"/>
          </w:tcPr>
          <w:p w14:paraId="48400A20" w14:textId="58E8882D" w:rsidR="003B0141" w:rsidRDefault="003B0141" w:rsidP="003B0141">
            <w:pPr>
              <w:ind w:firstLine="0"/>
              <w:jc w:val="center"/>
            </w:pPr>
            <w:r w:rsidRPr="00EA3637">
              <w:rPr>
                <w:sz w:val="28"/>
                <w:szCs w:val="28"/>
              </w:rPr>
              <w:t>Sala 4.</w:t>
            </w:r>
            <w:r>
              <w:rPr>
                <w:sz w:val="28"/>
                <w:szCs w:val="28"/>
              </w:rPr>
              <w:t>4</w:t>
            </w:r>
            <w:r w:rsidRPr="00EA3637">
              <w:rPr>
                <w:sz w:val="28"/>
                <w:szCs w:val="28"/>
              </w:rPr>
              <w:t xml:space="preserve"> – Escritório</w:t>
            </w:r>
          </w:p>
        </w:tc>
        <w:tc>
          <w:tcPr>
            <w:tcW w:w="4333" w:type="dxa"/>
          </w:tcPr>
          <w:p w14:paraId="5BD15AA5" w14:textId="75E2FAA1" w:rsidR="003B0141" w:rsidRDefault="003B0141" w:rsidP="009443C4">
            <w:pPr>
              <w:ind w:firstLine="0"/>
            </w:pPr>
            <w:r>
              <w:t>4.4.1A</w:t>
            </w:r>
          </w:p>
        </w:tc>
      </w:tr>
      <w:tr w:rsidR="003B0141" w14:paraId="36E6DA69" w14:textId="77777777" w:rsidTr="00524D6F">
        <w:tc>
          <w:tcPr>
            <w:tcW w:w="4332" w:type="dxa"/>
            <w:vMerge/>
          </w:tcPr>
          <w:p w14:paraId="3D27E650" w14:textId="77777777" w:rsidR="003B0141" w:rsidRDefault="003B0141" w:rsidP="009443C4">
            <w:pPr>
              <w:ind w:firstLine="0"/>
            </w:pPr>
          </w:p>
        </w:tc>
        <w:tc>
          <w:tcPr>
            <w:tcW w:w="4333" w:type="dxa"/>
          </w:tcPr>
          <w:p w14:paraId="3EBB6A39" w14:textId="7FCC33FE" w:rsidR="003B0141" w:rsidRDefault="003B0141" w:rsidP="009443C4">
            <w:pPr>
              <w:ind w:firstLine="0"/>
            </w:pPr>
            <w:r>
              <w:t>4.4.2B</w:t>
            </w:r>
          </w:p>
        </w:tc>
      </w:tr>
      <w:tr w:rsidR="003B0141" w14:paraId="6A492DA8" w14:textId="77777777" w:rsidTr="00524D6F">
        <w:tc>
          <w:tcPr>
            <w:tcW w:w="4332" w:type="dxa"/>
            <w:vMerge w:val="restart"/>
          </w:tcPr>
          <w:p w14:paraId="3D0A43B6" w14:textId="78738C86" w:rsidR="003B0141" w:rsidRDefault="003B0141" w:rsidP="003B0141">
            <w:pPr>
              <w:ind w:firstLine="0"/>
              <w:jc w:val="center"/>
            </w:pPr>
            <w:r w:rsidRPr="00EA3637">
              <w:rPr>
                <w:sz w:val="28"/>
                <w:szCs w:val="28"/>
              </w:rPr>
              <w:t>Sala 4.</w:t>
            </w:r>
            <w:r>
              <w:rPr>
                <w:sz w:val="28"/>
                <w:szCs w:val="28"/>
              </w:rPr>
              <w:t>5</w:t>
            </w:r>
            <w:r w:rsidRPr="00EA3637">
              <w:rPr>
                <w:sz w:val="28"/>
                <w:szCs w:val="28"/>
              </w:rPr>
              <w:t xml:space="preserve"> – Escritório</w:t>
            </w:r>
          </w:p>
        </w:tc>
        <w:tc>
          <w:tcPr>
            <w:tcW w:w="4333" w:type="dxa"/>
          </w:tcPr>
          <w:p w14:paraId="4DD472E9" w14:textId="658E9194" w:rsidR="003B0141" w:rsidRDefault="003B0141" w:rsidP="009443C4">
            <w:pPr>
              <w:ind w:firstLine="0"/>
            </w:pPr>
            <w:r>
              <w:t>4.5.1A</w:t>
            </w:r>
          </w:p>
        </w:tc>
      </w:tr>
      <w:tr w:rsidR="003B0141" w14:paraId="79222DD4" w14:textId="77777777" w:rsidTr="00524D6F">
        <w:tc>
          <w:tcPr>
            <w:tcW w:w="4332" w:type="dxa"/>
            <w:vMerge/>
          </w:tcPr>
          <w:p w14:paraId="11D891CB" w14:textId="77777777" w:rsidR="003B0141" w:rsidRDefault="003B0141" w:rsidP="009443C4">
            <w:pPr>
              <w:ind w:firstLine="0"/>
            </w:pPr>
          </w:p>
        </w:tc>
        <w:tc>
          <w:tcPr>
            <w:tcW w:w="4333" w:type="dxa"/>
          </w:tcPr>
          <w:p w14:paraId="3C5DE4E0" w14:textId="624FA0F1" w:rsidR="003B0141" w:rsidRDefault="003B0141" w:rsidP="009443C4">
            <w:pPr>
              <w:ind w:firstLine="0"/>
            </w:pPr>
            <w:r>
              <w:t>4.5.1B</w:t>
            </w:r>
          </w:p>
        </w:tc>
      </w:tr>
      <w:tr w:rsidR="003B0141" w14:paraId="00CADD0A" w14:textId="77777777" w:rsidTr="00524D6F">
        <w:tc>
          <w:tcPr>
            <w:tcW w:w="4332" w:type="dxa"/>
            <w:vMerge w:val="restart"/>
          </w:tcPr>
          <w:p w14:paraId="266D8060" w14:textId="5849FBF5" w:rsidR="003B0141" w:rsidRDefault="003B0141" w:rsidP="003B0141">
            <w:pPr>
              <w:ind w:firstLine="0"/>
              <w:jc w:val="center"/>
            </w:pPr>
            <w:r w:rsidRPr="00EA3637">
              <w:rPr>
                <w:sz w:val="28"/>
                <w:szCs w:val="28"/>
              </w:rPr>
              <w:t>Sala 4.</w:t>
            </w:r>
            <w:r>
              <w:rPr>
                <w:sz w:val="28"/>
                <w:szCs w:val="28"/>
              </w:rPr>
              <w:t>6</w:t>
            </w:r>
            <w:r w:rsidRPr="00EA3637">
              <w:rPr>
                <w:sz w:val="28"/>
                <w:szCs w:val="28"/>
              </w:rPr>
              <w:t xml:space="preserve"> – Escritório</w:t>
            </w:r>
          </w:p>
        </w:tc>
        <w:tc>
          <w:tcPr>
            <w:tcW w:w="4333" w:type="dxa"/>
          </w:tcPr>
          <w:p w14:paraId="51E2B1C6" w14:textId="36263442" w:rsidR="003B0141" w:rsidRDefault="003B0141" w:rsidP="009443C4">
            <w:pPr>
              <w:ind w:firstLine="0"/>
            </w:pPr>
            <w:r>
              <w:t>4.6.1A</w:t>
            </w:r>
          </w:p>
        </w:tc>
      </w:tr>
      <w:tr w:rsidR="003B0141" w14:paraId="2D51056C" w14:textId="77777777" w:rsidTr="00524D6F">
        <w:tc>
          <w:tcPr>
            <w:tcW w:w="4332" w:type="dxa"/>
            <w:vMerge/>
          </w:tcPr>
          <w:p w14:paraId="070338BB" w14:textId="77777777" w:rsidR="003B0141" w:rsidRDefault="003B0141" w:rsidP="009443C4">
            <w:pPr>
              <w:ind w:firstLine="0"/>
            </w:pPr>
          </w:p>
        </w:tc>
        <w:tc>
          <w:tcPr>
            <w:tcW w:w="4333" w:type="dxa"/>
          </w:tcPr>
          <w:p w14:paraId="21A40B44" w14:textId="33753CAE" w:rsidR="003B0141" w:rsidRDefault="003B0141" w:rsidP="009443C4">
            <w:pPr>
              <w:ind w:firstLine="0"/>
            </w:pPr>
            <w:r>
              <w:t>4.6.1B</w:t>
            </w:r>
          </w:p>
        </w:tc>
      </w:tr>
    </w:tbl>
    <w:p w14:paraId="3CF05368" w14:textId="77777777" w:rsidR="00EA3637" w:rsidRPr="009443C4" w:rsidRDefault="00EA3637" w:rsidP="007A7C6F">
      <w:pPr>
        <w:ind w:firstLine="0"/>
      </w:pPr>
    </w:p>
    <w:p w14:paraId="0B8F675D" w14:textId="77777777" w:rsidR="005403DD" w:rsidRDefault="005403DD" w:rsidP="005403DD">
      <w:pPr>
        <w:pStyle w:val="Cabealho1"/>
        <w:keepNext w:val="0"/>
        <w:widowControl w:val="0"/>
        <w:numPr>
          <w:ilvl w:val="0"/>
          <w:numId w:val="2"/>
        </w:numPr>
        <w:rPr>
          <w:rFonts w:ascii="Times New Roman" w:hAnsi="Times New Roman"/>
        </w:rPr>
      </w:pPr>
      <w:bookmarkStart w:id="36" w:name="_Toc94719368"/>
      <w:r>
        <w:rPr>
          <w:rFonts w:ascii="Times New Roman" w:hAnsi="Times New Roman"/>
        </w:rPr>
        <w:lastRenderedPageBreak/>
        <w:t>Bastidor</w:t>
      </w:r>
      <w:bookmarkEnd w:id="36"/>
    </w:p>
    <w:p w14:paraId="6DB95A66" w14:textId="3A4D25AA" w:rsidR="006B2738" w:rsidRDefault="006B2738" w:rsidP="00215063">
      <w:pPr>
        <w:ind w:firstLine="0"/>
        <w:jc w:val="left"/>
      </w:pPr>
      <w:r>
        <w:rPr>
          <w:noProof/>
        </w:rPr>
        <w:drawing>
          <wp:inline distT="0" distB="0" distL="0" distR="0" wp14:anchorId="3CAAB16A" wp14:editId="1AE9E913">
            <wp:extent cx="1436915" cy="4533715"/>
            <wp:effectExtent l="0" t="0" r="0" b="635"/>
            <wp:docPr id="8" name="Imagem 8" descr="Uma imagem com texto, eletrónica,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 eletrónica, computador&#10;&#10;Descrição gerada automaticamente"/>
                    <pic:cNvPicPr/>
                  </pic:nvPicPr>
                  <pic:blipFill>
                    <a:blip r:embed="rId15"/>
                    <a:stretch>
                      <a:fillRect/>
                    </a:stretch>
                  </pic:blipFill>
                  <pic:spPr>
                    <a:xfrm>
                      <a:off x="0" y="0"/>
                      <a:ext cx="1448289" cy="4569603"/>
                    </a:xfrm>
                    <a:prstGeom prst="rect">
                      <a:avLst/>
                    </a:prstGeom>
                  </pic:spPr>
                </pic:pic>
              </a:graphicData>
            </a:graphic>
          </wp:inline>
        </w:drawing>
      </w:r>
    </w:p>
    <w:p w14:paraId="6C58823F" w14:textId="77777777" w:rsidR="00215063" w:rsidRDefault="00215063" w:rsidP="00215063">
      <w:pPr>
        <w:ind w:firstLine="0"/>
        <w:jc w:val="left"/>
      </w:pPr>
    </w:p>
    <w:p w14:paraId="1FF64C1F" w14:textId="77777777" w:rsidR="00215063" w:rsidRDefault="00215063" w:rsidP="00215063">
      <w:pPr>
        <w:ind w:firstLine="0"/>
        <w:jc w:val="left"/>
      </w:pPr>
    </w:p>
    <w:p w14:paraId="3C8B93E7" w14:textId="77777777" w:rsidR="00215063" w:rsidRDefault="00215063" w:rsidP="00215063">
      <w:pPr>
        <w:ind w:firstLine="0"/>
        <w:jc w:val="left"/>
      </w:pPr>
    </w:p>
    <w:p w14:paraId="0806C34F" w14:textId="77777777" w:rsidR="00215063" w:rsidRDefault="00215063" w:rsidP="00215063">
      <w:pPr>
        <w:ind w:firstLine="0"/>
        <w:jc w:val="left"/>
      </w:pPr>
    </w:p>
    <w:p w14:paraId="34797950" w14:textId="77777777" w:rsidR="00215063" w:rsidRDefault="00215063" w:rsidP="00215063">
      <w:pPr>
        <w:ind w:firstLine="0"/>
        <w:jc w:val="left"/>
      </w:pPr>
    </w:p>
    <w:p w14:paraId="478D8F59" w14:textId="77777777" w:rsidR="006E66EF" w:rsidRDefault="006E66EF" w:rsidP="00215063">
      <w:pPr>
        <w:ind w:firstLine="0"/>
        <w:jc w:val="left"/>
      </w:pPr>
    </w:p>
    <w:p w14:paraId="44C0E961" w14:textId="77777777" w:rsidR="006E66EF" w:rsidRPr="006B2738" w:rsidRDefault="006E66EF" w:rsidP="00215063">
      <w:pPr>
        <w:ind w:firstLine="0"/>
        <w:jc w:val="left"/>
      </w:pPr>
    </w:p>
    <w:p w14:paraId="2CEA4188" w14:textId="094463DB" w:rsidR="005403DD" w:rsidRDefault="005403DD" w:rsidP="005403DD">
      <w:pPr>
        <w:pStyle w:val="Cabealho1"/>
        <w:keepNext w:val="0"/>
        <w:widowControl w:val="0"/>
        <w:numPr>
          <w:ilvl w:val="0"/>
          <w:numId w:val="2"/>
        </w:numPr>
        <w:rPr>
          <w:rFonts w:ascii="Times New Roman" w:hAnsi="Times New Roman"/>
        </w:rPr>
      </w:pPr>
      <w:bookmarkStart w:id="37" w:name="_Toc94719369"/>
      <w:r>
        <w:rPr>
          <w:rFonts w:ascii="Times New Roman" w:hAnsi="Times New Roman"/>
        </w:rPr>
        <w:lastRenderedPageBreak/>
        <w:t>Patch Panels</w:t>
      </w:r>
      <w:bookmarkEnd w:id="37"/>
    </w:p>
    <w:tbl>
      <w:tblPr>
        <w:tblStyle w:val="TabelacomGrelha0"/>
        <w:tblW w:w="0" w:type="auto"/>
        <w:tblLook w:val="04A0" w:firstRow="1" w:lastRow="0" w:firstColumn="1" w:lastColumn="0" w:noHBand="0" w:noVBand="1"/>
      </w:tblPr>
      <w:tblGrid>
        <w:gridCol w:w="2166"/>
        <w:gridCol w:w="2166"/>
        <w:gridCol w:w="2166"/>
        <w:gridCol w:w="2167"/>
      </w:tblGrid>
      <w:tr w:rsidR="00BA297B" w14:paraId="38EE00B6" w14:textId="77777777" w:rsidTr="00BA297B">
        <w:tc>
          <w:tcPr>
            <w:tcW w:w="2166" w:type="dxa"/>
          </w:tcPr>
          <w:p w14:paraId="15A9C900" w14:textId="54BB03AD" w:rsidR="00BA297B" w:rsidRDefault="00BA297B" w:rsidP="00983DDD">
            <w:pPr>
              <w:ind w:firstLine="0"/>
            </w:pPr>
            <w:r>
              <w:t>Patch Panel</w:t>
            </w:r>
          </w:p>
        </w:tc>
        <w:tc>
          <w:tcPr>
            <w:tcW w:w="2166" w:type="dxa"/>
          </w:tcPr>
          <w:p w14:paraId="2D90B687" w14:textId="2588D6B8" w:rsidR="00BA297B" w:rsidRDefault="00BA297B" w:rsidP="00983DDD">
            <w:pPr>
              <w:ind w:firstLine="0"/>
            </w:pPr>
            <w:r>
              <w:t>1</w:t>
            </w:r>
          </w:p>
        </w:tc>
        <w:tc>
          <w:tcPr>
            <w:tcW w:w="2166" w:type="dxa"/>
          </w:tcPr>
          <w:p w14:paraId="23B7355B" w14:textId="0DA226A4" w:rsidR="00BA297B" w:rsidRDefault="00BA297B" w:rsidP="00983DDD">
            <w:pPr>
              <w:ind w:firstLine="0"/>
            </w:pPr>
            <w:r>
              <w:t>2</w:t>
            </w:r>
          </w:p>
        </w:tc>
        <w:tc>
          <w:tcPr>
            <w:tcW w:w="2167" w:type="dxa"/>
          </w:tcPr>
          <w:p w14:paraId="4686B581" w14:textId="20B1143B" w:rsidR="00BA297B" w:rsidRDefault="00BA297B" w:rsidP="00983DDD">
            <w:pPr>
              <w:ind w:firstLine="0"/>
            </w:pPr>
            <w:r>
              <w:t>3</w:t>
            </w:r>
          </w:p>
        </w:tc>
      </w:tr>
      <w:tr w:rsidR="00BA297B" w14:paraId="20B06269" w14:textId="77777777" w:rsidTr="00BA297B">
        <w:tc>
          <w:tcPr>
            <w:tcW w:w="2166" w:type="dxa"/>
          </w:tcPr>
          <w:p w14:paraId="1D9E20B5" w14:textId="4461ED2E" w:rsidR="00BA297B" w:rsidRDefault="00BA297B" w:rsidP="00983DDD">
            <w:pPr>
              <w:ind w:firstLine="0"/>
            </w:pPr>
            <w:r>
              <w:t>1</w:t>
            </w:r>
          </w:p>
        </w:tc>
        <w:tc>
          <w:tcPr>
            <w:tcW w:w="2166" w:type="dxa"/>
          </w:tcPr>
          <w:p w14:paraId="56598A62" w14:textId="42B793E2" w:rsidR="00BA297B" w:rsidRDefault="005C4DC5" w:rsidP="00983DDD">
            <w:pPr>
              <w:ind w:firstLine="0"/>
            </w:pPr>
            <w:r>
              <w:t>1.1A</w:t>
            </w:r>
          </w:p>
        </w:tc>
        <w:tc>
          <w:tcPr>
            <w:tcW w:w="2166" w:type="dxa"/>
          </w:tcPr>
          <w:p w14:paraId="441EA825" w14:textId="02B6FC9F" w:rsidR="00BA297B" w:rsidRDefault="00DD3EE9" w:rsidP="00983DDD">
            <w:pPr>
              <w:ind w:firstLine="0"/>
            </w:pPr>
            <w:r>
              <w:t>3.9A</w:t>
            </w:r>
          </w:p>
        </w:tc>
        <w:tc>
          <w:tcPr>
            <w:tcW w:w="2167" w:type="dxa"/>
          </w:tcPr>
          <w:p w14:paraId="67256569" w14:textId="4192A64E" w:rsidR="00BA297B" w:rsidRDefault="00C05563" w:rsidP="00983DDD">
            <w:pPr>
              <w:ind w:firstLine="0"/>
            </w:pPr>
            <w:r>
              <w:t>4.2.1A</w:t>
            </w:r>
          </w:p>
        </w:tc>
      </w:tr>
      <w:tr w:rsidR="00BA297B" w14:paraId="522A640F" w14:textId="77777777" w:rsidTr="00BA297B">
        <w:tc>
          <w:tcPr>
            <w:tcW w:w="2166" w:type="dxa"/>
          </w:tcPr>
          <w:p w14:paraId="29BC13E3" w14:textId="7BD4DE11" w:rsidR="00BA297B" w:rsidRDefault="00BA297B" w:rsidP="00983DDD">
            <w:pPr>
              <w:ind w:firstLine="0"/>
            </w:pPr>
            <w:r>
              <w:t>2</w:t>
            </w:r>
          </w:p>
        </w:tc>
        <w:tc>
          <w:tcPr>
            <w:tcW w:w="2166" w:type="dxa"/>
          </w:tcPr>
          <w:p w14:paraId="2F53B8B8" w14:textId="73DEB505" w:rsidR="00BA297B" w:rsidRDefault="005C4DC5" w:rsidP="00983DDD">
            <w:pPr>
              <w:ind w:firstLine="0"/>
            </w:pPr>
            <w:r>
              <w:t>1.1B</w:t>
            </w:r>
          </w:p>
        </w:tc>
        <w:tc>
          <w:tcPr>
            <w:tcW w:w="2166" w:type="dxa"/>
          </w:tcPr>
          <w:p w14:paraId="39E228BC" w14:textId="5296E3F6" w:rsidR="00BA297B" w:rsidRDefault="00DD3EE9" w:rsidP="00983DDD">
            <w:pPr>
              <w:ind w:firstLine="0"/>
            </w:pPr>
            <w:r>
              <w:t>3.9B</w:t>
            </w:r>
          </w:p>
        </w:tc>
        <w:tc>
          <w:tcPr>
            <w:tcW w:w="2167" w:type="dxa"/>
          </w:tcPr>
          <w:p w14:paraId="34418F7C" w14:textId="6512BA75" w:rsidR="00BA297B" w:rsidRDefault="00C05563" w:rsidP="00983DDD">
            <w:pPr>
              <w:ind w:firstLine="0"/>
            </w:pPr>
            <w:r>
              <w:t>4.2.1B</w:t>
            </w:r>
          </w:p>
        </w:tc>
      </w:tr>
      <w:tr w:rsidR="00BA297B" w14:paraId="6D5ADC71" w14:textId="77777777" w:rsidTr="00BA297B">
        <w:tc>
          <w:tcPr>
            <w:tcW w:w="2166" w:type="dxa"/>
          </w:tcPr>
          <w:p w14:paraId="3F4D6F63" w14:textId="305822A5" w:rsidR="00BA297B" w:rsidRDefault="00BA297B" w:rsidP="00983DDD">
            <w:pPr>
              <w:ind w:firstLine="0"/>
            </w:pPr>
            <w:r>
              <w:t>3</w:t>
            </w:r>
          </w:p>
        </w:tc>
        <w:tc>
          <w:tcPr>
            <w:tcW w:w="2166" w:type="dxa"/>
          </w:tcPr>
          <w:p w14:paraId="18B6FDF0" w14:textId="356A2190" w:rsidR="00BA297B" w:rsidRDefault="0026570C" w:rsidP="00983DDD">
            <w:pPr>
              <w:ind w:firstLine="0"/>
            </w:pPr>
            <w:r>
              <w:t>1.2A</w:t>
            </w:r>
          </w:p>
        </w:tc>
        <w:tc>
          <w:tcPr>
            <w:tcW w:w="2166" w:type="dxa"/>
          </w:tcPr>
          <w:p w14:paraId="3F3892EA" w14:textId="3E5F9252" w:rsidR="00BA297B" w:rsidRDefault="00DD3EE9" w:rsidP="00983DDD">
            <w:pPr>
              <w:ind w:firstLine="0"/>
            </w:pPr>
            <w:r>
              <w:t>3.10A</w:t>
            </w:r>
          </w:p>
        </w:tc>
        <w:tc>
          <w:tcPr>
            <w:tcW w:w="2167" w:type="dxa"/>
          </w:tcPr>
          <w:p w14:paraId="7868F3B8" w14:textId="114907D2" w:rsidR="00BA297B" w:rsidRDefault="00C05563" w:rsidP="00983DDD">
            <w:pPr>
              <w:ind w:firstLine="0"/>
            </w:pPr>
            <w:r>
              <w:t>4.2.2A</w:t>
            </w:r>
          </w:p>
        </w:tc>
      </w:tr>
      <w:tr w:rsidR="00BA297B" w14:paraId="297BE66F" w14:textId="77777777" w:rsidTr="00BA297B">
        <w:tc>
          <w:tcPr>
            <w:tcW w:w="2166" w:type="dxa"/>
          </w:tcPr>
          <w:p w14:paraId="51C7CBF8" w14:textId="4035E025" w:rsidR="00BA297B" w:rsidRDefault="00BA297B" w:rsidP="00983DDD">
            <w:pPr>
              <w:ind w:firstLine="0"/>
            </w:pPr>
            <w:r>
              <w:t>4</w:t>
            </w:r>
          </w:p>
        </w:tc>
        <w:tc>
          <w:tcPr>
            <w:tcW w:w="2166" w:type="dxa"/>
          </w:tcPr>
          <w:p w14:paraId="78E8B8BD" w14:textId="75A77E27" w:rsidR="00BA297B" w:rsidRDefault="0026570C" w:rsidP="00983DDD">
            <w:pPr>
              <w:ind w:firstLine="0"/>
            </w:pPr>
            <w:r>
              <w:t>1.2B</w:t>
            </w:r>
          </w:p>
        </w:tc>
        <w:tc>
          <w:tcPr>
            <w:tcW w:w="2166" w:type="dxa"/>
          </w:tcPr>
          <w:p w14:paraId="13042E16" w14:textId="4A12677C" w:rsidR="00BA297B" w:rsidRDefault="00DD3EE9" w:rsidP="00983DDD">
            <w:pPr>
              <w:ind w:firstLine="0"/>
            </w:pPr>
            <w:r>
              <w:t>3.10B</w:t>
            </w:r>
          </w:p>
        </w:tc>
        <w:tc>
          <w:tcPr>
            <w:tcW w:w="2167" w:type="dxa"/>
          </w:tcPr>
          <w:p w14:paraId="2268CC8C" w14:textId="7249593A" w:rsidR="00BA297B" w:rsidRDefault="00C05563" w:rsidP="00983DDD">
            <w:pPr>
              <w:ind w:firstLine="0"/>
            </w:pPr>
            <w:r>
              <w:t>4.2.2B</w:t>
            </w:r>
          </w:p>
        </w:tc>
      </w:tr>
      <w:tr w:rsidR="00BA297B" w14:paraId="17D0507C" w14:textId="77777777" w:rsidTr="00BA297B">
        <w:tc>
          <w:tcPr>
            <w:tcW w:w="2166" w:type="dxa"/>
          </w:tcPr>
          <w:p w14:paraId="1144066C" w14:textId="6DE4BADD" w:rsidR="00BA297B" w:rsidRDefault="00BA297B" w:rsidP="00983DDD">
            <w:pPr>
              <w:ind w:firstLine="0"/>
            </w:pPr>
            <w:r>
              <w:t>5</w:t>
            </w:r>
          </w:p>
        </w:tc>
        <w:tc>
          <w:tcPr>
            <w:tcW w:w="2166" w:type="dxa"/>
          </w:tcPr>
          <w:p w14:paraId="79B70565" w14:textId="65D2D104" w:rsidR="00BA297B" w:rsidRDefault="0026570C" w:rsidP="00983DDD">
            <w:pPr>
              <w:ind w:firstLine="0"/>
            </w:pPr>
            <w:r>
              <w:t>1.3A</w:t>
            </w:r>
          </w:p>
        </w:tc>
        <w:tc>
          <w:tcPr>
            <w:tcW w:w="2166" w:type="dxa"/>
          </w:tcPr>
          <w:p w14:paraId="7D56DB50" w14:textId="5C23806E" w:rsidR="00BA297B" w:rsidRDefault="00DD3EE9" w:rsidP="00983DDD">
            <w:pPr>
              <w:ind w:firstLine="0"/>
            </w:pPr>
            <w:r>
              <w:t>3.11A</w:t>
            </w:r>
          </w:p>
        </w:tc>
        <w:tc>
          <w:tcPr>
            <w:tcW w:w="2167" w:type="dxa"/>
          </w:tcPr>
          <w:p w14:paraId="0828945C" w14:textId="7DF72E9D" w:rsidR="00BA297B" w:rsidRDefault="00C05563" w:rsidP="00983DDD">
            <w:pPr>
              <w:ind w:firstLine="0"/>
            </w:pPr>
            <w:r>
              <w:t>4.3.1A</w:t>
            </w:r>
          </w:p>
        </w:tc>
      </w:tr>
      <w:tr w:rsidR="00BA297B" w14:paraId="2E3B4E8D" w14:textId="77777777" w:rsidTr="00BA297B">
        <w:tc>
          <w:tcPr>
            <w:tcW w:w="2166" w:type="dxa"/>
          </w:tcPr>
          <w:p w14:paraId="2DAC6E54" w14:textId="7AE19ECD" w:rsidR="00BA297B" w:rsidRDefault="00BA297B" w:rsidP="00983DDD">
            <w:pPr>
              <w:ind w:firstLine="0"/>
            </w:pPr>
            <w:r>
              <w:t>6</w:t>
            </w:r>
          </w:p>
        </w:tc>
        <w:tc>
          <w:tcPr>
            <w:tcW w:w="2166" w:type="dxa"/>
          </w:tcPr>
          <w:p w14:paraId="4B1158B8" w14:textId="05358CB4" w:rsidR="00BA297B" w:rsidRDefault="0026570C" w:rsidP="00983DDD">
            <w:pPr>
              <w:ind w:firstLine="0"/>
            </w:pPr>
            <w:r>
              <w:t>1.3B</w:t>
            </w:r>
          </w:p>
        </w:tc>
        <w:tc>
          <w:tcPr>
            <w:tcW w:w="2166" w:type="dxa"/>
          </w:tcPr>
          <w:p w14:paraId="73855A44" w14:textId="599CD82E" w:rsidR="00BA297B" w:rsidRDefault="00DD3EE9" w:rsidP="00983DDD">
            <w:pPr>
              <w:ind w:firstLine="0"/>
            </w:pPr>
            <w:r>
              <w:t>3.11B</w:t>
            </w:r>
          </w:p>
        </w:tc>
        <w:tc>
          <w:tcPr>
            <w:tcW w:w="2167" w:type="dxa"/>
          </w:tcPr>
          <w:p w14:paraId="5DE4D139" w14:textId="1F9889EC" w:rsidR="00BA297B" w:rsidRDefault="00C05563" w:rsidP="00983DDD">
            <w:pPr>
              <w:ind w:firstLine="0"/>
            </w:pPr>
            <w:r>
              <w:t>4.3.1B</w:t>
            </w:r>
          </w:p>
        </w:tc>
      </w:tr>
      <w:tr w:rsidR="00BA297B" w14:paraId="6356CF5B" w14:textId="77777777" w:rsidTr="00BA297B">
        <w:tc>
          <w:tcPr>
            <w:tcW w:w="2166" w:type="dxa"/>
          </w:tcPr>
          <w:p w14:paraId="34413EB5" w14:textId="3C961BAE" w:rsidR="00BA297B" w:rsidRDefault="00BA297B" w:rsidP="00983DDD">
            <w:pPr>
              <w:ind w:firstLine="0"/>
            </w:pPr>
            <w:r>
              <w:t>7</w:t>
            </w:r>
          </w:p>
        </w:tc>
        <w:tc>
          <w:tcPr>
            <w:tcW w:w="2166" w:type="dxa"/>
          </w:tcPr>
          <w:p w14:paraId="460F642B" w14:textId="54C634E0" w:rsidR="00BA297B" w:rsidRDefault="0026570C" w:rsidP="00983DDD">
            <w:pPr>
              <w:ind w:firstLine="0"/>
            </w:pPr>
            <w:r>
              <w:t>1.4A</w:t>
            </w:r>
          </w:p>
        </w:tc>
        <w:tc>
          <w:tcPr>
            <w:tcW w:w="2166" w:type="dxa"/>
          </w:tcPr>
          <w:p w14:paraId="5782AB39" w14:textId="35FED69B" w:rsidR="00BA297B" w:rsidRDefault="00DD3EE9" w:rsidP="00983DDD">
            <w:pPr>
              <w:ind w:firstLine="0"/>
            </w:pPr>
            <w:r>
              <w:t>3.12A</w:t>
            </w:r>
          </w:p>
        </w:tc>
        <w:tc>
          <w:tcPr>
            <w:tcW w:w="2167" w:type="dxa"/>
          </w:tcPr>
          <w:p w14:paraId="4AEF8F3C" w14:textId="3F66EAB2" w:rsidR="00BA297B" w:rsidRDefault="00C05563" w:rsidP="00983DDD">
            <w:pPr>
              <w:ind w:firstLine="0"/>
            </w:pPr>
            <w:r>
              <w:t>4.3.2A</w:t>
            </w:r>
          </w:p>
        </w:tc>
      </w:tr>
      <w:tr w:rsidR="00BA297B" w14:paraId="0079B904" w14:textId="77777777" w:rsidTr="00BA297B">
        <w:tc>
          <w:tcPr>
            <w:tcW w:w="2166" w:type="dxa"/>
          </w:tcPr>
          <w:p w14:paraId="145DB8BE" w14:textId="65B0A9C4" w:rsidR="00BA297B" w:rsidRDefault="00BA297B" w:rsidP="00983DDD">
            <w:pPr>
              <w:ind w:firstLine="0"/>
            </w:pPr>
            <w:r>
              <w:t>8</w:t>
            </w:r>
          </w:p>
        </w:tc>
        <w:tc>
          <w:tcPr>
            <w:tcW w:w="2166" w:type="dxa"/>
          </w:tcPr>
          <w:p w14:paraId="6A850CF7" w14:textId="1C88683B" w:rsidR="00BA297B" w:rsidRDefault="0026570C" w:rsidP="00983DDD">
            <w:pPr>
              <w:ind w:firstLine="0"/>
            </w:pPr>
            <w:r>
              <w:t>1.4B</w:t>
            </w:r>
          </w:p>
        </w:tc>
        <w:tc>
          <w:tcPr>
            <w:tcW w:w="2166" w:type="dxa"/>
          </w:tcPr>
          <w:p w14:paraId="0D4F4590" w14:textId="6993F4F3" w:rsidR="00BA297B" w:rsidRDefault="00DD3EE9" w:rsidP="00983DDD">
            <w:pPr>
              <w:ind w:firstLine="0"/>
            </w:pPr>
            <w:r>
              <w:t>3.12B</w:t>
            </w:r>
          </w:p>
        </w:tc>
        <w:tc>
          <w:tcPr>
            <w:tcW w:w="2167" w:type="dxa"/>
          </w:tcPr>
          <w:p w14:paraId="352C5305" w14:textId="1FCDB4DC" w:rsidR="00BA297B" w:rsidRDefault="00C05563" w:rsidP="00983DDD">
            <w:pPr>
              <w:ind w:firstLine="0"/>
            </w:pPr>
            <w:r>
              <w:t>4.3.2B</w:t>
            </w:r>
          </w:p>
        </w:tc>
      </w:tr>
      <w:tr w:rsidR="00BA297B" w14:paraId="61155159" w14:textId="77777777" w:rsidTr="00BA297B">
        <w:tc>
          <w:tcPr>
            <w:tcW w:w="2166" w:type="dxa"/>
          </w:tcPr>
          <w:p w14:paraId="58BB8BE5" w14:textId="456DAFF3" w:rsidR="00BA297B" w:rsidRDefault="00BA297B" w:rsidP="00983DDD">
            <w:pPr>
              <w:ind w:firstLine="0"/>
            </w:pPr>
            <w:r>
              <w:t>9</w:t>
            </w:r>
          </w:p>
        </w:tc>
        <w:tc>
          <w:tcPr>
            <w:tcW w:w="2166" w:type="dxa"/>
          </w:tcPr>
          <w:p w14:paraId="2DF2A7EF" w14:textId="5366DA8D" w:rsidR="00BA297B" w:rsidRDefault="004E07C9" w:rsidP="00983DDD">
            <w:pPr>
              <w:ind w:firstLine="0"/>
            </w:pPr>
            <w:r>
              <w:t>3.1A</w:t>
            </w:r>
          </w:p>
        </w:tc>
        <w:tc>
          <w:tcPr>
            <w:tcW w:w="2166" w:type="dxa"/>
          </w:tcPr>
          <w:p w14:paraId="512155AA" w14:textId="4AF0142F" w:rsidR="00BA297B" w:rsidRDefault="00DD3EE9" w:rsidP="00983DDD">
            <w:pPr>
              <w:ind w:firstLine="0"/>
            </w:pPr>
            <w:r>
              <w:t>3.13A</w:t>
            </w:r>
          </w:p>
        </w:tc>
        <w:tc>
          <w:tcPr>
            <w:tcW w:w="2167" w:type="dxa"/>
          </w:tcPr>
          <w:p w14:paraId="06E02C6F" w14:textId="5FCBE837" w:rsidR="00BA297B" w:rsidRDefault="00C05563" w:rsidP="00983DDD">
            <w:pPr>
              <w:ind w:firstLine="0"/>
            </w:pPr>
            <w:r>
              <w:t>4.4.1A</w:t>
            </w:r>
          </w:p>
        </w:tc>
      </w:tr>
      <w:tr w:rsidR="00BA297B" w14:paraId="5A1BAA5A" w14:textId="77777777" w:rsidTr="00BA297B">
        <w:tc>
          <w:tcPr>
            <w:tcW w:w="2166" w:type="dxa"/>
          </w:tcPr>
          <w:p w14:paraId="09DEB7ED" w14:textId="6871D3DE" w:rsidR="00BA297B" w:rsidRDefault="00BA297B" w:rsidP="00983DDD">
            <w:pPr>
              <w:ind w:firstLine="0"/>
            </w:pPr>
            <w:r>
              <w:t>10</w:t>
            </w:r>
          </w:p>
        </w:tc>
        <w:tc>
          <w:tcPr>
            <w:tcW w:w="2166" w:type="dxa"/>
          </w:tcPr>
          <w:p w14:paraId="4042A47D" w14:textId="027A68D0" w:rsidR="00BA297B" w:rsidRDefault="004E07C9" w:rsidP="00983DDD">
            <w:pPr>
              <w:ind w:firstLine="0"/>
            </w:pPr>
            <w:r>
              <w:t>3.1B</w:t>
            </w:r>
          </w:p>
        </w:tc>
        <w:tc>
          <w:tcPr>
            <w:tcW w:w="2166" w:type="dxa"/>
          </w:tcPr>
          <w:p w14:paraId="57AD1B63" w14:textId="75CF8739" w:rsidR="00BA297B" w:rsidRDefault="00DD3EE9" w:rsidP="00983DDD">
            <w:pPr>
              <w:ind w:firstLine="0"/>
            </w:pPr>
            <w:r>
              <w:t>3.13B</w:t>
            </w:r>
          </w:p>
        </w:tc>
        <w:tc>
          <w:tcPr>
            <w:tcW w:w="2167" w:type="dxa"/>
          </w:tcPr>
          <w:p w14:paraId="270085D9" w14:textId="2716F003" w:rsidR="00BA297B" w:rsidRDefault="00C05563" w:rsidP="00983DDD">
            <w:pPr>
              <w:ind w:firstLine="0"/>
            </w:pPr>
            <w:r>
              <w:t>4.4.1B</w:t>
            </w:r>
          </w:p>
        </w:tc>
      </w:tr>
      <w:tr w:rsidR="00BA297B" w14:paraId="79182CA9" w14:textId="77777777" w:rsidTr="00BA297B">
        <w:tc>
          <w:tcPr>
            <w:tcW w:w="2166" w:type="dxa"/>
          </w:tcPr>
          <w:p w14:paraId="72631456" w14:textId="4C06CC3C" w:rsidR="00BA297B" w:rsidRDefault="00BA297B" w:rsidP="00983DDD">
            <w:pPr>
              <w:ind w:firstLine="0"/>
            </w:pPr>
            <w:r>
              <w:t>11</w:t>
            </w:r>
          </w:p>
        </w:tc>
        <w:tc>
          <w:tcPr>
            <w:tcW w:w="2166" w:type="dxa"/>
          </w:tcPr>
          <w:p w14:paraId="5E1018AF" w14:textId="677A4B1B" w:rsidR="00BA297B" w:rsidRDefault="004E07C9" w:rsidP="00983DDD">
            <w:pPr>
              <w:ind w:firstLine="0"/>
            </w:pPr>
            <w:r>
              <w:t>3.2A</w:t>
            </w:r>
          </w:p>
        </w:tc>
        <w:tc>
          <w:tcPr>
            <w:tcW w:w="2166" w:type="dxa"/>
          </w:tcPr>
          <w:p w14:paraId="2A8FCBB7" w14:textId="5DEE9874" w:rsidR="00BA297B" w:rsidRDefault="00DD3EE9" w:rsidP="00983DDD">
            <w:pPr>
              <w:ind w:firstLine="0"/>
            </w:pPr>
            <w:r>
              <w:t>3.14A</w:t>
            </w:r>
          </w:p>
        </w:tc>
        <w:tc>
          <w:tcPr>
            <w:tcW w:w="2167" w:type="dxa"/>
          </w:tcPr>
          <w:p w14:paraId="6986F2A9" w14:textId="6AF19C19" w:rsidR="00BA297B" w:rsidRDefault="00C05563" w:rsidP="00983DDD">
            <w:pPr>
              <w:ind w:firstLine="0"/>
            </w:pPr>
            <w:r>
              <w:t>4.4.2A</w:t>
            </w:r>
          </w:p>
        </w:tc>
      </w:tr>
      <w:tr w:rsidR="00BA297B" w14:paraId="12C046CC" w14:textId="77777777" w:rsidTr="00BA297B">
        <w:tc>
          <w:tcPr>
            <w:tcW w:w="2166" w:type="dxa"/>
          </w:tcPr>
          <w:p w14:paraId="2F76457C" w14:textId="1AE1FB07" w:rsidR="00BA297B" w:rsidRDefault="00BA297B" w:rsidP="00983DDD">
            <w:pPr>
              <w:ind w:firstLine="0"/>
            </w:pPr>
            <w:r>
              <w:t>12</w:t>
            </w:r>
          </w:p>
        </w:tc>
        <w:tc>
          <w:tcPr>
            <w:tcW w:w="2166" w:type="dxa"/>
          </w:tcPr>
          <w:p w14:paraId="675463B6" w14:textId="7165720F" w:rsidR="00BA297B" w:rsidRDefault="004E07C9" w:rsidP="00983DDD">
            <w:pPr>
              <w:ind w:firstLine="0"/>
            </w:pPr>
            <w:r>
              <w:t>3.2B</w:t>
            </w:r>
          </w:p>
        </w:tc>
        <w:tc>
          <w:tcPr>
            <w:tcW w:w="2166" w:type="dxa"/>
          </w:tcPr>
          <w:p w14:paraId="2B8229C4" w14:textId="74A80397" w:rsidR="00BA297B" w:rsidRDefault="00DD3EE9" w:rsidP="00983DDD">
            <w:pPr>
              <w:ind w:firstLine="0"/>
            </w:pPr>
            <w:r>
              <w:t>3.14B</w:t>
            </w:r>
          </w:p>
        </w:tc>
        <w:tc>
          <w:tcPr>
            <w:tcW w:w="2167" w:type="dxa"/>
          </w:tcPr>
          <w:p w14:paraId="3B890637" w14:textId="4203E9A1" w:rsidR="00BA297B" w:rsidRDefault="00C05563" w:rsidP="00983DDD">
            <w:pPr>
              <w:ind w:firstLine="0"/>
            </w:pPr>
            <w:r>
              <w:t>4.4.2B</w:t>
            </w:r>
          </w:p>
        </w:tc>
      </w:tr>
      <w:tr w:rsidR="00BA297B" w14:paraId="3D1D0A22" w14:textId="77777777" w:rsidTr="00BA297B">
        <w:tc>
          <w:tcPr>
            <w:tcW w:w="2166" w:type="dxa"/>
          </w:tcPr>
          <w:p w14:paraId="7568B947" w14:textId="3015A6D1" w:rsidR="00BA297B" w:rsidRDefault="00BA297B" w:rsidP="00983DDD">
            <w:pPr>
              <w:ind w:firstLine="0"/>
            </w:pPr>
            <w:r>
              <w:t>13</w:t>
            </w:r>
          </w:p>
        </w:tc>
        <w:tc>
          <w:tcPr>
            <w:tcW w:w="2166" w:type="dxa"/>
          </w:tcPr>
          <w:p w14:paraId="4D98C956" w14:textId="2BA9E225" w:rsidR="00BA297B" w:rsidRDefault="004E07C9" w:rsidP="00983DDD">
            <w:pPr>
              <w:ind w:firstLine="0"/>
            </w:pPr>
            <w:r>
              <w:t>3.3A</w:t>
            </w:r>
          </w:p>
        </w:tc>
        <w:tc>
          <w:tcPr>
            <w:tcW w:w="2166" w:type="dxa"/>
          </w:tcPr>
          <w:p w14:paraId="7970BB7C" w14:textId="2F677AFE" w:rsidR="00BA297B" w:rsidRDefault="00DD3EE9" w:rsidP="00983DDD">
            <w:pPr>
              <w:ind w:firstLine="0"/>
            </w:pPr>
            <w:r>
              <w:t>3.15A</w:t>
            </w:r>
          </w:p>
        </w:tc>
        <w:tc>
          <w:tcPr>
            <w:tcW w:w="2167" w:type="dxa"/>
          </w:tcPr>
          <w:p w14:paraId="74D57CAE" w14:textId="1F7E7C25" w:rsidR="00BA297B" w:rsidRDefault="00C05563" w:rsidP="00983DDD">
            <w:pPr>
              <w:ind w:firstLine="0"/>
            </w:pPr>
            <w:r>
              <w:t>4.</w:t>
            </w:r>
            <w:r w:rsidR="004B74BF">
              <w:t>5</w:t>
            </w:r>
            <w:r>
              <w:t>.</w:t>
            </w:r>
            <w:r w:rsidR="004B74BF">
              <w:t>1</w:t>
            </w:r>
            <w:r>
              <w:t>A</w:t>
            </w:r>
          </w:p>
        </w:tc>
      </w:tr>
      <w:tr w:rsidR="00BA297B" w14:paraId="4DA15FF3" w14:textId="77777777" w:rsidTr="00BA297B">
        <w:tc>
          <w:tcPr>
            <w:tcW w:w="2166" w:type="dxa"/>
          </w:tcPr>
          <w:p w14:paraId="1E1A9BFC" w14:textId="1EB22B0D" w:rsidR="00BA297B" w:rsidRDefault="00BA297B" w:rsidP="00983DDD">
            <w:pPr>
              <w:ind w:firstLine="0"/>
            </w:pPr>
            <w:r>
              <w:t>14</w:t>
            </w:r>
          </w:p>
        </w:tc>
        <w:tc>
          <w:tcPr>
            <w:tcW w:w="2166" w:type="dxa"/>
          </w:tcPr>
          <w:p w14:paraId="7DDEE005" w14:textId="32AC6099" w:rsidR="00BA297B" w:rsidRDefault="004E07C9" w:rsidP="00983DDD">
            <w:pPr>
              <w:ind w:firstLine="0"/>
            </w:pPr>
            <w:r>
              <w:t>3.3B</w:t>
            </w:r>
          </w:p>
        </w:tc>
        <w:tc>
          <w:tcPr>
            <w:tcW w:w="2166" w:type="dxa"/>
          </w:tcPr>
          <w:p w14:paraId="6A4518F9" w14:textId="49300DB2" w:rsidR="00BA297B" w:rsidRDefault="00DD3EE9" w:rsidP="00983DDD">
            <w:pPr>
              <w:ind w:firstLine="0"/>
            </w:pPr>
            <w:r>
              <w:t>3.15B</w:t>
            </w:r>
          </w:p>
        </w:tc>
        <w:tc>
          <w:tcPr>
            <w:tcW w:w="2167" w:type="dxa"/>
          </w:tcPr>
          <w:p w14:paraId="77DBFDB7" w14:textId="2B40E575" w:rsidR="00BA297B" w:rsidRDefault="004B74BF" w:rsidP="00983DDD">
            <w:pPr>
              <w:ind w:firstLine="0"/>
            </w:pPr>
            <w:r>
              <w:t>4.5.1B</w:t>
            </w:r>
          </w:p>
        </w:tc>
      </w:tr>
      <w:tr w:rsidR="00BA297B" w14:paraId="21509A33" w14:textId="77777777" w:rsidTr="00BA297B">
        <w:tc>
          <w:tcPr>
            <w:tcW w:w="2166" w:type="dxa"/>
          </w:tcPr>
          <w:p w14:paraId="42EABA87" w14:textId="56513451" w:rsidR="00BA297B" w:rsidRDefault="00BA297B" w:rsidP="00983DDD">
            <w:pPr>
              <w:ind w:firstLine="0"/>
            </w:pPr>
            <w:r>
              <w:t>15</w:t>
            </w:r>
          </w:p>
        </w:tc>
        <w:tc>
          <w:tcPr>
            <w:tcW w:w="2166" w:type="dxa"/>
          </w:tcPr>
          <w:p w14:paraId="4202B14C" w14:textId="692061FF" w:rsidR="00BA297B" w:rsidRDefault="004E07C9" w:rsidP="00983DDD">
            <w:pPr>
              <w:ind w:firstLine="0"/>
            </w:pPr>
            <w:r>
              <w:t>3.4A</w:t>
            </w:r>
          </w:p>
        </w:tc>
        <w:tc>
          <w:tcPr>
            <w:tcW w:w="2166" w:type="dxa"/>
          </w:tcPr>
          <w:p w14:paraId="7C588BCB" w14:textId="0407ED26" w:rsidR="00BA297B" w:rsidRDefault="00DD3EE9" w:rsidP="00983DDD">
            <w:pPr>
              <w:ind w:firstLine="0"/>
            </w:pPr>
            <w:r>
              <w:t>3.16A</w:t>
            </w:r>
          </w:p>
        </w:tc>
        <w:tc>
          <w:tcPr>
            <w:tcW w:w="2167" w:type="dxa"/>
          </w:tcPr>
          <w:p w14:paraId="6BF7ED1E" w14:textId="437007B3" w:rsidR="00BA297B" w:rsidRDefault="004B74BF" w:rsidP="00983DDD">
            <w:pPr>
              <w:ind w:firstLine="0"/>
            </w:pPr>
            <w:r>
              <w:t>4.</w:t>
            </w:r>
            <w:r w:rsidR="00F63761">
              <w:t>5</w:t>
            </w:r>
            <w:r>
              <w:t>.2A</w:t>
            </w:r>
          </w:p>
        </w:tc>
      </w:tr>
      <w:tr w:rsidR="00BA297B" w14:paraId="522805D3" w14:textId="77777777" w:rsidTr="00BA297B">
        <w:tc>
          <w:tcPr>
            <w:tcW w:w="2166" w:type="dxa"/>
          </w:tcPr>
          <w:p w14:paraId="2C386B93" w14:textId="2F9F2B34" w:rsidR="00BA297B" w:rsidRDefault="00BA297B" w:rsidP="00983DDD">
            <w:pPr>
              <w:ind w:firstLine="0"/>
            </w:pPr>
            <w:r>
              <w:t>16</w:t>
            </w:r>
          </w:p>
        </w:tc>
        <w:tc>
          <w:tcPr>
            <w:tcW w:w="2166" w:type="dxa"/>
          </w:tcPr>
          <w:p w14:paraId="0B83A01A" w14:textId="014DBFB5" w:rsidR="00BA297B" w:rsidRDefault="004E07C9" w:rsidP="00983DDD">
            <w:pPr>
              <w:ind w:firstLine="0"/>
            </w:pPr>
            <w:r>
              <w:t>3.4C</w:t>
            </w:r>
          </w:p>
        </w:tc>
        <w:tc>
          <w:tcPr>
            <w:tcW w:w="2166" w:type="dxa"/>
          </w:tcPr>
          <w:p w14:paraId="53A1B3AD" w14:textId="23D3292F" w:rsidR="00BA297B" w:rsidRDefault="00DD3EE9" w:rsidP="00983DDD">
            <w:pPr>
              <w:ind w:firstLine="0"/>
            </w:pPr>
            <w:r>
              <w:t>3.16B</w:t>
            </w:r>
          </w:p>
        </w:tc>
        <w:tc>
          <w:tcPr>
            <w:tcW w:w="2167" w:type="dxa"/>
          </w:tcPr>
          <w:p w14:paraId="7D76D075" w14:textId="3CA7B82D" w:rsidR="00BA297B" w:rsidRDefault="00F63761" w:rsidP="00983DDD">
            <w:pPr>
              <w:ind w:firstLine="0"/>
            </w:pPr>
            <w:r>
              <w:t>4.5.2B</w:t>
            </w:r>
          </w:p>
        </w:tc>
      </w:tr>
      <w:tr w:rsidR="00BA297B" w14:paraId="609CBB84" w14:textId="77777777" w:rsidTr="00BA297B">
        <w:tc>
          <w:tcPr>
            <w:tcW w:w="2166" w:type="dxa"/>
          </w:tcPr>
          <w:p w14:paraId="64744A17" w14:textId="794BA18F" w:rsidR="00BA297B" w:rsidRDefault="00BA297B" w:rsidP="00983DDD">
            <w:pPr>
              <w:ind w:firstLine="0"/>
            </w:pPr>
            <w:r>
              <w:t>17</w:t>
            </w:r>
          </w:p>
        </w:tc>
        <w:tc>
          <w:tcPr>
            <w:tcW w:w="2166" w:type="dxa"/>
          </w:tcPr>
          <w:p w14:paraId="5C4B3769" w14:textId="1203C63D" w:rsidR="00BA297B" w:rsidRDefault="004E07C9" w:rsidP="00983DDD">
            <w:pPr>
              <w:ind w:firstLine="0"/>
            </w:pPr>
            <w:r>
              <w:t>3.5A</w:t>
            </w:r>
          </w:p>
        </w:tc>
        <w:tc>
          <w:tcPr>
            <w:tcW w:w="2166" w:type="dxa"/>
          </w:tcPr>
          <w:p w14:paraId="4C9995EE" w14:textId="1FAABFEE" w:rsidR="00BA297B" w:rsidRDefault="00DD3EE9" w:rsidP="00983DDD">
            <w:pPr>
              <w:ind w:firstLine="0"/>
            </w:pPr>
            <w:r>
              <w:t>3.17A</w:t>
            </w:r>
          </w:p>
        </w:tc>
        <w:tc>
          <w:tcPr>
            <w:tcW w:w="2167" w:type="dxa"/>
          </w:tcPr>
          <w:p w14:paraId="3B199CAF" w14:textId="3393A662" w:rsidR="00BA297B" w:rsidRDefault="00F63761" w:rsidP="00983DDD">
            <w:pPr>
              <w:ind w:firstLine="0"/>
            </w:pPr>
            <w:r>
              <w:t>4.6.1A</w:t>
            </w:r>
          </w:p>
        </w:tc>
      </w:tr>
      <w:tr w:rsidR="00BA297B" w14:paraId="2897D4E5" w14:textId="77777777" w:rsidTr="00BA297B">
        <w:tc>
          <w:tcPr>
            <w:tcW w:w="2166" w:type="dxa"/>
          </w:tcPr>
          <w:p w14:paraId="77D29DE7" w14:textId="74DA2469" w:rsidR="00BA297B" w:rsidRDefault="00BA297B" w:rsidP="00983DDD">
            <w:pPr>
              <w:ind w:firstLine="0"/>
            </w:pPr>
            <w:r>
              <w:lastRenderedPageBreak/>
              <w:t>18</w:t>
            </w:r>
          </w:p>
        </w:tc>
        <w:tc>
          <w:tcPr>
            <w:tcW w:w="2166" w:type="dxa"/>
          </w:tcPr>
          <w:p w14:paraId="660096C9" w14:textId="1FF63AC6" w:rsidR="00BA297B" w:rsidRDefault="004E07C9" w:rsidP="00983DDD">
            <w:pPr>
              <w:ind w:firstLine="0"/>
            </w:pPr>
            <w:r>
              <w:t>3.5B</w:t>
            </w:r>
          </w:p>
        </w:tc>
        <w:tc>
          <w:tcPr>
            <w:tcW w:w="2166" w:type="dxa"/>
          </w:tcPr>
          <w:p w14:paraId="3FA57E34" w14:textId="15D9D5C9" w:rsidR="00BA297B" w:rsidRDefault="00DD3EE9" w:rsidP="00983DDD">
            <w:pPr>
              <w:ind w:firstLine="0"/>
            </w:pPr>
            <w:r>
              <w:t>3.17B</w:t>
            </w:r>
          </w:p>
        </w:tc>
        <w:tc>
          <w:tcPr>
            <w:tcW w:w="2167" w:type="dxa"/>
          </w:tcPr>
          <w:p w14:paraId="4AE75AEB" w14:textId="3C4216E1" w:rsidR="00BA297B" w:rsidRDefault="00F63761" w:rsidP="00983DDD">
            <w:pPr>
              <w:ind w:firstLine="0"/>
            </w:pPr>
            <w:r>
              <w:t>4.6.1B</w:t>
            </w:r>
          </w:p>
        </w:tc>
      </w:tr>
      <w:tr w:rsidR="00BA297B" w14:paraId="083103EC" w14:textId="77777777" w:rsidTr="00BA297B">
        <w:tc>
          <w:tcPr>
            <w:tcW w:w="2166" w:type="dxa"/>
          </w:tcPr>
          <w:p w14:paraId="63CF21C4" w14:textId="5D307BFA" w:rsidR="00BA297B" w:rsidRDefault="00BA297B" w:rsidP="00983DDD">
            <w:pPr>
              <w:ind w:firstLine="0"/>
            </w:pPr>
            <w:r>
              <w:t>19</w:t>
            </w:r>
          </w:p>
        </w:tc>
        <w:tc>
          <w:tcPr>
            <w:tcW w:w="2166" w:type="dxa"/>
          </w:tcPr>
          <w:p w14:paraId="1C4F4E79" w14:textId="5B66B08C" w:rsidR="00BA297B" w:rsidRDefault="00CD4E42" w:rsidP="00983DDD">
            <w:pPr>
              <w:ind w:firstLine="0"/>
            </w:pPr>
            <w:r>
              <w:t>3.6A</w:t>
            </w:r>
          </w:p>
        </w:tc>
        <w:tc>
          <w:tcPr>
            <w:tcW w:w="2166" w:type="dxa"/>
          </w:tcPr>
          <w:p w14:paraId="29822B82" w14:textId="6BDD7C2D" w:rsidR="00BA297B" w:rsidRDefault="00DD3EE9" w:rsidP="00983DDD">
            <w:pPr>
              <w:ind w:firstLine="0"/>
            </w:pPr>
            <w:r>
              <w:t>3.18A</w:t>
            </w:r>
          </w:p>
        </w:tc>
        <w:tc>
          <w:tcPr>
            <w:tcW w:w="2167" w:type="dxa"/>
          </w:tcPr>
          <w:p w14:paraId="01CBF2DF" w14:textId="5844C099" w:rsidR="00BA297B" w:rsidRDefault="00F63761" w:rsidP="00983DDD">
            <w:pPr>
              <w:ind w:firstLine="0"/>
            </w:pPr>
            <w:r>
              <w:t>4.6.2A</w:t>
            </w:r>
          </w:p>
        </w:tc>
      </w:tr>
      <w:tr w:rsidR="00BA297B" w14:paraId="315AA7B1" w14:textId="77777777" w:rsidTr="00BA297B">
        <w:tc>
          <w:tcPr>
            <w:tcW w:w="2166" w:type="dxa"/>
          </w:tcPr>
          <w:p w14:paraId="5B701CF9" w14:textId="2FCDC0D3" w:rsidR="00BA297B" w:rsidRDefault="00BA297B" w:rsidP="00983DDD">
            <w:pPr>
              <w:ind w:firstLine="0"/>
            </w:pPr>
            <w:r>
              <w:t>20</w:t>
            </w:r>
          </w:p>
        </w:tc>
        <w:tc>
          <w:tcPr>
            <w:tcW w:w="2166" w:type="dxa"/>
          </w:tcPr>
          <w:p w14:paraId="77145BAE" w14:textId="4AAB2369" w:rsidR="00BA297B" w:rsidRDefault="00CD4E42" w:rsidP="00983DDD">
            <w:pPr>
              <w:ind w:firstLine="0"/>
            </w:pPr>
            <w:r>
              <w:t>3.6B</w:t>
            </w:r>
          </w:p>
        </w:tc>
        <w:tc>
          <w:tcPr>
            <w:tcW w:w="2166" w:type="dxa"/>
          </w:tcPr>
          <w:p w14:paraId="630E0DF5" w14:textId="1F4FD76C" w:rsidR="00BA297B" w:rsidRDefault="00DD3EE9" w:rsidP="00983DDD">
            <w:pPr>
              <w:ind w:firstLine="0"/>
            </w:pPr>
            <w:r>
              <w:t>3.18B</w:t>
            </w:r>
          </w:p>
        </w:tc>
        <w:tc>
          <w:tcPr>
            <w:tcW w:w="2167" w:type="dxa"/>
          </w:tcPr>
          <w:p w14:paraId="2D3A51A3" w14:textId="64674039" w:rsidR="00BA297B" w:rsidRDefault="00F63761" w:rsidP="00983DDD">
            <w:pPr>
              <w:ind w:firstLine="0"/>
            </w:pPr>
            <w:r>
              <w:t>4.6.2B</w:t>
            </w:r>
          </w:p>
        </w:tc>
      </w:tr>
      <w:tr w:rsidR="00BA297B" w14:paraId="7029CE66" w14:textId="77777777" w:rsidTr="00BA297B">
        <w:tc>
          <w:tcPr>
            <w:tcW w:w="2166" w:type="dxa"/>
          </w:tcPr>
          <w:p w14:paraId="7DE00418" w14:textId="433ACD42" w:rsidR="00BA297B" w:rsidRDefault="00BA297B" w:rsidP="00983DDD">
            <w:pPr>
              <w:ind w:firstLine="0"/>
            </w:pPr>
            <w:r>
              <w:t>21</w:t>
            </w:r>
          </w:p>
        </w:tc>
        <w:tc>
          <w:tcPr>
            <w:tcW w:w="2166" w:type="dxa"/>
          </w:tcPr>
          <w:p w14:paraId="160A01E9" w14:textId="28A5C2A2" w:rsidR="00BA297B" w:rsidRDefault="00CD4E42" w:rsidP="00983DDD">
            <w:pPr>
              <w:ind w:firstLine="0"/>
            </w:pPr>
            <w:r>
              <w:t>3.7A</w:t>
            </w:r>
          </w:p>
        </w:tc>
        <w:tc>
          <w:tcPr>
            <w:tcW w:w="2166" w:type="dxa"/>
          </w:tcPr>
          <w:p w14:paraId="18F7FE6B" w14:textId="47C4E3C9" w:rsidR="00BA297B" w:rsidRDefault="00DD3EE9" w:rsidP="00983DDD">
            <w:pPr>
              <w:ind w:firstLine="0"/>
            </w:pPr>
            <w:r>
              <w:t>4.1</w:t>
            </w:r>
            <w:r w:rsidR="00C05563">
              <w:t>.1A</w:t>
            </w:r>
          </w:p>
        </w:tc>
        <w:tc>
          <w:tcPr>
            <w:tcW w:w="2167" w:type="dxa"/>
          </w:tcPr>
          <w:p w14:paraId="7CE8203D" w14:textId="77777777" w:rsidR="00BA297B" w:rsidRDefault="00BA297B" w:rsidP="00983DDD">
            <w:pPr>
              <w:ind w:firstLine="0"/>
            </w:pPr>
          </w:p>
        </w:tc>
      </w:tr>
      <w:tr w:rsidR="00BA297B" w14:paraId="63E53823" w14:textId="77777777" w:rsidTr="00BA297B">
        <w:tc>
          <w:tcPr>
            <w:tcW w:w="2166" w:type="dxa"/>
          </w:tcPr>
          <w:p w14:paraId="0EE02435" w14:textId="75156338" w:rsidR="00BA297B" w:rsidRDefault="00BA297B" w:rsidP="00983DDD">
            <w:pPr>
              <w:ind w:firstLine="0"/>
            </w:pPr>
            <w:r>
              <w:t>22</w:t>
            </w:r>
          </w:p>
        </w:tc>
        <w:tc>
          <w:tcPr>
            <w:tcW w:w="2166" w:type="dxa"/>
          </w:tcPr>
          <w:p w14:paraId="47D9B030" w14:textId="56DBD30A" w:rsidR="00BA297B" w:rsidRDefault="00CD4E42" w:rsidP="00983DDD">
            <w:pPr>
              <w:ind w:firstLine="0"/>
            </w:pPr>
            <w:r>
              <w:t>3.7B</w:t>
            </w:r>
          </w:p>
        </w:tc>
        <w:tc>
          <w:tcPr>
            <w:tcW w:w="2166" w:type="dxa"/>
          </w:tcPr>
          <w:p w14:paraId="0548FE5A" w14:textId="20883243" w:rsidR="00BA297B" w:rsidRDefault="00C05563" w:rsidP="00983DDD">
            <w:pPr>
              <w:ind w:firstLine="0"/>
            </w:pPr>
            <w:r>
              <w:t>4.1.1B</w:t>
            </w:r>
          </w:p>
        </w:tc>
        <w:tc>
          <w:tcPr>
            <w:tcW w:w="2167" w:type="dxa"/>
          </w:tcPr>
          <w:p w14:paraId="5C527F29" w14:textId="77777777" w:rsidR="00BA297B" w:rsidRDefault="00BA297B" w:rsidP="00983DDD">
            <w:pPr>
              <w:ind w:firstLine="0"/>
            </w:pPr>
          </w:p>
        </w:tc>
      </w:tr>
      <w:tr w:rsidR="00BA297B" w14:paraId="567A6514" w14:textId="77777777" w:rsidTr="00BA297B">
        <w:tc>
          <w:tcPr>
            <w:tcW w:w="2166" w:type="dxa"/>
          </w:tcPr>
          <w:p w14:paraId="6BA7744C" w14:textId="3328210A" w:rsidR="00BA297B" w:rsidRDefault="00BA297B" w:rsidP="00983DDD">
            <w:pPr>
              <w:ind w:firstLine="0"/>
            </w:pPr>
            <w:r>
              <w:t>23</w:t>
            </w:r>
          </w:p>
        </w:tc>
        <w:tc>
          <w:tcPr>
            <w:tcW w:w="2166" w:type="dxa"/>
          </w:tcPr>
          <w:p w14:paraId="122582CB" w14:textId="53358C70" w:rsidR="00BA297B" w:rsidRDefault="00CD4E42" w:rsidP="00983DDD">
            <w:pPr>
              <w:ind w:firstLine="0"/>
            </w:pPr>
            <w:r>
              <w:t>3.8A</w:t>
            </w:r>
          </w:p>
        </w:tc>
        <w:tc>
          <w:tcPr>
            <w:tcW w:w="2166" w:type="dxa"/>
          </w:tcPr>
          <w:p w14:paraId="441770E6" w14:textId="5B8DF675" w:rsidR="00BA297B" w:rsidRDefault="00C05563" w:rsidP="00983DDD">
            <w:pPr>
              <w:ind w:firstLine="0"/>
            </w:pPr>
            <w:r>
              <w:t>4.1.2A</w:t>
            </w:r>
          </w:p>
        </w:tc>
        <w:tc>
          <w:tcPr>
            <w:tcW w:w="2167" w:type="dxa"/>
          </w:tcPr>
          <w:p w14:paraId="52530883" w14:textId="77777777" w:rsidR="00BA297B" w:rsidRDefault="00BA297B" w:rsidP="00983DDD">
            <w:pPr>
              <w:ind w:firstLine="0"/>
            </w:pPr>
          </w:p>
        </w:tc>
      </w:tr>
      <w:tr w:rsidR="00BA297B" w14:paraId="5D14D36F" w14:textId="77777777" w:rsidTr="00BA297B">
        <w:tc>
          <w:tcPr>
            <w:tcW w:w="2166" w:type="dxa"/>
          </w:tcPr>
          <w:p w14:paraId="4AAA3514" w14:textId="3A4E7188" w:rsidR="00BA297B" w:rsidRDefault="00BA297B" w:rsidP="00983DDD">
            <w:pPr>
              <w:ind w:firstLine="0"/>
            </w:pPr>
            <w:r>
              <w:t>24</w:t>
            </w:r>
          </w:p>
        </w:tc>
        <w:tc>
          <w:tcPr>
            <w:tcW w:w="2166" w:type="dxa"/>
          </w:tcPr>
          <w:p w14:paraId="7EC31934" w14:textId="6ECB551B" w:rsidR="00BA297B" w:rsidRDefault="00CD4E42" w:rsidP="00983DDD">
            <w:pPr>
              <w:ind w:firstLine="0"/>
            </w:pPr>
            <w:r>
              <w:t>3.8B</w:t>
            </w:r>
          </w:p>
        </w:tc>
        <w:tc>
          <w:tcPr>
            <w:tcW w:w="2166" w:type="dxa"/>
          </w:tcPr>
          <w:p w14:paraId="1DAAD109" w14:textId="1F492CEB" w:rsidR="00BA297B" w:rsidRDefault="00C05563" w:rsidP="00983DDD">
            <w:pPr>
              <w:ind w:firstLine="0"/>
            </w:pPr>
            <w:r>
              <w:t>4.1.2B</w:t>
            </w:r>
          </w:p>
        </w:tc>
        <w:tc>
          <w:tcPr>
            <w:tcW w:w="2167" w:type="dxa"/>
          </w:tcPr>
          <w:p w14:paraId="3D220489" w14:textId="77777777" w:rsidR="00BA297B" w:rsidRDefault="00BA297B" w:rsidP="00983DDD">
            <w:pPr>
              <w:ind w:firstLine="0"/>
            </w:pPr>
          </w:p>
        </w:tc>
      </w:tr>
    </w:tbl>
    <w:p w14:paraId="764F14BD" w14:textId="77777777" w:rsidR="00983DDD" w:rsidRPr="00983DDD" w:rsidRDefault="00983DDD" w:rsidP="00983DDD">
      <w:pPr>
        <w:ind w:firstLine="0"/>
      </w:pPr>
    </w:p>
    <w:p w14:paraId="1ED38B5E" w14:textId="77777777" w:rsidR="005403DD" w:rsidRDefault="005403DD" w:rsidP="005403DD">
      <w:pPr>
        <w:pStyle w:val="Cabealho1"/>
        <w:keepNext w:val="0"/>
        <w:widowControl w:val="0"/>
        <w:numPr>
          <w:ilvl w:val="0"/>
          <w:numId w:val="2"/>
        </w:numPr>
        <w:rPr>
          <w:rFonts w:ascii="Times New Roman" w:hAnsi="Times New Roman"/>
        </w:rPr>
      </w:pPr>
      <w:bookmarkStart w:id="38" w:name="_Toc94719370"/>
      <w:r>
        <w:rPr>
          <w:rFonts w:ascii="Times New Roman" w:hAnsi="Times New Roman"/>
        </w:rPr>
        <w:t>Orçamento</w:t>
      </w:r>
      <w:bookmarkEnd w:id="38"/>
    </w:p>
    <w:p w14:paraId="2B5CABBC" w14:textId="0D8AE278" w:rsidR="00A11CCA" w:rsidRPr="00215063" w:rsidRDefault="00C219EA" w:rsidP="00A11CCA">
      <w:pPr>
        <w:ind w:firstLine="0"/>
        <w:rPr>
          <w:sz w:val="28"/>
          <w:szCs w:val="28"/>
        </w:rPr>
      </w:pPr>
      <w:r w:rsidRPr="00215063">
        <w:rPr>
          <w:sz w:val="28"/>
          <w:szCs w:val="28"/>
        </w:rPr>
        <w:t xml:space="preserve">O orçamento total foi de </w:t>
      </w:r>
      <w:r w:rsidR="00150AEF" w:rsidRPr="00215063">
        <w:rPr>
          <w:sz w:val="28"/>
          <w:szCs w:val="28"/>
        </w:rPr>
        <w:t>5844</w:t>
      </w:r>
      <w:r w:rsidR="00EA0BEC" w:rsidRPr="00215063">
        <w:rPr>
          <w:sz w:val="28"/>
          <w:szCs w:val="28"/>
        </w:rPr>
        <w:t>€, a lista completa dos materiais está em anexo.</w:t>
      </w:r>
    </w:p>
    <w:p w14:paraId="798ACF8E" w14:textId="77777777" w:rsidR="00C819B0" w:rsidRPr="00A11CCA" w:rsidRDefault="00C819B0" w:rsidP="00A11CCA">
      <w:pPr>
        <w:ind w:firstLine="0"/>
      </w:pPr>
    </w:p>
    <w:p w14:paraId="2432CCFA" w14:textId="21CE3B30" w:rsidR="005403DD" w:rsidRPr="00645764" w:rsidRDefault="005403DD" w:rsidP="005403DD">
      <w:pPr>
        <w:pStyle w:val="Cabealho1"/>
        <w:keepNext w:val="0"/>
        <w:widowControl w:val="0"/>
        <w:numPr>
          <w:ilvl w:val="0"/>
          <w:numId w:val="2"/>
        </w:numPr>
        <w:rPr>
          <w:rFonts w:ascii="Times New Roman" w:hAnsi="Times New Roman"/>
        </w:rPr>
      </w:pPr>
      <w:bookmarkStart w:id="39" w:name="_Toc94719371"/>
      <w:r>
        <w:rPr>
          <w:rFonts w:ascii="Times New Roman" w:hAnsi="Times New Roman"/>
        </w:rPr>
        <w:t>Simulação Pa</w:t>
      </w:r>
      <w:r w:rsidR="0063611B">
        <w:rPr>
          <w:rFonts w:ascii="Times New Roman" w:hAnsi="Times New Roman"/>
        </w:rPr>
        <w:t>c</w:t>
      </w:r>
      <w:r>
        <w:rPr>
          <w:rFonts w:ascii="Times New Roman" w:hAnsi="Times New Roman"/>
        </w:rPr>
        <w:t>ket Tracer</w:t>
      </w:r>
      <w:bookmarkEnd w:id="39"/>
    </w:p>
    <w:p w14:paraId="44F2D358" w14:textId="05660D5A" w:rsidR="00215063" w:rsidRPr="005403DD" w:rsidRDefault="00215063" w:rsidP="009443C4">
      <w:pPr>
        <w:spacing w:line="312" w:lineRule="auto"/>
        <w:ind w:firstLine="0"/>
        <w:rPr>
          <w:rFonts w:ascii="Times New Roman" w:hAnsi="Times New Roman"/>
          <w:color w:val="FF0000"/>
        </w:rPr>
      </w:pPr>
      <w:r>
        <w:rPr>
          <w:noProof/>
        </w:rPr>
        <w:drawing>
          <wp:anchor distT="0" distB="0" distL="114300" distR="114300" simplePos="0" relativeHeight="251659264" behindDoc="1" locked="0" layoutInCell="1" allowOverlap="1" wp14:anchorId="398CD38C" wp14:editId="40609778">
            <wp:simplePos x="0" y="0"/>
            <wp:positionH relativeFrom="page">
              <wp:align>center</wp:align>
            </wp:positionH>
            <wp:positionV relativeFrom="paragraph">
              <wp:posOffset>379112</wp:posOffset>
            </wp:positionV>
            <wp:extent cx="6934835" cy="2772410"/>
            <wp:effectExtent l="0" t="0" r="0" b="8890"/>
            <wp:wrapTight wrapText="bothSides">
              <wp:wrapPolygon edited="0">
                <wp:start x="0" y="0"/>
                <wp:lineTo x="0" y="21521"/>
                <wp:lineTo x="21539" y="21521"/>
                <wp:lineTo x="21539"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34835" cy="2772410"/>
                    </a:xfrm>
                    <a:prstGeom prst="rect">
                      <a:avLst/>
                    </a:prstGeom>
                  </pic:spPr>
                </pic:pic>
              </a:graphicData>
            </a:graphic>
            <wp14:sizeRelH relativeFrom="page">
              <wp14:pctWidth>0</wp14:pctWidth>
            </wp14:sizeRelH>
            <wp14:sizeRelV relativeFrom="page">
              <wp14:pctHeight>0</wp14:pctHeight>
            </wp14:sizeRelV>
          </wp:anchor>
        </w:drawing>
      </w:r>
    </w:p>
    <w:p w14:paraId="7ECB4DC6" w14:textId="7DF4B316" w:rsidR="00E86E96" w:rsidRPr="00E86E96" w:rsidRDefault="00E05C37" w:rsidP="00E86E96">
      <w:pPr>
        <w:pStyle w:val="Cabealho1"/>
        <w:keepNext w:val="0"/>
        <w:widowControl w:val="0"/>
        <w:numPr>
          <w:ilvl w:val="0"/>
          <w:numId w:val="2"/>
        </w:numPr>
        <w:rPr>
          <w:rFonts w:ascii="Times New Roman" w:hAnsi="Times New Roman"/>
        </w:rPr>
      </w:pPr>
      <w:bookmarkStart w:id="40" w:name="_Toc305104063"/>
      <w:bookmarkStart w:id="41" w:name="_Toc94719372"/>
      <w:r>
        <w:rPr>
          <w:rFonts w:ascii="Times New Roman" w:hAnsi="Times New Roman"/>
        </w:rPr>
        <w:lastRenderedPageBreak/>
        <w:t>Conclusões</w:t>
      </w:r>
      <w:bookmarkEnd w:id="40"/>
      <w:bookmarkEnd w:id="41"/>
    </w:p>
    <w:p w14:paraId="41ACBB91" w14:textId="625146A6" w:rsidR="00E86E96" w:rsidRDefault="00E86E96" w:rsidP="00E86E96">
      <w:pPr>
        <w:spacing w:line="240" w:lineRule="auto"/>
        <w:ind w:firstLine="720"/>
        <w:rPr>
          <w:rFonts w:ascii="Arial" w:hAnsi="Arial" w:cs="Arial"/>
        </w:rPr>
      </w:pPr>
      <w:r w:rsidRPr="00DC7C94">
        <w:rPr>
          <w:rFonts w:ascii="Arial" w:hAnsi="Arial" w:cs="Arial"/>
        </w:rPr>
        <w:t>Com este projeto consegui</w:t>
      </w:r>
      <w:r w:rsidR="00897FE2">
        <w:rPr>
          <w:rFonts w:ascii="Arial" w:hAnsi="Arial" w:cs="Arial"/>
        </w:rPr>
        <w:t>mos</w:t>
      </w:r>
      <w:r w:rsidRPr="00DC7C94">
        <w:rPr>
          <w:rFonts w:ascii="Arial" w:hAnsi="Arial" w:cs="Arial"/>
        </w:rPr>
        <w:t xml:space="preserve"> melhorar as </w:t>
      </w:r>
      <w:r w:rsidR="00897FE2">
        <w:rPr>
          <w:rFonts w:ascii="Arial" w:hAnsi="Arial" w:cs="Arial"/>
        </w:rPr>
        <w:t>nossas</w:t>
      </w:r>
      <w:r w:rsidRPr="00DC7C94">
        <w:rPr>
          <w:rFonts w:ascii="Arial" w:hAnsi="Arial" w:cs="Arial"/>
        </w:rPr>
        <w:t xml:space="preserve"> capacidades e compreender diversos aspetos da área de redes de computadores estruturadas</w:t>
      </w:r>
      <w:r>
        <w:rPr>
          <w:rFonts w:ascii="Arial" w:hAnsi="Arial" w:cs="Arial"/>
        </w:rPr>
        <w:t>,</w:t>
      </w:r>
      <w:r w:rsidRPr="00DC7C94">
        <w:rPr>
          <w:rFonts w:ascii="Arial" w:hAnsi="Arial" w:cs="Arial"/>
        </w:rPr>
        <w:t xml:space="preserve"> conseguindo assim realizar </w:t>
      </w:r>
      <w:r>
        <w:rPr>
          <w:rFonts w:ascii="Arial" w:hAnsi="Arial" w:cs="Arial"/>
        </w:rPr>
        <w:t xml:space="preserve">com sucesso </w:t>
      </w:r>
      <w:r w:rsidRPr="00DC7C94">
        <w:rPr>
          <w:rFonts w:ascii="Arial" w:hAnsi="Arial" w:cs="Arial"/>
        </w:rPr>
        <w:t>o projeto proposto.</w:t>
      </w:r>
    </w:p>
    <w:p w14:paraId="63102E83" w14:textId="499C0082" w:rsidR="00897FE2" w:rsidRDefault="00897FE2" w:rsidP="00E86E96">
      <w:pPr>
        <w:spacing w:line="240" w:lineRule="auto"/>
        <w:ind w:firstLine="720"/>
        <w:rPr>
          <w:rFonts w:ascii="Arial" w:hAnsi="Arial" w:cs="Arial"/>
        </w:rPr>
      </w:pPr>
      <w:r>
        <w:rPr>
          <w:rFonts w:ascii="Arial" w:hAnsi="Arial" w:cs="Arial"/>
        </w:rPr>
        <w:t>Como extra implementamos a capacidade de ligação por SSH aos switches e ao router.</w:t>
      </w:r>
    </w:p>
    <w:p w14:paraId="72BA965D" w14:textId="7276D86A" w:rsidR="00E86E96" w:rsidRPr="00983DDD" w:rsidRDefault="00897FE2" w:rsidP="00983DDD">
      <w:pPr>
        <w:spacing w:line="240" w:lineRule="auto"/>
        <w:ind w:firstLine="0"/>
        <w:rPr>
          <w:rFonts w:ascii="Arial" w:hAnsi="Arial" w:cs="Arial"/>
        </w:rPr>
      </w:pPr>
      <w:r>
        <w:rPr>
          <w:rFonts w:ascii="Arial" w:hAnsi="Arial" w:cs="Arial"/>
        </w:rPr>
        <w:tab/>
      </w:r>
    </w:p>
    <w:p w14:paraId="66F62889" w14:textId="77777777" w:rsidR="00574F3D" w:rsidRPr="00574F3D" w:rsidRDefault="00574F3D" w:rsidP="00574F3D">
      <w:pPr>
        <w:pStyle w:val="Cabealho1"/>
        <w:keepNext w:val="0"/>
        <w:widowControl w:val="0"/>
        <w:numPr>
          <w:ilvl w:val="0"/>
          <w:numId w:val="2"/>
        </w:numPr>
        <w:rPr>
          <w:rFonts w:ascii="Times New Roman" w:hAnsi="Times New Roman"/>
        </w:rPr>
      </w:pPr>
      <w:bookmarkStart w:id="42" w:name="_Toc94719373"/>
      <w:bookmarkEnd w:id="23"/>
      <w:bookmarkEnd w:id="24"/>
      <w:bookmarkEnd w:id="25"/>
      <w:r w:rsidRPr="00574F3D">
        <w:rPr>
          <w:rFonts w:ascii="Times New Roman" w:hAnsi="Times New Roman"/>
        </w:rPr>
        <w:t>Anexos</w:t>
      </w:r>
      <w:bookmarkEnd w:id="42"/>
    </w:p>
    <w:p w14:paraId="5AB9EAAA" w14:textId="0265430A" w:rsidR="00983DDD" w:rsidRPr="00376CB1" w:rsidRDefault="00EC3359" w:rsidP="00EC3359">
      <w:pPr>
        <w:pStyle w:val="PargrafodaLista"/>
        <w:numPr>
          <w:ilvl w:val="0"/>
          <w:numId w:val="11"/>
        </w:numPr>
        <w:rPr>
          <w:lang w:val="en-GB"/>
        </w:rPr>
      </w:pPr>
      <w:r w:rsidRPr="00376CB1">
        <w:rPr>
          <w:lang w:val="en-GB"/>
        </w:rPr>
        <w:t xml:space="preserve">Bastidores </w:t>
      </w:r>
    </w:p>
    <w:p w14:paraId="13FE8038" w14:textId="1977EAD8" w:rsidR="007A11AB" w:rsidRDefault="00376CB1" w:rsidP="00EC3359">
      <w:pPr>
        <w:pStyle w:val="PargrafodaLista"/>
        <w:numPr>
          <w:ilvl w:val="0"/>
          <w:numId w:val="11"/>
        </w:numPr>
        <w:rPr>
          <w:lang w:val="en-GB"/>
        </w:rPr>
      </w:pPr>
      <w:r w:rsidRPr="00376CB1">
        <w:rPr>
          <w:lang w:val="en-GB"/>
        </w:rPr>
        <w:t>Endereços</w:t>
      </w:r>
    </w:p>
    <w:p w14:paraId="6AFF12D9" w14:textId="0EF5BB01" w:rsidR="00171E47" w:rsidRDefault="00171E47" w:rsidP="00EC3359">
      <w:pPr>
        <w:pStyle w:val="PargrafodaLista"/>
        <w:numPr>
          <w:ilvl w:val="0"/>
          <w:numId w:val="11"/>
        </w:numPr>
        <w:rPr>
          <w:lang w:val="en-GB"/>
        </w:rPr>
      </w:pPr>
      <w:r>
        <w:rPr>
          <w:lang w:val="en-GB"/>
        </w:rPr>
        <w:t>Proj_Redes_DR_NR</w:t>
      </w:r>
    </w:p>
    <w:p w14:paraId="059F76B2" w14:textId="0FFF810D" w:rsidR="00171E47" w:rsidRDefault="00171E47" w:rsidP="00EC3359">
      <w:pPr>
        <w:pStyle w:val="PargrafodaLista"/>
        <w:numPr>
          <w:ilvl w:val="0"/>
          <w:numId w:val="11"/>
        </w:numPr>
        <w:rPr>
          <w:lang w:val="en-GB"/>
        </w:rPr>
      </w:pPr>
      <w:r>
        <w:rPr>
          <w:lang w:val="en-GB"/>
        </w:rPr>
        <w:t>Lista de Material</w:t>
      </w:r>
    </w:p>
    <w:p w14:paraId="7E78E1A2" w14:textId="49FDD9EA" w:rsidR="00E9582B" w:rsidRDefault="00E9582B" w:rsidP="00EC3359">
      <w:pPr>
        <w:pStyle w:val="PargrafodaLista"/>
        <w:numPr>
          <w:ilvl w:val="0"/>
          <w:numId w:val="11"/>
        </w:numPr>
        <w:rPr>
          <w:lang w:val="en-GB"/>
        </w:rPr>
      </w:pPr>
      <w:r>
        <w:rPr>
          <w:lang w:val="en-GB"/>
        </w:rPr>
        <w:t>Router_Sede_config</w:t>
      </w:r>
    </w:p>
    <w:p w14:paraId="24D627AA" w14:textId="2800852C" w:rsidR="003B0189" w:rsidRPr="00376CB1" w:rsidRDefault="003B0189" w:rsidP="003B0189">
      <w:pPr>
        <w:pStyle w:val="PargrafodaLista"/>
        <w:numPr>
          <w:ilvl w:val="0"/>
          <w:numId w:val="11"/>
        </w:numPr>
        <w:rPr>
          <w:lang w:val="en-GB"/>
        </w:rPr>
      </w:pPr>
      <w:r>
        <w:rPr>
          <w:lang w:val="en-GB"/>
        </w:rPr>
        <w:t>Router_Sucursal_config</w:t>
      </w:r>
    </w:p>
    <w:p w14:paraId="439D1B71" w14:textId="6E3F3060" w:rsidR="003B0189" w:rsidRPr="00376CB1" w:rsidRDefault="003B0189" w:rsidP="003B0189">
      <w:pPr>
        <w:pStyle w:val="PargrafodaLista"/>
        <w:numPr>
          <w:ilvl w:val="0"/>
          <w:numId w:val="11"/>
        </w:numPr>
        <w:rPr>
          <w:lang w:val="en-GB"/>
        </w:rPr>
      </w:pPr>
      <w:r>
        <w:rPr>
          <w:lang w:val="en-GB"/>
        </w:rPr>
        <w:t>Switch_Sede1_config</w:t>
      </w:r>
    </w:p>
    <w:p w14:paraId="092FC598" w14:textId="467965AA" w:rsidR="003B0189" w:rsidRPr="00376CB1" w:rsidRDefault="003B0189" w:rsidP="003B0189">
      <w:pPr>
        <w:pStyle w:val="PargrafodaLista"/>
        <w:numPr>
          <w:ilvl w:val="0"/>
          <w:numId w:val="11"/>
        </w:numPr>
        <w:rPr>
          <w:lang w:val="en-GB"/>
        </w:rPr>
      </w:pPr>
      <w:r>
        <w:rPr>
          <w:lang w:val="en-GB"/>
        </w:rPr>
        <w:t>Switch_Sede2_config</w:t>
      </w:r>
    </w:p>
    <w:p w14:paraId="4EEAE814" w14:textId="63A59F88" w:rsidR="003B0189" w:rsidRPr="00463B35" w:rsidRDefault="00463B35" w:rsidP="00463B35">
      <w:pPr>
        <w:pStyle w:val="PargrafodaLista"/>
        <w:numPr>
          <w:ilvl w:val="0"/>
          <w:numId w:val="11"/>
        </w:numPr>
        <w:rPr>
          <w:lang w:val="en-GB"/>
        </w:rPr>
      </w:pPr>
      <w:r>
        <w:rPr>
          <w:lang w:val="en-GB"/>
        </w:rPr>
        <w:t>Switch_Sucursal_config</w:t>
      </w:r>
    </w:p>
    <w:p w14:paraId="3BB524E9" w14:textId="77777777" w:rsidR="00983DDD" w:rsidRDefault="00983DDD" w:rsidP="00182000">
      <w:pPr>
        <w:rPr>
          <w:b/>
          <w:bCs/>
          <w:lang w:val="en-GB"/>
        </w:rPr>
      </w:pPr>
    </w:p>
    <w:p w14:paraId="0A8A284B" w14:textId="77777777" w:rsidR="00983DDD" w:rsidRDefault="00983DDD" w:rsidP="00182000">
      <w:pPr>
        <w:rPr>
          <w:b/>
          <w:bCs/>
          <w:lang w:val="en-GB"/>
        </w:rPr>
      </w:pPr>
    </w:p>
    <w:p w14:paraId="1E202705" w14:textId="77777777" w:rsidR="00983DDD" w:rsidRDefault="00983DDD" w:rsidP="00182000">
      <w:pPr>
        <w:rPr>
          <w:b/>
          <w:bCs/>
          <w:lang w:val="en-GB"/>
        </w:rPr>
      </w:pPr>
    </w:p>
    <w:p w14:paraId="6D8ED877" w14:textId="77777777" w:rsidR="00983DDD" w:rsidRDefault="00983DDD" w:rsidP="00182000">
      <w:pPr>
        <w:rPr>
          <w:b/>
          <w:bCs/>
          <w:lang w:val="en-GB"/>
        </w:rPr>
      </w:pPr>
    </w:p>
    <w:p w14:paraId="435BB617" w14:textId="77777777" w:rsidR="00C819B0" w:rsidRDefault="00C819B0" w:rsidP="00182000">
      <w:pPr>
        <w:rPr>
          <w:b/>
          <w:bCs/>
          <w:lang w:val="en-GB"/>
        </w:rPr>
      </w:pPr>
    </w:p>
    <w:p w14:paraId="20FF526E" w14:textId="77777777" w:rsidR="00C819B0" w:rsidRDefault="00C819B0" w:rsidP="00182000">
      <w:pPr>
        <w:rPr>
          <w:b/>
          <w:bCs/>
          <w:lang w:val="en-GB"/>
        </w:rPr>
      </w:pPr>
    </w:p>
    <w:p w14:paraId="7CABCEC0" w14:textId="77777777" w:rsidR="009443C4" w:rsidRDefault="009443C4" w:rsidP="00182000">
      <w:pPr>
        <w:rPr>
          <w:b/>
          <w:bCs/>
          <w:lang w:val="en-GB"/>
        </w:rPr>
      </w:pPr>
    </w:p>
    <w:p w14:paraId="6A7C0475" w14:textId="77777777" w:rsidR="00A84682" w:rsidRDefault="00A84682" w:rsidP="00463B35">
      <w:pPr>
        <w:ind w:firstLine="0"/>
        <w:rPr>
          <w:b/>
          <w:bCs/>
          <w:lang w:val="en-GB"/>
        </w:rPr>
      </w:pPr>
    </w:p>
    <w:sectPr w:rsidR="00A84682" w:rsidSect="00E05C37">
      <w:headerReference w:type="even" r:id="rId17"/>
      <w:headerReference w:type="default" r:id="rId18"/>
      <w:footerReference w:type="even" r:id="rId19"/>
      <w:footerReference w:type="default" r:id="rId20"/>
      <w:pgSz w:w="11794" w:h="16840" w:code="9"/>
      <w:pgMar w:top="1962" w:right="1134" w:bottom="1843" w:left="1701" w:header="993" w:footer="449" w:gutter="28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722A1" w14:textId="77777777" w:rsidR="00BE0106" w:rsidRDefault="00BE0106">
      <w:r>
        <w:separator/>
      </w:r>
    </w:p>
    <w:p w14:paraId="19983FA6" w14:textId="77777777" w:rsidR="00BE0106" w:rsidRDefault="00BE0106"/>
  </w:endnote>
  <w:endnote w:type="continuationSeparator" w:id="0">
    <w:p w14:paraId="0F729D02" w14:textId="77777777" w:rsidR="00BE0106" w:rsidRDefault="00BE0106">
      <w:r>
        <w:continuationSeparator/>
      </w:r>
    </w:p>
    <w:p w14:paraId="3AFE0947" w14:textId="77777777" w:rsidR="00BE0106" w:rsidRDefault="00BE0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29EA1" w14:textId="77777777" w:rsidR="009643F9" w:rsidRDefault="009643F9">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76C64FA" w14:textId="77777777" w:rsidR="009643F9" w:rsidRDefault="009643F9">
    <w:pPr>
      <w:pStyle w:val="Rodap"/>
    </w:pPr>
  </w:p>
  <w:p w14:paraId="346A802C" w14:textId="77777777" w:rsidR="009643F9" w:rsidRDefault="009643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29D1" w14:textId="77777777" w:rsidR="009643F9" w:rsidRPr="00DC28A0" w:rsidRDefault="009643F9" w:rsidP="009C5FC5">
    <w:pPr>
      <w:pStyle w:val="Rodap"/>
      <w:spacing w:before="0" w:after="0" w:line="240" w:lineRule="auto"/>
      <w:ind w:firstLine="0"/>
      <w:jc w:val="center"/>
      <w:rPr>
        <w:rFonts w:ascii="Verdana" w:hAnsi="Verdana"/>
        <w:bCs/>
      </w:rPr>
    </w:pPr>
    <w:r w:rsidRPr="00DC28A0">
      <w:rPr>
        <w:rFonts w:ascii="Verdana" w:hAnsi="Verdana"/>
        <w:bCs/>
      </w:rPr>
      <w:t xml:space="preserve">- </w:t>
    </w:r>
    <w:r w:rsidR="00DC28A0" w:rsidRPr="00DC28A0">
      <w:rPr>
        <w:rFonts w:ascii="Verdana" w:hAnsi="Verdana"/>
        <w:bCs/>
      </w:rPr>
      <w:t xml:space="preserve">Página </w:t>
    </w:r>
    <w:r w:rsidRPr="00DC28A0">
      <w:rPr>
        <w:rStyle w:val="Nmerodepgina"/>
        <w:rFonts w:ascii="Verdana" w:hAnsi="Verdana"/>
        <w:bCs/>
      </w:rPr>
      <w:fldChar w:fldCharType="begin"/>
    </w:r>
    <w:r w:rsidRPr="00DC28A0">
      <w:rPr>
        <w:rStyle w:val="Nmerodepgina"/>
        <w:rFonts w:ascii="Verdana" w:hAnsi="Verdana"/>
        <w:bCs/>
      </w:rPr>
      <w:instrText xml:space="preserve"> PAGE </w:instrText>
    </w:r>
    <w:r w:rsidRPr="00DC28A0">
      <w:rPr>
        <w:rStyle w:val="Nmerodepgina"/>
        <w:rFonts w:ascii="Verdana" w:hAnsi="Verdana"/>
        <w:bCs/>
      </w:rPr>
      <w:fldChar w:fldCharType="separate"/>
    </w:r>
    <w:r w:rsidR="000C7A64">
      <w:rPr>
        <w:rStyle w:val="Nmerodepgina"/>
        <w:rFonts w:ascii="Verdana" w:hAnsi="Verdana"/>
        <w:bCs/>
        <w:noProof/>
      </w:rPr>
      <w:t>2</w:t>
    </w:r>
    <w:r w:rsidRPr="00DC28A0">
      <w:rPr>
        <w:rStyle w:val="Nmerodepgina"/>
        <w:rFonts w:ascii="Verdana" w:hAnsi="Verdana"/>
        <w:bCs/>
      </w:rPr>
      <w:fldChar w:fldCharType="end"/>
    </w:r>
    <w:r w:rsidR="00DC28A0" w:rsidRPr="00DC28A0">
      <w:rPr>
        <w:rStyle w:val="Nmerodepgina"/>
        <w:rFonts w:ascii="Verdana" w:hAnsi="Verdana"/>
        <w:bCs/>
      </w:rPr>
      <w:t xml:space="preserve"> de </w:t>
    </w:r>
    <w:r w:rsidR="00DC28A0" w:rsidRPr="00DC28A0">
      <w:rPr>
        <w:rFonts w:ascii="Verdana" w:hAnsi="Verdana"/>
        <w:bCs/>
      </w:rPr>
      <w:fldChar w:fldCharType="begin"/>
    </w:r>
    <w:r w:rsidR="00DC28A0" w:rsidRPr="00DC28A0">
      <w:rPr>
        <w:rFonts w:ascii="Verdana" w:hAnsi="Verdana"/>
        <w:bCs/>
      </w:rPr>
      <w:instrText xml:space="preserve"> NUMPAGES </w:instrText>
    </w:r>
    <w:r w:rsidR="00DC28A0" w:rsidRPr="00DC28A0">
      <w:rPr>
        <w:rFonts w:ascii="Verdana" w:hAnsi="Verdana"/>
        <w:bCs/>
      </w:rPr>
      <w:fldChar w:fldCharType="separate"/>
    </w:r>
    <w:r w:rsidR="000C7A64">
      <w:rPr>
        <w:rFonts w:ascii="Verdana" w:hAnsi="Verdana"/>
        <w:bCs/>
        <w:noProof/>
      </w:rPr>
      <w:t>2</w:t>
    </w:r>
    <w:r w:rsidR="00DC28A0" w:rsidRPr="00DC28A0">
      <w:rPr>
        <w:rFonts w:ascii="Verdana" w:hAnsi="Verdana"/>
        <w:bCs/>
      </w:rPr>
      <w:fldChar w:fldCharType="end"/>
    </w:r>
    <w:r w:rsidRPr="00DC28A0">
      <w:t xml:space="preserve"> </w:t>
    </w:r>
    <w:r w:rsidRPr="00DC28A0">
      <w:rPr>
        <w:rFonts w:ascii="Verdana" w:hAnsi="Verdana"/>
        <w:bCs/>
      </w:rPr>
      <w:t>-</w:t>
    </w:r>
  </w:p>
  <w:p w14:paraId="0A04E84F" w14:textId="77777777" w:rsidR="009643F9" w:rsidRDefault="009643F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9D54A" w14:textId="77777777" w:rsidR="00BE0106" w:rsidRDefault="00BE0106">
      <w:r>
        <w:separator/>
      </w:r>
    </w:p>
    <w:p w14:paraId="055829A4" w14:textId="77777777" w:rsidR="00BE0106" w:rsidRDefault="00BE0106"/>
  </w:footnote>
  <w:footnote w:type="continuationSeparator" w:id="0">
    <w:p w14:paraId="5F1B0EC7" w14:textId="77777777" w:rsidR="00BE0106" w:rsidRDefault="00BE0106">
      <w:r>
        <w:continuationSeparator/>
      </w:r>
    </w:p>
    <w:p w14:paraId="2C12D757" w14:textId="77777777" w:rsidR="00BE0106" w:rsidRDefault="00BE01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4C1B" w14:textId="77777777" w:rsidR="009643F9" w:rsidRDefault="009643F9"/>
  <w:p w14:paraId="12D06C12" w14:textId="77777777" w:rsidR="009643F9" w:rsidRDefault="009643F9"/>
  <w:p w14:paraId="60CEB438" w14:textId="77777777" w:rsidR="009643F9" w:rsidRDefault="009643F9" w:rsidP="009C0C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3973" w14:textId="77777777" w:rsidR="009643F9" w:rsidRPr="0095510C" w:rsidRDefault="009643F9" w:rsidP="0095510C">
    <w:pPr>
      <w:pStyle w:val="Cabealho"/>
      <w:pBdr>
        <w:bottom w:val="single" w:sz="6" w:space="1" w:color="auto"/>
      </w:pBdr>
      <w:tabs>
        <w:tab w:val="clear" w:pos="4153"/>
        <w:tab w:val="clear" w:pos="8306"/>
        <w:tab w:val="right" w:pos="8647"/>
      </w:tabs>
      <w:spacing w:before="0" w:after="0" w:line="240" w:lineRule="auto"/>
      <w:ind w:firstLine="0"/>
      <w:jc w:val="left"/>
      <w:rPr>
        <w:rFonts w:ascii="Verdana" w:hAnsi="Verdana"/>
        <w:sz w:val="22"/>
        <w:szCs w:val="22"/>
      </w:rPr>
    </w:pPr>
    <w:r>
      <w:rPr>
        <w:rFonts w:ascii="Verdana" w:hAnsi="Verdana"/>
        <w:sz w:val="22"/>
        <w:szCs w:val="22"/>
      </w:rPr>
      <w:t>ESTSetúbal</w:t>
    </w:r>
    <w:r w:rsidRPr="00F8187C">
      <w:rPr>
        <w:rFonts w:ascii="Verdana" w:hAnsi="Verdana"/>
        <w:sz w:val="22"/>
        <w:szCs w:val="22"/>
      </w:rPr>
      <w:tab/>
    </w:r>
    <w:r>
      <w:rPr>
        <w:rFonts w:ascii="Verdana" w:hAnsi="Verdana"/>
        <w:sz w:val="22"/>
        <w:szCs w:val="22"/>
      </w:rPr>
      <w:t>Redes</w:t>
    </w:r>
    <w:r w:rsidR="00E05C37">
      <w:rPr>
        <w:rFonts w:ascii="Verdana" w:hAnsi="Verdana"/>
        <w:sz w:val="22"/>
        <w:szCs w:val="22"/>
      </w:rPr>
      <w:t xml:space="preserve"> de Computadores</w:t>
    </w:r>
    <w:r>
      <w:rPr>
        <w:rFonts w:ascii="Verdana" w:hAnsi="Verdana"/>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2"/>
    <w:lvl w:ilvl="0">
      <w:start w:val="1"/>
      <w:numFmt w:val="lowerLetter"/>
      <w:lvlText w:val="%1)"/>
      <w:lvlJc w:val="left"/>
      <w:pPr>
        <w:tabs>
          <w:tab w:val="num" w:pos="1069"/>
        </w:tabs>
        <w:ind w:left="1069" w:hanging="360"/>
      </w:pPr>
    </w:lvl>
  </w:abstractNum>
  <w:abstractNum w:abstractNumId="1" w15:restartNumberingAfterBreak="0">
    <w:nsid w:val="00000002"/>
    <w:multiLevelType w:val="singleLevel"/>
    <w:tmpl w:val="00000002"/>
    <w:name w:val="WW8Num12"/>
    <w:lvl w:ilvl="0">
      <w:start w:val="1"/>
      <w:numFmt w:val="lowerLetter"/>
      <w:lvlText w:val="%1)"/>
      <w:lvlJc w:val="left"/>
      <w:pPr>
        <w:tabs>
          <w:tab w:val="num" w:pos="1069"/>
        </w:tabs>
        <w:ind w:left="1069" w:hanging="360"/>
      </w:pPr>
    </w:lvl>
  </w:abstractNum>
  <w:abstractNum w:abstractNumId="2" w15:restartNumberingAfterBreak="0">
    <w:nsid w:val="00000006"/>
    <w:multiLevelType w:val="multilevel"/>
    <w:tmpl w:val="00000006"/>
    <w:name w:val="WW8Num45"/>
    <w:lvl w:ilvl="0">
      <w:start w:val="1"/>
      <w:numFmt w:val="decimal"/>
      <w:lvlText w:val="%1."/>
      <w:lvlJc w:val="left"/>
      <w:pPr>
        <w:tabs>
          <w:tab w:val="num" w:pos="473"/>
        </w:tabs>
        <w:ind w:left="473"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7"/>
    <w:multiLevelType w:val="singleLevel"/>
    <w:tmpl w:val="00000007"/>
    <w:name w:val="WW8Num53"/>
    <w:lvl w:ilvl="0">
      <w:start w:val="1"/>
      <w:numFmt w:val="lowerLetter"/>
      <w:lvlText w:val="%1)"/>
      <w:lvlJc w:val="left"/>
      <w:pPr>
        <w:tabs>
          <w:tab w:val="num" w:pos="720"/>
        </w:tabs>
        <w:ind w:left="720" w:hanging="360"/>
      </w:pPr>
    </w:lvl>
  </w:abstractNum>
  <w:abstractNum w:abstractNumId="4" w15:restartNumberingAfterBreak="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0E881979"/>
    <w:multiLevelType w:val="hybridMultilevel"/>
    <w:tmpl w:val="D4D6CB1E"/>
    <w:lvl w:ilvl="0" w:tplc="14BA7AEA">
      <w:start w:val="1"/>
      <w:numFmt w:val="decimal"/>
      <w:lvlText w:val="%1."/>
      <w:lvlJc w:val="left"/>
      <w:pPr>
        <w:ind w:left="644" w:hanging="360"/>
      </w:pPr>
      <w:rPr>
        <w:rFonts w:ascii="CG Times" w:hAnsi="CG Times" w:hint="default"/>
        <w:color w:val="auto"/>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134A2D24"/>
    <w:multiLevelType w:val="hybridMultilevel"/>
    <w:tmpl w:val="FA18F9DE"/>
    <w:lvl w:ilvl="0" w:tplc="6816A14C">
      <w:start w:val="1"/>
      <w:numFmt w:val="bullet"/>
      <w:pStyle w:val="Bullete"/>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hint="default"/>
      </w:rPr>
    </w:lvl>
    <w:lvl w:ilvl="8" w:tplc="08160005">
      <w:start w:val="1"/>
      <w:numFmt w:val="bullet"/>
      <w:lvlText w:val=""/>
      <w:lvlJc w:val="left"/>
      <w:pPr>
        <w:ind w:left="6480" w:hanging="360"/>
      </w:pPr>
      <w:rPr>
        <w:rFonts w:ascii="Wingdings" w:hAnsi="Wingdings" w:hint="default"/>
      </w:rPr>
    </w:lvl>
  </w:abstractNum>
  <w:abstractNum w:abstractNumId="7" w15:restartNumberingAfterBreak="0">
    <w:nsid w:val="24E40B08"/>
    <w:multiLevelType w:val="multilevel"/>
    <w:tmpl w:val="8C52AC1A"/>
    <w:lvl w:ilvl="0">
      <w:start w:val="7"/>
      <w:numFmt w:val="decimal"/>
      <w:pStyle w:val="Cabealho1"/>
      <w:lvlText w:val="%1."/>
      <w:lvlJc w:val="left"/>
      <w:pPr>
        <w:tabs>
          <w:tab w:val="num" w:pos="360"/>
        </w:tabs>
        <w:ind w:left="0" w:firstLine="0"/>
      </w:pPr>
      <w:rPr>
        <w:rFonts w:ascii="Times New Roman" w:hAnsi="Times New Roman" w:hint="default"/>
      </w:rPr>
    </w:lvl>
    <w:lvl w:ilvl="1">
      <w:start w:val="1"/>
      <w:numFmt w:val="decimal"/>
      <w:pStyle w:val="Cabealho2"/>
      <w:lvlText w:val="%1.%2."/>
      <w:lvlJc w:val="left"/>
      <w:pPr>
        <w:tabs>
          <w:tab w:val="num" w:pos="720"/>
        </w:tabs>
        <w:ind w:left="0" w:firstLine="0"/>
      </w:pPr>
      <w:rPr>
        <w:rFonts w:hint="default"/>
      </w:rPr>
    </w:lvl>
    <w:lvl w:ilvl="2">
      <w:start w:val="1"/>
      <w:numFmt w:val="decimal"/>
      <w:pStyle w:val="Cabealho3"/>
      <w:lvlText w:val="%1.%2.%3"/>
      <w:lvlJc w:val="left"/>
      <w:pPr>
        <w:tabs>
          <w:tab w:val="num" w:pos="0"/>
        </w:tabs>
        <w:ind w:left="0" w:firstLine="0"/>
      </w:pPr>
      <w:rPr>
        <w:rFonts w:hint="default"/>
      </w:rPr>
    </w:lvl>
    <w:lvl w:ilvl="3">
      <w:start w:val="1"/>
      <w:numFmt w:val="decimal"/>
      <w:pStyle w:val="Cabealho4"/>
      <w:lvlText w:val="%1.%2.%3.%4"/>
      <w:lvlJc w:val="left"/>
      <w:pPr>
        <w:tabs>
          <w:tab w:val="num" w:pos="0"/>
        </w:tabs>
        <w:ind w:left="0" w:firstLine="0"/>
      </w:pPr>
      <w:rPr>
        <w:rFonts w:hint="default"/>
      </w:rPr>
    </w:lvl>
    <w:lvl w:ilvl="4">
      <w:start w:val="1"/>
      <w:numFmt w:val="decimal"/>
      <w:pStyle w:val="Cabealho5"/>
      <w:lvlText w:val="%1.%2.%3.%4.%5"/>
      <w:lvlJc w:val="left"/>
      <w:pPr>
        <w:tabs>
          <w:tab w:val="num" w:pos="0"/>
        </w:tabs>
        <w:ind w:left="0" w:firstLine="0"/>
      </w:pPr>
      <w:rPr>
        <w:rFonts w:hint="default"/>
      </w:rPr>
    </w:lvl>
    <w:lvl w:ilvl="5">
      <w:start w:val="1"/>
      <w:numFmt w:val="decimal"/>
      <w:pStyle w:val="Cabealho6"/>
      <w:lvlText w:val="%1.%2.%3.%4.%5.%6"/>
      <w:lvlJc w:val="left"/>
      <w:pPr>
        <w:tabs>
          <w:tab w:val="num" w:pos="0"/>
        </w:tabs>
        <w:ind w:left="0" w:firstLine="0"/>
      </w:pPr>
      <w:rPr>
        <w:rFonts w:hint="default"/>
      </w:rPr>
    </w:lvl>
    <w:lvl w:ilvl="6">
      <w:start w:val="1"/>
      <w:numFmt w:val="decimal"/>
      <w:pStyle w:val="Cabealho7"/>
      <w:lvlText w:val="%1.%2.%3.%4.%5.%6.%7"/>
      <w:lvlJc w:val="left"/>
      <w:pPr>
        <w:tabs>
          <w:tab w:val="num" w:pos="0"/>
        </w:tabs>
        <w:ind w:left="0" w:firstLine="0"/>
      </w:pPr>
      <w:rPr>
        <w:rFonts w:hint="default"/>
      </w:rPr>
    </w:lvl>
    <w:lvl w:ilvl="7">
      <w:start w:val="1"/>
      <w:numFmt w:val="decimal"/>
      <w:pStyle w:val="Cabealho8"/>
      <w:lvlText w:val="%1.%2.%3.%4.%5.%6.%7.%8"/>
      <w:lvlJc w:val="left"/>
      <w:pPr>
        <w:tabs>
          <w:tab w:val="num" w:pos="0"/>
        </w:tabs>
        <w:ind w:left="0" w:firstLine="0"/>
      </w:pPr>
      <w:rPr>
        <w:rFonts w:hint="default"/>
      </w:rPr>
    </w:lvl>
    <w:lvl w:ilvl="8">
      <w:start w:val="1"/>
      <w:numFmt w:val="decimal"/>
      <w:pStyle w:val="Cabealho9"/>
      <w:lvlText w:val="%1.%2.%3.%4.%5.%6.%7.%8.%9"/>
      <w:lvlJc w:val="left"/>
      <w:pPr>
        <w:tabs>
          <w:tab w:val="num" w:pos="0"/>
        </w:tabs>
        <w:ind w:left="0" w:firstLine="0"/>
      </w:pPr>
      <w:rPr>
        <w:rFonts w:hint="default"/>
      </w:rPr>
    </w:lvl>
  </w:abstractNum>
  <w:abstractNum w:abstractNumId="8" w15:restartNumberingAfterBreak="0">
    <w:nsid w:val="2731324E"/>
    <w:multiLevelType w:val="hybridMultilevel"/>
    <w:tmpl w:val="FBB03686"/>
    <w:lvl w:ilvl="0" w:tplc="0730FBD4">
      <w:start w:val="1"/>
      <w:numFmt w:val="decimal"/>
      <w:pStyle w:val="Itemnumerado"/>
      <w:lvlText w:val="%1."/>
      <w:lvlJc w:val="left"/>
      <w:pPr>
        <w:ind w:left="720" w:hanging="360"/>
      </w:pPr>
      <w:rPr>
        <w:rFonts w:cs="Times New Roman"/>
      </w:rPr>
    </w:lvl>
    <w:lvl w:ilvl="1" w:tplc="08160019">
      <w:start w:val="1"/>
      <w:numFmt w:val="lowerLetter"/>
      <w:lvlText w:val="%2."/>
      <w:lvlJc w:val="left"/>
      <w:pPr>
        <w:ind w:left="1440" w:hanging="360"/>
      </w:pPr>
      <w:rPr>
        <w:rFonts w:cs="Times New Roman"/>
      </w:rPr>
    </w:lvl>
    <w:lvl w:ilvl="2" w:tplc="0816001B">
      <w:start w:val="1"/>
      <w:numFmt w:val="lowerRoman"/>
      <w:lvlText w:val="%3."/>
      <w:lvlJc w:val="right"/>
      <w:pPr>
        <w:ind w:left="2160" w:hanging="180"/>
      </w:pPr>
      <w:rPr>
        <w:rFonts w:cs="Times New Roman"/>
      </w:rPr>
    </w:lvl>
    <w:lvl w:ilvl="3" w:tplc="0816000F">
      <w:start w:val="1"/>
      <w:numFmt w:val="decimal"/>
      <w:lvlText w:val="%4."/>
      <w:lvlJc w:val="left"/>
      <w:pPr>
        <w:ind w:left="2880" w:hanging="360"/>
      </w:pPr>
      <w:rPr>
        <w:rFonts w:cs="Times New Roman"/>
      </w:rPr>
    </w:lvl>
    <w:lvl w:ilvl="4" w:tplc="08160019">
      <w:start w:val="1"/>
      <w:numFmt w:val="lowerLetter"/>
      <w:lvlText w:val="%5."/>
      <w:lvlJc w:val="left"/>
      <w:pPr>
        <w:ind w:left="3600" w:hanging="360"/>
      </w:pPr>
      <w:rPr>
        <w:rFonts w:cs="Times New Roman"/>
      </w:rPr>
    </w:lvl>
    <w:lvl w:ilvl="5" w:tplc="0816001B">
      <w:start w:val="1"/>
      <w:numFmt w:val="lowerRoman"/>
      <w:lvlText w:val="%6."/>
      <w:lvlJc w:val="right"/>
      <w:pPr>
        <w:ind w:left="4320" w:hanging="180"/>
      </w:pPr>
      <w:rPr>
        <w:rFonts w:cs="Times New Roman"/>
      </w:rPr>
    </w:lvl>
    <w:lvl w:ilvl="6" w:tplc="0816000F">
      <w:start w:val="1"/>
      <w:numFmt w:val="decimal"/>
      <w:lvlText w:val="%7."/>
      <w:lvlJc w:val="left"/>
      <w:pPr>
        <w:ind w:left="5040" w:hanging="360"/>
      </w:pPr>
      <w:rPr>
        <w:rFonts w:cs="Times New Roman"/>
      </w:rPr>
    </w:lvl>
    <w:lvl w:ilvl="7" w:tplc="08160019">
      <w:start w:val="1"/>
      <w:numFmt w:val="lowerLetter"/>
      <w:lvlText w:val="%8."/>
      <w:lvlJc w:val="left"/>
      <w:pPr>
        <w:ind w:left="5760" w:hanging="360"/>
      </w:pPr>
      <w:rPr>
        <w:rFonts w:cs="Times New Roman"/>
      </w:rPr>
    </w:lvl>
    <w:lvl w:ilvl="8" w:tplc="0816001B">
      <w:start w:val="1"/>
      <w:numFmt w:val="lowerRoman"/>
      <w:lvlText w:val="%9."/>
      <w:lvlJc w:val="right"/>
      <w:pPr>
        <w:ind w:left="6480" w:hanging="180"/>
      </w:pPr>
      <w:rPr>
        <w:rFonts w:cs="Times New Roman"/>
      </w:rPr>
    </w:lvl>
  </w:abstractNum>
  <w:abstractNum w:abstractNumId="9" w15:restartNumberingAfterBreak="0">
    <w:nsid w:val="35E71070"/>
    <w:multiLevelType w:val="hybridMultilevel"/>
    <w:tmpl w:val="71623CBA"/>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15:restartNumberingAfterBreak="0">
    <w:nsid w:val="466F54A1"/>
    <w:multiLevelType w:val="singleLevel"/>
    <w:tmpl w:val="D8247C7E"/>
    <w:lvl w:ilvl="0">
      <w:start w:val="1"/>
      <w:numFmt w:val="lowerLetter"/>
      <w:lvlText w:val="%1) "/>
      <w:legacy w:legacy="1" w:legacySpace="0" w:legacyIndent="360"/>
      <w:lvlJc w:val="left"/>
      <w:pPr>
        <w:ind w:left="360" w:hanging="360"/>
      </w:pPr>
      <w:rPr>
        <w:rFonts w:ascii="Times New Roman" w:hAnsi="Times New Roman" w:hint="default"/>
        <w:b/>
        <w:i w:val="0"/>
        <w:sz w:val="24"/>
        <w:u w:val="none"/>
      </w:rPr>
    </w:lvl>
  </w:abstractNum>
  <w:abstractNum w:abstractNumId="11" w15:restartNumberingAfterBreak="0">
    <w:nsid w:val="4BDE52C4"/>
    <w:multiLevelType w:val="hybridMultilevel"/>
    <w:tmpl w:val="6DC6E152"/>
    <w:lvl w:ilvl="0" w:tplc="8BAE0D9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8"/>
  </w:num>
  <w:num w:numId="6">
    <w:abstractNumId w:val="11"/>
  </w:num>
  <w:num w:numId="7">
    <w:abstractNumId w:val="10"/>
  </w:num>
  <w:num w:numId="8">
    <w:abstractNumId w:val="5"/>
  </w:num>
  <w:num w:numId="9">
    <w:abstractNumId w:val="7"/>
  </w:num>
  <w:num w:numId="10">
    <w:abstractNumId w:val="7"/>
  </w:num>
  <w:num w:numId="1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FC5"/>
    <w:rsid w:val="00007EAE"/>
    <w:rsid w:val="00011AA8"/>
    <w:rsid w:val="00012F3A"/>
    <w:rsid w:val="00021956"/>
    <w:rsid w:val="00023444"/>
    <w:rsid w:val="00024BCF"/>
    <w:rsid w:val="00027A1F"/>
    <w:rsid w:val="00027D2C"/>
    <w:rsid w:val="000338DD"/>
    <w:rsid w:val="00034796"/>
    <w:rsid w:val="000556B6"/>
    <w:rsid w:val="00057D18"/>
    <w:rsid w:val="00065313"/>
    <w:rsid w:val="000662AD"/>
    <w:rsid w:val="00074FFE"/>
    <w:rsid w:val="000754B9"/>
    <w:rsid w:val="000872F3"/>
    <w:rsid w:val="00095855"/>
    <w:rsid w:val="000A6253"/>
    <w:rsid w:val="000B3E5C"/>
    <w:rsid w:val="000B7358"/>
    <w:rsid w:val="000C2506"/>
    <w:rsid w:val="000C6E24"/>
    <w:rsid w:val="000C7A64"/>
    <w:rsid w:val="000D2595"/>
    <w:rsid w:val="000D6F56"/>
    <w:rsid w:val="000E300D"/>
    <w:rsid w:val="000E555F"/>
    <w:rsid w:val="000E7E13"/>
    <w:rsid w:val="000F3516"/>
    <w:rsid w:val="001001DC"/>
    <w:rsid w:val="00101557"/>
    <w:rsid w:val="00103875"/>
    <w:rsid w:val="00103E89"/>
    <w:rsid w:val="00104809"/>
    <w:rsid w:val="001110A1"/>
    <w:rsid w:val="001141E9"/>
    <w:rsid w:val="00124C9F"/>
    <w:rsid w:val="001330AE"/>
    <w:rsid w:val="001425D4"/>
    <w:rsid w:val="00143B28"/>
    <w:rsid w:val="00147166"/>
    <w:rsid w:val="00150AEF"/>
    <w:rsid w:val="00155272"/>
    <w:rsid w:val="00171E47"/>
    <w:rsid w:val="001777CC"/>
    <w:rsid w:val="00182000"/>
    <w:rsid w:val="00187C0D"/>
    <w:rsid w:val="0019559B"/>
    <w:rsid w:val="001C178B"/>
    <w:rsid w:val="001C63CD"/>
    <w:rsid w:val="001C6D0C"/>
    <w:rsid w:val="001C7B1D"/>
    <w:rsid w:val="001D4420"/>
    <w:rsid w:val="001D783F"/>
    <w:rsid w:val="001D7B17"/>
    <w:rsid w:val="001F551C"/>
    <w:rsid w:val="00215063"/>
    <w:rsid w:val="00221E8B"/>
    <w:rsid w:val="00223174"/>
    <w:rsid w:val="00230CC0"/>
    <w:rsid w:val="002441C5"/>
    <w:rsid w:val="00252B57"/>
    <w:rsid w:val="00256155"/>
    <w:rsid w:val="002609B1"/>
    <w:rsid w:val="00260CEA"/>
    <w:rsid w:val="00261DC7"/>
    <w:rsid w:val="0026570C"/>
    <w:rsid w:val="002766D0"/>
    <w:rsid w:val="0028247B"/>
    <w:rsid w:val="00285F8C"/>
    <w:rsid w:val="00291457"/>
    <w:rsid w:val="002965D4"/>
    <w:rsid w:val="00297545"/>
    <w:rsid w:val="002A06C1"/>
    <w:rsid w:val="002A299B"/>
    <w:rsid w:val="002A54FA"/>
    <w:rsid w:val="002C72E8"/>
    <w:rsid w:val="002D16A3"/>
    <w:rsid w:val="002D4705"/>
    <w:rsid w:val="002E4616"/>
    <w:rsid w:val="002E7088"/>
    <w:rsid w:val="002E7C1C"/>
    <w:rsid w:val="002E7D39"/>
    <w:rsid w:val="002F336C"/>
    <w:rsid w:val="002F5AC3"/>
    <w:rsid w:val="00307E30"/>
    <w:rsid w:val="00307FB3"/>
    <w:rsid w:val="00315E2F"/>
    <w:rsid w:val="00317FAA"/>
    <w:rsid w:val="00326CF1"/>
    <w:rsid w:val="00331788"/>
    <w:rsid w:val="00333129"/>
    <w:rsid w:val="00333755"/>
    <w:rsid w:val="00340074"/>
    <w:rsid w:val="00340D3F"/>
    <w:rsid w:val="00341906"/>
    <w:rsid w:val="00343BCE"/>
    <w:rsid w:val="00350D28"/>
    <w:rsid w:val="00350FDC"/>
    <w:rsid w:val="00353C91"/>
    <w:rsid w:val="0035472B"/>
    <w:rsid w:val="00355DF3"/>
    <w:rsid w:val="00361B0B"/>
    <w:rsid w:val="00370CFA"/>
    <w:rsid w:val="00372301"/>
    <w:rsid w:val="00372A01"/>
    <w:rsid w:val="00376CB1"/>
    <w:rsid w:val="00383A35"/>
    <w:rsid w:val="00385218"/>
    <w:rsid w:val="00387009"/>
    <w:rsid w:val="0039405E"/>
    <w:rsid w:val="003960FC"/>
    <w:rsid w:val="003A3527"/>
    <w:rsid w:val="003A46A0"/>
    <w:rsid w:val="003B0141"/>
    <w:rsid w:val="003B0189"/>
    <w:rsid w:val="003B3934"/>
    <w:rsid w:val="003C1256"/>
    <w:rsid w:val="003C4FB3"/>
    <w:rsid w:val="003D124B"/>
    <w:rsid w:val="003E540D"/>
    <w:rsid w:val="003E7375"/>
    <w:rsid w:val="003F24E3"/>
    <w:rsid w:val="003F2D98"/>
    <w:rsid w:val="00407B71"/>
    <w:rsid w:val="00412B02"/>
    <w:rsid w:val="004164C3"/>
    <w:rsid w:val="004302DD"/>
    <w:rsid w:val="00433C11"/>
    <w:rsid w:val="00434742"/>
    <w:rsid w:val="00434989"/>
    <w:rsid w:val="004351B6"/>
    <w:rsid w:val="00447A80"/>
    <w:rsid w:val="00451B32"/>
    <w:rsid w:val="00452985"/>
    <w:rsid w:val="00460438"/>
    <w:rsid w:val="00461D2B"/>
    <w:rsid w:val="004632BA"/>
    <w:rsid w:val="00463B35"/>
    <w:rsid w:val="00465C77"/>
    <w:rsid w:val="00473372"/>
    <w:rsid w:val="00481431"/>
    <w:rsid w:val="00482EAF"/>
    <w:rsid w:val="0049399F"/>
    <w:rsid w:val="00494CAA"/>
    <w:rsid w:val="004966E0"/>
    <w:rsid w:val="00496733"/>
    <w:rsid w:val="004A1785"/>
    <w:rsid w:val="004A381E"/>
    <w:rsid w:val="004A70CA"/>
    <w:rsid w:val="004B74BF"/>
    <w:rsid w:val="004D1586"/>
    <w:rsid w:val="004D364E"/>
    <w:rsid w:val="004E07C9"/>
    <w:rsid w:val="004E247D"/>
    <w:rsid w:val="004E37CB"/>
    <w:rsid w:val="004F7E4F"/>
    <w:rsid w:val="00501985"/>
    <w:rsid w:val="005022AB"/>
    <w:rsid w:val="00503C84"/>
    <w:rsid w:val="005139D6"/>
    <w:rsid w:val="005202A3"/>
    <w:rsid w:val="00524D6F"/>
    <w:rsid w:val="00532F7F"/>
    <w:rsid w:val="005403DD"/>
    <w:rsid w:val="00545CFC"/>
    <w:rsid w:val="005468B3"/>
    <w:rsid w:val="00546A19"/>
    <w:rsid w:val="00551580"/>
    <w:rsid w:val="005548C5"/>
    <w:rsid w:val="00556958"/>
    <w:rsid w:val="0057154E"/>
    <w:rsid w:val="00574F3D"/>
    <w:rsid w:val="00577791"/>
    <w:rsid w:val="00582B6E"/>
    <w:rsid w:val="0058348F"/>
    <w:rsid w:val="00583624"/>
    <w:rsid w:val="0059685D"/>
    <w:rsid w:val="005A3440"/>
    <w:rsid w:val="005A3FB2"/>
    <w:rsid w:val="005A62BD"/>
    <w:rsid w:val="005B1846"/>
    <w:rsid w:val="005C023C"/>
    <w:rsid w:val="005C4DC5"/>
    <w:rsid w:val="005C6649"/>
    <w:rsid w:val="005C7C10"/>
    <w:rsid w:val="005D5115"/>
    <w:rsid w:val="005D71AA"/>
    <w:rsid w:val="005E5C25"/>
    <w:rsid w:val="005F205C"/>
    <w:rsid w:val="005F6102"/>
    <w:rsid w:val="00615717"/>
    <w:rsid w:val="00616AD4"/>
    <w:rsid w:val="0062605E"/>
    <w:rsid w:val="00632212"/>
    <w:rsid w:val="00634F66"/>
    <w:rsid w:val="0063611B"/>
    <w:rsid w:val="00637A0C"/>
    <w:rsid w:val="0064299B"/>
    <w:rsid w:val="0064558D"/>
    <w:rsid w:val="00645764"/>
    <w:rsid w:val="006533D5"/>
    <w:rsid w:val="00663CC7"/>
    <w:rsid w:val="0066636A"/>
    <w:rsid w:val="00666F11"/>
    <w:rsid w:val="006766D2"/>
    <w:rsid w:val="0068500C"/>
    <w:rsid w:val="00685C30"/>
    <w:rsid w:val="006A0FBC"/>
    <w:rsid w:val="006A5BF9"/>
    <w:rsid w:val="006A7BD9"/>
    <w:rsid w:val="006A7D40"/>
    <w:rsid w:val="006B2738"/>
    <w:rsid w:val="006B6482"/>
    <w:rsid w:val="006C0AF1"/>
    <w:rsid w:val="006D37ED"/>
    <w:rsid w:val="006D3864"/>
    <w:rsid w:val="006E2994"/>
    <w:rsid w:val="006E3466"/>
    <w:rsid w:val="006E3610"/>
    <w:rsid w:val="006E5F56"/>
    <w:rsid w:val="006E66EF"/>
    <w:rsid w:val="00733F61"/>
    <w:rsid w:val="007466FD"/>
    <w:rsid w:val="00747582"/>
    <w:rsid w:val="00752233"/>
    <w:rsid w:val="007610C5"/>
    <w:rsid w:val="00765E69"/>
    <w:rsid w:val="00770AFF"/>
    <w:rsid w:val="00771ECF"/>
    <w:rsid w:val="0077298F"/>
    <w:rsid w:val="0077660A"/>
    <w:rsid w:val="007849BA"/>
    <w:rsid w:val="00787AFD"/>
    <w:rsid w:val="0079303D"/>
    <w:rsid w:val="007A11AB"/>
    <w:rsid w:val="007A4679"/>
    <w:rsid w:val="007A7C6F"/>
    <w:rsid w:val="007B43B1"/>
    <w:rsid w:val="007C5BB7"/>
    <w:rsid w:val="007E4F16"/>
    <w:rsid w:val="007F26AF"/>
    <w:rsid w:val="007F5F8C"/>
    <w:rsid w:val="007F7F56"/>
    <w:rsid w:val="00800394"/>
    <w:rsid w:val="00811BF3"/>
    <w:rsid w:val="00814E54"/>
    <w:rsid w:val="00817D98"/>
    <w:rsid w:val="00820F93"/>
    <w:rsid w:val="008252AC"/>
    <w:rsid w:val="00825AC3"/>
    <w:rsid w:val="008331F1"/>
    <w:rsid w:val="008332ED"/>
    <w:rsid w:val="00834FF8"/>
    <w:rsid w:val="00836A5E"/>
    <w:rsid w:val="00843538"/>
    <w:rsid w:val="00847003"/>
    <w:rsid w:val="008504FC"/>
    <w:rsid w:val="00850988"/>
    <w:rsid w:val="00862A3C"/>
    <w:rsid w:val="0086454C"/>
    <w:rsid w:val="00867CF0"/>
    <w:rsid w:val="0087184E"/>
    <w:rsid w:val="00876745"/>
    <w:rsid w:val="00876A71"/>
    <w:rsid w:val="00880650"/>
    <w:rsid w:val="00882FDC"/>
    <w:rsid w:val="00897FE2"/>
    <w:rsid w:val="008A6642"/>
    <w:rsid w:val="008C33D2"/>
    <w:rsid w:val="008C3499"/>
    <w:rsid w:val="008C722B"/>
    <w:rsid w:val="008D36BF"/>
    <w:rsid w:val="008D5128"/>
    <w:rsid w:val="008D5FC9"/>
    <w:rsid w:val="008E5737"/>
    <w:rsid w:val="008F38E9"/>
    <w:rsid w:val="008F67FB"/>
    <w:rsid w:val="00900CBE"/>
    <w:rsid w:val="009019F3"/>
    <w:rsid w:val="009072B5"/>
    <w:rsid w:val="009209AE"/>
    <w:rsid w:val="0092506A"/>
    <w:rsid w:val="0092593E"/>
    <w:rsid w:val="00926C08"/>
    <w:rsid w:val="00931DA7"/>
    <w:rsid w:val="00931F20"/>
    <w:rsid w:val="00933EFE"/>
    <w:rsid w:val="009346FC"/>
    <w:rsid w:val="0094381D"/>
    <w:rsid w:val="009443C4"/>
    <w:rsid w:val="00945524"/>
    <w:rsid w:val="0094608A"/>
    <w:rsid w:val="009510BA"/>
    <w:rsid w:val="00953287"/>
    <w:rsid w:val="0095397E"/>
    <w:rsid w:val="0095510C"/>
    <w:rsid w:val="009604B5"/>
    <w:rsid w:val="009643F9"/>
    <w:rsid w:val="00966A2C"/>
    <w:rsid w:val="00967500"/>
    <w:rsid w:val="009703CE"/>
    <w:rsid w:val="00970EF4"/>
    <w:rsid w:val="009752E5"/>
    <w:rsid w:val="00976679"/>
    <w:rsid w:val="00982664"/>
    <w:rsid w:val="00983DDD"/>
    <w:rsid w:val="009859D0"/>
    <w:rsid w:val="0099470D"/>
    <w:rsid w:val="009A3834"/>
    <w:rsid w:val="009A4195"/>
    <w:rsid w:val="009A59A3"/>
    <w:rsid w:val="009B1919"/>
    <w:rsid w:val="009B2336"/>
    <w:rsid w:val="009B2888"/>
    <w:rsid w:val="009C0C27"/>
    <w:rsid w:val="009C5C95"/>
    <w:rsid w:val="009C5FC5"/>
    <w:rsid w:val="009D3CEF"/>
    <w:rsid w:val="009D7961"/>
    <w:rsid w:val="009F6269"/>
    <w:rsid w:val="009F651B"/>
    <w:rsid w:val="00A028AE"/>
    <w:rsid w:val="00A11CCA"/>
    <w:rsid w:val="00A209A0"/>
    <w:rsid w:val="00A20DEC"/>
    <w:rsid w:val="00A21AB6"/>
    <w:rsid w:val="00A21EC7"/>
    <w:rsid w:val="00A32477"/>
    <w:rsid w:val="00A37623"/>
    <w:rsid w:val="00A45D03"/>
    <w:rsid w:val="00A71630"/>
    <w:rsid w:val="00A7522D"/>
    <w:rsid w:val="00A808E5"/>
    <w:rsid w:val="00A809D4"/>
    <w:rsid w:val="00A815B2"/>
    <w:rsid w:val="00A84682"/>
    <w:rsid w:val="00A913A6"/>
    <w:rsid w:val="00A940B9"/>
    <w:rsid w:val="00AA088D"/>
    <w:rsid w:val="00AA3A8C"/>
    <w:rsid w:val="00AA7A3D"/>
    <w:rsid w:val="00AB15CE"/>
    <w:rsid w:val="00AB525C"/>
    <w:rsid w:val="00AB7600"/>
    <w:rsid w:val="00AC1FBE"/>
    <w:rsid w:val="00AC764A"/>
    <w:rsid w:val="00AD3476"/>
    <w:rsid w:val="00AD3F9B"/>
    <w:rsid w:val="00AE09A7"/>
    <w:rsid w:val="00AF1271"/>
    <w:rsid w:val="00AF7D6E"/>
    <w:rsid w:val="00B15E43"/>
    <w:rsid w:val="00B2363D"/>
    <w:rsid w:val="00B27110"/>
    <w:rsid w:val="00B37426"/>
    <w:rsid w:val="00B37D86"/>
    <w:rsid w:val="00B56AC0"/>
    <w:rsid w:val="00B57609"/>
    <w:rsid w:val="00B70EE7"/>
    <w:rsid w:val="00B71138"/>
    <w:rsid w:val="00B73425"/>
    <w:rsid w:val="00B73F71"/>
    <w:rsid w:val="00B77CDD"/>
    <w:rsid w:val="00B80925"/>
    <w:rsid w:val="00B835A9"/>
    <w:rsid w:val="00B84E6B"/>
    <w:rsid w:val="00B87FBF"/>
    <w:rsid w:val="00B90EDD"/>
    <w:rsid w:val="00B97C11"/>
    <w:rsid w:val="00BA297B"/>
    <w:rsid w:val="00BB742D"/>
    <w:rsid w:val="00BC1C2B"/>
    <w:rsid w:val="00BC2C8C"/>
    <w:rsid w:val="00BC33A7"/>
    <w:rsid w:val="00BD44B9"/>
    <w:rsid w:val="00BD7844"/>
    <w:rsid w:val="00BE0106"/>
    <w:rsid w:val="00BE01E4"/>
    <w:rsid w:val="00BE64C2"/>
    <w:rsid w:val="00BE692E"/>
    <w:rsid w:val="00BF177F"/>
    <w:rsid w:val="00BF1A0A"/>
    <w:rsid w:val="00BF6181"/>
    <w:rsid w:val="00BF6F1C"/>
    <w:rsid w:val="00C02C7D"/>
    <w:rsid w:val="00C05563"/>
    <w:rsid w:val="00C055B8"/>
    <w:rsid w:val="00C175C1"/>
    <w:rsid w:val="00C219C4"/>
    <w:rsid w:val="00C219EA"/>
    <w:rsid w:val="00C24151"/>
    <w:rsid w:val="00C2485A"/>
    <w:rsid w:val="00C2560A"/>
    <w:rsid w:val="00C42DCE"/>
    <w:rsid w:val="00C43EE4"/>
    <w:rsid w:val="00C539EA"/>
    <w:rsid w:val="00C53EE8"/>
    <w:rsid w:val="00C56FD6"/>
    <w:rsid w:val="00C658DF"/>
    <w:rsid w:val="00C66E52"/>
    <w:rsid w:val="00C66FD5"/>
    <w:rsid w:val="00C8087C"/>
    <w:rsid w:val="00C812B7"/>
    <w:rsid w:val="00C819B0"/>
    <w:rsid w:val="00C83D53"/>
    <w:rsid w:val="00C92BBE"/>
    <w:rsid w:val="00C97C45"/>
    <w:rsid w:val="00C97E7D"/>
    <w:rsid w:val="00CA1913"/>
    <w:rsid w:val="00CA6EA0"/>
    <w:rsid w:val="00CA70FB"/>
    <w:rsid w:val="00CB2FBC"/>
    <w:rsid w:val="00CB586A"/>
    <w:rsid w:val="00CB64BF"/>
    <w:rsid w:val="00CC09E6"/>
    <w:rsid w:val="00CC2D8E"/>
    <w:rsid w:val="00CD3E10"/>
    <w:rsid w:val="00CD4E42"/>
    <w:rsid w:val="00CD720A"/>
    <w:rsid w:val="00CE2580"/>
    <w:rsid w:val="00CE3932"/>
    <w:rsid w:val="00CE7708"/>
    <w:rsid w:val="00CF062C"/>
    <w:rsid w:val="00CF56EB"/>
    <w:rsid w:val="00D01E9A"/>
    <w:rsid w:val="00D1187F"/>
    <w:rsid w:val="00D15AD3"/>
    <w:rsid w:val="00D170E7"/>
    <w:rsid w:val="00D21312"/>
    <w:rsid w:val="00D22264"/>
    <w:rsid w:val="00D2396D"/>
    <w:rsid w:val="00D23A42"/>
    <w:rsid w:val="00D24B63"/>
    <w:rsid w:val="00D4251B"/>
    <w:rsid w:val="00D61397"/>
    <w:rsid w:val="00D67580"/>
    <w:rsid w:val="00D8225E"/>
    <w:rsid w:val="00D94577"/>
    <w:rsid w:val="00D97D5C"/>
    <w:rsid w:val="00DB0406"/>
    <w:rsid w:val="00DB2E93"/>
    <w:rsid w:val="00DC28A0"/>
    <w:rsid w:val="00DD332E"/>
    <w:rsid w:val="00DD3EE9"/>
    <w:rsid w:val="00DD59EA"/>
    <w:rsid w:val="00DE278B"/>
    <w:rsid w:val="00DF2A59"/>
    <w:rsid w:val="00DF4123"/>
    <w:rsid w:val="00DF6062"/>
    <w:rsid w:val="00DF77E5"/>
    <w:rsid w:val="00E00005"/>
    <w:rsid w:val="00E02381"/>
    <w:rsid w:val="00E05C37"/>
    <w:rsid w:val="00E05D6B"/>
    <w:rsid w:val="00E150F9"/>
    <w:rsid w:val="00E16079"/>
    <w:rsid w:val="00E2446D"/>
    <w:rsid w:val="00E2686B"/>
    <w:rsid w:val="00E357B3"/>
    <w:rsid w:val="00E465B3"/>
    <w:rsid w:val="00E6119F"/>
    <w:rsid w:val="00E641D1"/>
    <w:rsid w:val="00E661F9"/>
    <w:rsid w:val="00E80194"/>
    <w:rsid w:val="00E86E96"/>
    <w:rsid w:val="00E9406E"/>
    <w:rsid w:val="00E9582B"/>
    <w:rsid w:val="00EA0BEC"/>
    <w:rsid w:val="00EA33F4"/>
    <w:rsid w:val="00EA3637"/>
    <w:rsid w:val="00EA76E7"/>
    <w:rsid w:val="00EB1E48"/>
    <w:rsid w:val="00EB1F60"/>
    <w:rsid w:val="00EB3BB9"/>
    <w:rsid w:val="00EB45B5"/>
    <w:rsid w:val="00EB74F6"/>
    <w:rsid w:val="00EC0326"/>
    <w:rsid w:val="00EC3359"/>
    <w:rsid w:val="00EC76F7"/>
    <w:rsid w:val="00ED2BF5"/>
    <w:rsid w:val="00ED39B4"/>
    <w:rsid w:val="00ED6416"/>
    <w:rsid w:val="00EE62E3"/>
    <w:rsid w:val="00EF6313"/>
    <w:rsid w:val="00EF68BC"/>
    <w:rsid w:val="00F17461"/>
    <w:rsid w:val="00F21D34"/>
    <w:rsid w:val="00F3705C"/>
    <w:rsid w:val="00F43B15"/>
    <w:rsid w:val="00F442A0"/>
    <w:rsid w:val="00F47555"/>
    <w:rsid w:val="00F503E7"/>
    <w:rsid w:val="00F51D2C"/>
    <w:rsid w:val="00F622B3"/>
    <w:rsid w:val="00F63761"/>
    <w:rsid w:val="00F65B5E"/>
    <w:rsid w:val="00F71103"/>
    <w:rsid w:val="00F8649C"/>
    <w:rsid w:val="00F87A70"/>
    <w:rsid w:val="00F92C58"/>
    <w:rsid w:val="00F946BA"/>
    <w:rsid w:val="00F96D28"/>
    <w:rsid w:val="00FA1B7E"/>
    <w:rsid w:val="00FA245C"/>
    <w:rsid w:val="00FA2B07"/>
    <w:rsid w:val="00FB396E"/>
    <w:rsid w:val="00FB77A5"/>
    <w:rsid w:val="00FC0A3D"/>
    <w:rsid w:val="00FC2970"/>
    <w:rsid w:val="00FE650A"/>
    <w:rsid w:val="00FE7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71E61"/>
  <w15:chartTrackingRefBased/>
  <w15:docId w15:val="{693974CB-77C6-4C9F-9ECC-85378BAC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D18"/>
    <w:pPr>
      <w:spacing w:before="120" w:after="120" w:line="360" w:lineRule="auto"/>
      <w:ind w:right="45" w:firstLine="284"/>
      <w:jc w:val="both"/>
    </w:pPr>
    <w:rPr>
      <w:rFonts w:ascii="CG Times" w:hAnsi="CG Times"/>
      <w:sz w:val="24"/>
      <w:lang w:val="pt-PT" w:eastAsia="en-US"/>
    </w:rPr>
  </w:style>
  <w:style w:type="paragraph" w:styleId="Ttulo1">
    <w:name w:val="heading 1"/>
    <w:basedOn w:val="Normal"/>
    <w:next w:val="Normal"/>
    <w:link w:val="Ttulo1Carter"/>
    <w:qFormat/>
    <w:rsid w:val="00182000"/>
    <w:pPr>
      <w:keepNext/>
      <w:tabs>
        <w:tab w:val="num" w:pos="360"/>
      </w:tabs>
      <w:spacing w:after="240" w:line="240" w:lineRule="auto"/>
      <w:ind w:right="0" w:firstLine="0"/>
      <w:jc w:val="left"/>
      <w:outlineLvl w:val="0"/>
    </w:pPr>
    <w:rPr>
      <w:b/>
      <w:smallCaps/>
      <w:sz w:val="28"/>
    </w:rPr>
  </w:style>
  <w:style w:type="paragraph" w:styleId="Ttulo2">
    <w:name w:val="heading 2"/>
    <w:basedOn w:val="Normal"/>
    <w:next w:val="Normal"/>
    <w:link w:val="Ttulo2Carter"/>
    <w:qFormat/>
    <w:rsid w:val="00182000"/>
    <w:pPr>
      <w:keepNext/>
      <w:tabs>
        <w:tab w:val="left" w:pos="-851"/>
        <w:tab w:val="num" w:pos="720"/>
      </w:tabs>
      <w:spacing w:before="240"/>
      <w:ind w:firstLine="0"/>
      <w:jc w:val="left"/>
      <w:outlineLvl w:val="1"/>
    </w:pPr>
    <w:rPr>
      <w:b/>
      <w:smallCaps/>
    </w:rPr>
  </w:style>
  <w:style w:type="paragraph" w:styleId="Ttulo3">
    <w:name w:val="heading 3"/>
    <w:basedOn w:val="Normal"/>
    <w:next w:val="Normal"/>
    <w:link w:val="Ttulo3Carter"/>
    <w:qFormat/>
    <w:rsid w:val="00182000"/>
    <w:pPr>
      <w:keepNext/>
      <w:tabs>
        <w:tab w:val="num" w:pos="0"/>
      </w:tabs>
      <w:ind w:firstLine="0"/>
      <w:jc w:val="center"/>
      <w:outlineLvl w:val="2"/>
    </w:pPr>
    <w:rPr>
      <w:b/>
      <w:sz w:val="28"/>
    </w:rPr>
  </w:style>
  <w:style w:type="paragraph" w:styleId="Ttulo4">
    <w:name w:val="heading 4"/>
    <w:basedOn w:val="Normal"/>
    <w:next w:val="Normal"/>
    <w:link w:val="Ttulo4Carter"/>
    <w:qFormat/>
    <w:rsid w:val="00182000"/>
    <w:pPr>
      <w:keepNext/>
      <w:tabs>
        <w:tab w:val="num" w:pos="0"/>
      </w:tabs>
      <w:ind w:firstLine="0"/>
      <w:jc w:val="center"/>
      <w:outlineLvl w:val="3"/>
    </w:pPr>
    <w:rPr>
      <w:b/>
      <w:sz w:val="48"/>
      <w:u w:val="single"/>
    </w:rPr>
  </w:style>
  <w:style w:type="paragraph" w:styleId="Ttulo5">
    <w:name w:val="heading 5"/>
    <w:basedOn w:val="Normal"/>
    <w:next w:val="Normal"/>
    <w:link w:val="Ttulo5Carter"/>
    <w:qFormat/>
    <w:rsid w:val="00182000"/>
    <w:pPr>
      <w:keepNext/>
      <w:tabs>
        <w:tab w:val="left" w:pos="-851"/>
        <w:tab w:val="num" w:pos="0"/>
      </w:tabs>
      <w:ind w:firstLine="0"/>
      <w:jc w:val="center"/>
      <w:outlineLvl w:val="4"/>
    </w:pPr>
    <w:rPr>
      <w:b/>
      <w:sz w:val="36"/>
    </w:rPr>
  </w:style>
  <w:style w:type="paragraph" w:styleId="Ttulo6">
    <w:name w:val="heading 6"/>
    <w:basedOn w:val="Normal"/>
    <w:next w:val="Normal"/>
    <w:link w:val="Ttulo6Carter"/>
    <w:qFormat/>
    <w:rsid w:val="00182000"/>
    <w:pPr>
      <w:keepNext/>
      <w:tabs>
        <w:tab w:val="num" w:pos="0"/>
      </w:tabs>
      <w:ind w:firstLine="0"/>
      <w:jc w:val="center"/>
      <w:outlineLvl w:val="5"/>
    </w:pPr>
    <w:rPr>
      <w:sz w:val="28"/>
    </w:rPr>
  </w:style>
  <w:style w:type="paragraph" w:styleId="Ttulo7">
    <w:name w:val="heading 7"/>
    <w:basedOn w:val="Normal"/>
    <w:next w:val="Normal"/>
    <w:link w:val="Ttulo7Carter"/>
    <w:qFormat/>
    <w:rsid w:val="00182000"/>
    <w:pPr>
      <w:tabs>
        <w:tab w:val="num" w:pos="0"/>
      </w:tabs>
      <w:spacing w:before="240" w:after="60"/>
      <w:ind w:firstLine="0"/>
      <w:outlineLvl w:val="6"/>
    </w:pPr>
    <w:rPr>
      <w:rFonts w:ascii="Arial" w:hAnsi="Arial"/>
      <w:sz w:val="20"/>
    </w:rPr>
  </w:style>
  <w:style w:type="paragraph" w:styleId="Ttulo8">
    <w:name w:val="heading 8"/>
    <w:basedOn w:val="Normal"/>
    <w:next w:val="Normal"/>
    <w:link w:val="Ttulo8Carter"/>
    <w:qFormat/>
    <w:rsid w:val="00182000"/>
    <w:pPr>
      <w:tabs>
        <w:tab w:val="num" w:pos="0"/>
      </w:tabs>
      <w:spacing w:before="240" w:after="60"/>
      <w:ind w:firstLine="0"/>
      <w:outlineLvl w:val="7"/>
    </w:pPr>
    <w:rPr>
      <w:rFonts w:ascii="Arial" w:hAnsi="Arial"/>
      <w:i/>
      <w:sz w:val="20"/>
    </w:rPr>
  </w:style>
  <w:style w:type="paragraph" w:styleId="Ttulo9">
    <w:name w:val="heading 9"/>
    <w:basedOn w:val="Normal"/>
    <w:next w:val="Normal"/>
    <w:link w:val="Ttulo9Carter"/>
    <w:qFormat/>
    <w:rsid w:val="00182000"/>
    <w:pPr>
      <w:tabs>
        <w:tab w:val="num" w:pos="0"/>
      </w:tabs>
      <w:spacing w:before="240" w:after="60"/>
      <w:ind w:firstLine="0"/>
      <w:outlineLvl w:val="8"/>
    </w:pPr>
    <w:rPr>
      <w:rFonts w:ascii="Arial" w:hAnsi="Arial"/>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qFormat/>
    <w:rsid w:val="009752E5"/>
    <w:pPr>
      <w:keepNext/>
      <w:numPr>
        <w:numId w:val="1"/>
      </w:numPr>
      <w:spacing w:after="240" w:line="240" w:lineRule="auto"/>
      <w:ind w:right="0"/>
      <w:jc w:val="left"/>
      <w:outlineLvl w:val="0"/>
    </w:pPr>
    <w:rPr>
      <w:b/>
      <w:smallCaps/>
      <w:sz w:val="28"/>
    </w:rPr>
  </w:style>
  <w:style w:type="paragraph" w:customStyle="1" w:styleId="Cabealho2">
    <w:name w:val="Cabeçalho 2"/>
    <w:basedOn w:val="Normal"/>
    <w:next w:val="Normal"/>
    <w:qFormat/>
    <w:rsid w:val="009752E5"/>
    <w:pPr>
      <w:keepNext/>
      <w:numPr>
        <w:ilvl w:val="1"/>
        <w:numId w:val="1"/>
      </w:numPr>
      <w:tabs>
        <w:tab w:val="left" w:pos="-851"/>
      </w:tabs>
      <w:spacing w:before="240"/>
      <w:jc w:val="left"/>
      <w:outlineLvl w:val="1"/>
    </w:pPr>
    <w:rPr>
      <w:b/>
      <w:smallCaps/>
    </w:rPr>
  </w:style>
  <w:style w:type="paragraph" w:customStyle="1" w:styleId="Cabealho3">
    <w:name w:val="Cabeçalho 3"/>
    <w:basedOn w:val="Normal"/>
    <w:next w:val="Normal"/>
    <w:qFormat/>
    <w:rsid w:val="009752E5"/>
    <w:pPr>
      <w:keepNext/>
      <w:numPr>
        <w:ilvl w:val="2"/>
        <w:numId w:val="1"/>
      </w:numPr>
      <w:jc w:val="center"/>
      <w:outlineLvl w:val="2"/>
    </w:pPr>
    <w:rPr>
      <w:b/>
      <w:sz w:val="28"/>
    </w:rPr>
  </w:style>
  <w:style w:type="paragraph" w:customStyle="1" w:styleId="Cabealho4">
    <w:name w:val="Cabeçalho 4"/>
    <w:basedOn w:val="Normal"/>
    <w:next w:val="Normal"/>
    <w:qFormat/>
    <w:rsid w:val="009752E5"/>
    <w:pPr>
      <w:keepNext/>
      <w:numPr>
        <w:ilvl w:val="3"/>
        <w:numId w:val="1"/>
      </w:numPr>
      <w:jc w:val="center"/>
      <w:outlineLvl w:val="3"/>
    </w:pPr>
    <w:rPr>
      <w:b/>
      <w:sz w:val="48"/>
      <w:u w:val="single"/>
    </w:rPr>
  </w:style>
  <w:style w:type="paragraph" w:customStyle="1" w:styleId="Cabealho5">
    <w:name w:val="Cabeçalho 5"/>
    <w:basedOn w:val="Normal"/>
    <w:next w:val="Normal"/>
    <w:qFormat/>
    <w:rsid w:val="009752E5"/>
    <w:pPr>
      <w:keepNext/>
      <w:numPr>
        <w:ilvl w:val="4"/>
        <w:numId w:val="1"/>
      </w:numPr>
      <w:tabs>
        <w:tab w:val="left" w:pos="-851"/>
      </w:tabs>
      <w:jc w:val="center"/>
      <w:outlineLvl w:val="4"/>
    </w:pPr>
    <w:rPr>
      <w:b/>
      <w:sz w:val="36"/>
    </w:rPr>
  </w:style>
  <w:style w:type="paragraph" w:customStyle="1" w:styleId="Cabealho6">
    <w:name w:val="Cabeçalho 6"/>
    <w:basedOn w:val="Normal"/>
    <w:next w:val="Normal"/>
    <w:qFormat/>
    <w:rsid w:val="009752E5"/>
    <w:pPr>
      <w:keepNext/>
      <w:numPr>
        <w:ilvl w:val="5"/>
        <w:numId w:val="1"/>
      </w:numPr>
      <w:jc w:val="center"/>
      <w:outlineLvl w:val="5"/>
    </w:pPr>
    <w:rPr>
      <w:sz w:val="28"/>
    </w:rPr>
  </w:style>
  <w:style w:type="paragraph" w:customStyle="1" w:styleId="Cabealho7">
    <w:name w:val="Cabeçalho 7"/>
    <w:basedOn w:val="Normal"/>
    <w:next w:val="Normal"/>
    <w:qFormat/>
    <w:rsid w:val="009752E5"/>
    <w:pPr>
      <w:numPr>
        <w:ilvl w:val="6"/>
        <w:numId w:val="1"/>
      </w:numPr>
      <w:spacing w:before="240" w:after="60"/>
      <w:outlineLvl w:val="6"/>
    </w:pPr>
    <w:rPr>
      <w:rFonts w:ascii="Arial" w:hAnsi="Arial"/>
      <w:sz w:val="20"/>
    </w:rPr>
  </w:style>
  <w:style w:type="paragraph" w:customStyle="1" w:styleId="Cabealho8">
    <w:name w:val="Cabeçalho 8"/>
    <w:basedOn w:val="Normal"/>
    <w:next w:val="Normal"/>
    <w:qFormat/>
    <w:rsid w:val="009752E5"/>
    <w:pPr>
      <w:numPr>
        <w:ilvl w:val="7"/>
        <w:numId w:val="1"/>
      </w:numPr>
      <w:spacing w:before="240" w:after="60"/>
      <w:outlineLvl w:val="7"/>
    </w:pPr>
    <w:rPr>
      <w:rFonts w:ascii="Arial" w:hAnsi="Arial"/>
      <w:i/>
      <w:sz w:val="20"/>
    </w:rPr>
  </w:style>
  <w:style w:type="paragraph" w:customStyle="1" w:styleId="Cabealho9">
    <w:name w:val="Cabeçalho 9"/>
    <w:basedOn w:val="Normal"/>
    <w:next w:val="Normal"/>
    <w:qFormat/>
    <w:rsid w:val="009752E5"/>
    <w:pPr>
      <w:numPr>
        <w:ilvl w:val="8"/>
        <w:numId w:val="1"/>
      </w:numPr>
      <w:spacing w:before="240" w:after="60"/>
      <w:outlineLvl w:val="8"/>
    </w:pPr>
    <w:rPr>
      <w:rFonts w:ascii="Arial" w:hAnsi="Arial"/>
      <w:b/>
      <w:i/>
      <w:sz w:val="18"/>
    </w:rPr>
  </w:style>
  <w:style w:type="paragraph" w:styleId="Corpodetexto">
    <w:name w:val="Body Text"/>
    <w:basedOn w:val="Normal"/>
    <w:pPr>
      <w:ind w:right="0"/>
    </w:pPr>
  </w:style>
  <w:style w:type="paragraph" w:styleId="Cabealho">
    <w:name w:val="header"/>
    <w:basedOn w:val="Normal"/>
    <w:pPr>
      <w:tabs>
        <w:tab w:val="center" w:pos="4153"/>
        <w:tab w:val="right" w:pos="8306"/>
      </w:tabs>
    </w:pPr>
  </w:style>
  <w:style w:type="paragraph" w:styleId="Rodap">
    <w:name w:val="footer"/>
    <w:basedOn w:val="Normal"/>
    <w:pPr>
      <w:tabs>
        <w:tab w:val="center" w:pos="4153"/>
        <w:tab w:val="right" w:pos="8306"/>
      </w:tabs>
    </w:pPr>
  </w:style>
  <w:style w:type="character" w:styleId="Nmerodepgina">
    <w:name w:val="page number"/>
    <w:basedOn w:val="Tipodeletrapredefinidodopargrafo"/>
  </w:style>
  <w:style w:type="paragraph" w:styleId="Avanodecorpodetexto">
    <w:name w:val="Body Text Indent"/>
    <w:basedOn w:val="Normal"/>
  </w:style>
  <w:style w:type="character" w:styleId="Hiperligao">
    <w:name w:val="Hyperlink"/>
    <w:uiPriority w:val="99"/>
    <w:rsid w:val="00496733"/>
    <w:rPr>
      <w:rFonts w:ascii="Times New Roman" w:hAnsi="Times New Roman"/>
      <w:color w:val="0000FF"/>
      <w:u w:val="single"/>
    </w:rPr>
  </w:style>
  <w:style w:type="character" w:styleId="Hiperligaovisitada">
    <w:name w:val="FollowedHyperlink"/>
    <w:rPr>
      <w:color w:val="800080"/>
      <w:u w:val="single"/>
    </w:rPr>
  </w:style>
  <w:style w:type="paragraph" w:styleId="Legenda">
    <w:name w:val="caption"/>
    <w:basedOn w:val="Normal"/>
    <w:next w:val="Normal"/>
    <w:autoRedefine/>
    <w:qFormat/>
    <w:rsid w:val="00EA76E7"/>
    <w:pPr>
      <w:ind w:firstLine="0"/>
      <w:jc w:val="center"/>
    </w:pPr>
    <w:rPr>
      <w:rFonts w:ascii="Tahoma" w:hAnsi="Tahoma" w:cs="Tahoma"/>
      <w:bCs/>
      <w:szCs w:val="24"/>
    </w:rPr>
  </w:style>
  <w:style w:type="paragraph" w:customStyle="1" w:styleId="Figura">
    <w:name w:val="Figura"/>
    <w:basedOn w:val="Legenda"/>
    <w:rsid w:val="00836A5E"/>
    <w:pPr>
      <w:spacing w:after="0" w:line="240" w:lineRule="auto"/>
    </w:pPr>
    <w:rPr>
      <w:bCs w:val="0"/>
    </w:rPr>
  </w:style>
  <w:style w:type="paragraph" w:styleId="Corpodetexto2">
    <w:name w:val="Body Text 2"/>
    <w:basedOn w:val="Normal"/>
    <w:pPr>
      <w:widowControl w:val="0"/>
      <w:spacing w:before="360"/>
      <w:ind w:firstLine="0"/>
      <w:jc w:val="center"/>
    </w:pPr>
    <w:rPr>
      <w:bCs/>
      <w:sz w:val="40"/>
    </w:rPr>
  </w:style>
  <w:style w:type="paragraph" w:customStyle="1" w:styleId="n">
    <w:name w:val="n"/>
    <w:basedOn w:val="Cabealho1"/>
  </w:style>
  <w:style w:type="paragraph" w:styleId="Textodebloco">
    <w:name w:val="Block Text"/>
    <w:basedOn w:val="Normal"/>
    <w:pPr>
      <w:tabs>
        <w:tab w:val="left" w:pos="709"/>
      </w:tabs>
      <w:ind w:left="709" w:hanging="425"/>
    </w:pPr>
  </w:style>
  <w:style w:type="paragraph" w:styleId="Textodebalo">
    <w:name w:val="Balloon Text"/>
    <w:basedOn w:val="Normal"/>
    <w:semiHidden/>
    <w:rsid w:val="00666F11"/>
    <w:rPr>
      <w:rFonts w:ascii="Tahoma" w:hAnsi="Tahoma" w:cs="Tahoma"/>
      <w:sz w:val="16"/>
      <w:szCs w:val="16"/>
    </w:rPr>
  </w:style>
  <w:style w:type="paragraph" w:customStyle="1" w:styleId="Body">
    <w:name w:val="Body"/>
    <w:basedOn w:val="Normal"/>
    <w:rsid w:val="00F3705C"/>
    <w:rPr>
      <w:rFonts w:ascii="Times New Roman" w:hAnsi="Times New Roman"/>
      <w:lang w:eastAsia="pt-PT"/>
    </w:rPr>
  </w:style>
  <w:style w:type="table" w:customStyle="1" w:styleId="Tabelacomgrelha">
    <w:name w:val="Tabela com grelha"/>
    <w:basedOn w:val="Tabelanormal"/>
    <w:uiPriority w:val="59"/>
    <w:rsid w:val="00EE62E3"/>
    <w:pPr>
      <w:spacing w:before="120" w:after="120" w:line="360" w:lineRule="auto"/>
      <w:ind w:right="45"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BodyTextIndent2">
    <w:name w:val="WW-Body Text Indent 2"/>
    <w:basedOn w:val="Normal"/>
    <w:rsid w:val="00F71103"/>
    <w:pPr>
      <w:tabs>
        <w:tab w:val="left" w:pos="540"/>
      </w:tabs>
      <w:suppressAutoHyphens/>
      <w:spacing w:before="0" w:after="0"/>
      <w:ind w:left="180" w:right="0" w:firstLine="360"/>
    </w:pPr>
    <w:rPr>
      <w:rFonts w:ascii="Times New Roman" w:hAnsi="Times New Roman"/>
      <w:sz w:val="28"/>
      <w:szCs w:val="24"/>
      <w:lang w:eastAsia="ar-SA"/>
    </w:rPr>
  </w:style>
  <w:style w:type="paragraph" w:styleId="ndice1">
    <w:name w:val="toc 1"/>
    <w:basedOn w:val="Normal"/>
    <w:next w:val="Normal"/>
    <w:autoRedefine/>
    <w:uiPriority w:val="39"/>
    <w:rsid w:val="00E661F9"/>
    <w:pPr>
      <w:tabs>
        <w:tab w:val="left" w:pos="720"/>
        <w:tab w:val="right" w:leader="dot" w:pos="8665"/>
      </w:tabs>
      <w:spacing w:before="0" w:after="0" w:line="240" w:lineRule="auto"/>
    </w:pPr>
  </w:style>
  <w:style w:type="paragraph" w:styleId="ndice2">
    <w:name w:val="toc 2"/>
    <w:basedOn w:val="Normal"/>
    <w:next w:val="Normal"/>
    <w:autoRedefine/>
    <w:uiPriority w:val="39"/>
    <w:rsid w:val="00E661F9"/>
    <w:pPr>
      <w:tabs>
        <w:tab w:val="left" w:pos="1200"/>
        <w:tab w:val="right" w:leader="dot" w:pos="8665"/>
      </w:tabs>
      <w:spacing w:before="0" w:after="0" w:line="240" w:lineRule="auto"/>
      <w:ind w:left="238"/>
    </w:pPr>
  </w:style>
  <w:style w:type="paragraph" w:customStyle="1" w:styleId="xpto">
    <w:name w:val="xpto"/>
    <w:basedOn w:val="n"/>
    <w:rsid w:val="00E465B3"/>
    <w:pPr>
      <w:numPr>
        <w:numId w:val="0"/>
      </w:numPr>
    </w:pPr>
  </w:style>
  <w:style w:type="paragraph" w:customStyle="1" w:styleId="EstiloLegendaTahoma12ptNoNegritoCentradoPrimeiralinh">
    <w:name w:val="Estilo Legenda + Tahoma 12 pt Não Negrito Centrado Primeira linh..."/>
    <w:basedOn w:val="Legenda"/>
    <w:autoRedefine/>
    <w:rsid w:val="00E6119F"/>
    <w:pPr>
      <w:spacing w:before="0" w:after="240" w:line="240" w:lineRule="auto"/>
    </w:pPr>
    <w:rPr>
      <w:b/>
      <w:bCs w:val="0"/>
    </w:rPr>
  </w:style>
  <w:style w:type="paragraph" w:customStyle="1" w:styleId="Legenda1">
    <w:name w:val="Legenda1"/>
    <w:basedOn w:val="Figura"/>
    <w:rsid w:val="00DE278B"/>
    <w:pPr>
      <w:spacing w:after="120"/>
      <w:ind w:left="709" w:right="737"/>
    </w:pPr>
  </w:style>
  <w:style w:type="paragraph" w:styleId="Textodecomentrio">
    <w:name w:val="annotation text"/>
    <w:basedOn w:val="Normal"/>
    <w:semiHidden/>
    <w:rsid w:val="00A815B2"/>
    <w:rPr>
      <w:sz w:val="20"/>
    </w:rPr>
  </w:style>
  <w:style w:type="paragraph" w:styleId="Assuntodecomentrio">
    <w:name w:val="annotation subject"/>
    <w:basedOn w:val="Textodecomentrio"/>
    <w:next w:val="Textodecomentrio"/>
    <w:semiHidden/>
    <w:rsid w:val="00A815B2"/>
    <w:pPr>
      <w:spacing w:before="0" w:after="0" w:line="240" w:lineRule="auto"/>
      <w:ind w:right="0" w:firstLine="0"/>
      <w:jc w:val="left"/>
    </w:pPr>
    <w:rPr>
      <w:rFonts w:ascii="Times New Roman" w:eastAsia="SimSun" w:hAnsi="Times New Roman"/>
      <w:b/>
      <w:bCs/>
      <w:lang w:val="en-US" w:eastAsia="zh-CN"/>
    </w:rPr>
  </w:style>
  <w:style w:type="paragraph" w:customStyle="1" w:styleId="Bullet-Eagle">
    <w:name w:val="Bullet - Eagle"/>
    <w:basedOn w:val="Normal"/>
    <w:rsid w:val="00966A2C"/>
    <w:pPr>
      <w:numPr>
        <w:numId w:val="3"/>
      </w:numPr>
      <w:spacing w:before="60" w:after="60" w:line="240" w:lineRule="auto"/>
      <w:ind w:right="0"/>
      <w:jc w:val="left"/>
    </w:pPr>
    <w:rPr>
      <w:rFonts w:ascii="Arial" w:eastAsia="SimSun" w:hAnsi="Arial" w:cs="Arial"/>
      <w:color w:val="000000"/>
      <w:sz w:val="20"/>
      <w:lang w:val="en-US" w:eastAsia="zh-CN"/>
    </w:rPr>
  </w:style>
  <w:style w:type="paragraph" w:customStyle="1" w:styleId="Task">
    <w:name w:val="Task"/>
    <w:basedOn w:val="Normal"/>
    <w:next w:val="Corpodetexto"/>
    <w:rsid w:val="00DD59EA"/>
    <w:pPr>
      <w:keepNext/>
      <w:spacing w:before="360" w:line="240" w:lineRule="auto"/>
      <w:ind w:left="-144" w:right="0" w:firstLine="0"/>
      <w:jc w:val="left"/>
    </w:pPr>
    <w:rPr>
      <w:rFonts w:ascii="Arial" w:eastAsia="SimSun" w:hAnsi="Arial" w:cs="Arial"/>
      <w:b/>
      <w:sz w:val="22"/>
      <w:szCs w:val="22"/>
      <w:lang w:val="en-US" w:eastAsia="zh-CN"/>
    </w:rPr>
  </w:style>
  <w:style w:type="paragraph" w:customStyle="1" w:styleId="Tarefa">
    <w:name w:val="Tarefa"/>
    <w:basedOn w:val="Task"/>
    <w:autoRedefine/>
    <w:rsid w:val="00E05D6B"/>
    <w:pPr>
      <w:spacing w:before="120"/>
      <w:ind w:left="0" w:firstLine="284"/>
    </w:pPr>
    <w:rPr>
      <w:sz w:val="24"/>
      <w:szCs w:val="24"/>
      <w:lang w:val="pt-PT"/>
    </w:rPr>
  </w:style>
  <w:style w:type="paragraph" w:customStyle="1" w:styleId="Passo">
    <w:name w:val="Passo"/>
    <w:basedOn w:val="Tarefa"/>
    <w:rsid w:val="00E05D6B"/>
  </w:style>
  <w:style w:type="character" w:styleId="Refdecomentrio">
    <w:name w:val="annotation reference"/>
    <w:semiHidden/>
    <w:rsid w:val="003F24E3"/>
    <w:rPr>
      <w:sz w:val="16"/>
      <w:szCs w:val="16"/>
    </w:rPr>
  </w:style>
  <w:style w:type="paragraph" w:customStyle="1" w:styleId="SectionHeading">
    <w:name w:val="Section Heading"/>
    <w:next w:val="Body"/>
    <w:link w:val="SectionHeadingChar"/>
    <w:rsid w:val="0059685D"/>
    <w:pPr>
      <w:keepNext/>
      <w:spacing w:before="240" w:after="120"/>
    </w:pPr>
    <w:rPr>
      <w:rFonts w:ascii="Arial" w:hAnsi="Arial"/>
      <w:b/>
      <w:sz w:val="24"/>
      <w:szCs w:val="24"/>
      <w:lang w:val="en-US" w:eastAsia="en-US"/>
    </w:rPr>
  </w:style>
  <w:style w:type="character" w:customStyle="1" w:styleId="SectionHeadingChar">
    <w:name w:val="Section Heading Char"/>
    <w:link w:val="SectionHeading"/>
    <w:rsid w:val="0059685D"/>
    <w:rPr>
      <w:rFonts w:ascii="Arial" w:hAnsi="Arial"/>
      <w:b/>
      <w:sz w:val="24"/>
      <w:szCs w:val="24"/>
      <w:lang w:val="en-US" w:eastAsia="en-US" w:bidi="ar-SA"/>
    </w:rPr>
  </w:style>
  <w:style w:type="paragraph" w:customStyle="1" w:styleId="Texto">
    <w:name w:val="Texto"/>
    <w:basedOn w:val="Normal"/>
    <w:link w:val="TextoChar"/>
    <w:rsid w:val="00230CC0"/>
    <w:pPr>
      <w:autoSpaceDE w:val="0"/>
      <w:autoSpaceDN w:val="0"/>
      <w:adjustRightInd w:val="0"/>
      <w:spacing w:line="240" w:lineRule="atLeast"/>
      <w:ind w:right="0" w:firstLine="0"/>
    </w:pPr>
    <w:rPr>
      <w:rFonts w:ascii="Garamond" w:hAnsi="Garamond"/>
      <w:color w:val="000000"/>
      <w:sz w:val="20"/>
    </w:rPr>
  </w:style>
  <w:style w:type="paragraph" w:customStyle="1" w:styleId="Comandos">
    <w:name w:val="Comandos"/>
    <w:basedOn w:val="Normal"/>
    <w:link w:val="ComandosChar"/>
    <w:rsid w:val="00230CC0"/>
    <w:pPr>
      <w:spacing w:before="0" w:after="0" w:line="240" w:lineRule="atLeast"/>
      <w:ind w:left="1077" w:right="0" w:firstLine="0"/>
      <w:jc w:val="left"/>
    </w:pPr>
    <w:rPr>
      <w:rFonts w:ascii="Courier New" w:hAnsi="Courier New" w:cs="Courier New"/>
      <w:sz w:val="20"/>
      <w:lang w:val="en-US"/>
    </w:rPr>
  </w:style>
  <w:style w:type="character" w:customStyle="1" w:styleId="TextoChar">
    <w:name w:val="Texto Char"/>
    <w:link w:val="Texto"/>
    <w:locked/>
    <w:rsid w:val="00230CC0"/>
    <w:rPr>
      <w:rFonts w:ascii="Garamond" w:hAnsi="Garamond"/>
      <w:color w:val="000000"/>
      <w:lang w:val="pt-PT" w:eastAsia="en-US" w:bidi="ar-SA"/>
    </w:rPr>
  </w:style>
  <w:style w:type="paragraph" w:customStyle="1" w:styleId="Bullete">
    <w:name w:val="Bullete"/>
    <w:basedOn w:val="Texto"/>
    <w:link w:val="BulleteChar"/>
    <w:rsid w:val="00230CC0"/>
    <w:pPr>
      <w:numPr>
        <w:numId w:val="4"/>
      </w:numPr>
    </w:pPr>
  </w:style>
  <w:style w:type="character" w:customStyle="1" w:styleId="ComandosChar">
    <w:name w:val="Comandos Char"/>
    <w:link w:val="Comandos"/>
    <w:locked/>
    <w:rsid w:val="00230CC0"/>
    <w:rPr>
      <w:rFonts w:ascii="Courier New" w:hAnsi="Courier New" w:cs="Courier New"/>
      <w:lang w:val="en-US" w:eastAsia="en-US" w:bidi="ar-SA"/>
    </w:rPr>
  </w:style>
  <w:style w:type="paragraph" w:customStyle="1" w:styleId="Itemnumerado">
    <w:name w:val="Item numerado"/>
    <w:basedOn w:val="Texto"/>
    <w:link w:val="ItemnumeradoChar"/>
    <w:rsid w:val="00230CC0"/>
    <w:pPr>
      <w:numPr>
        <w:numId w:val="5"/>
      </w:numPr>
      <w:jc w:val="left"/>
    </w:pPr>
  </w:style>
  <w:style w:type="character" w:customStyle="1" w:styleId="BulleteChar">
    <w:name w:val="Bullete Char"/>
    <w:basedOn w:val="TextoChar"/>
    <w:link w:val="Bullete"/>
    <w:locked/>
    <w:rsid w:val="00230CC0"/>
    <w:rPr>
      <w:rFonts w:ascii="Garamond" w:hAnsi="Garamond"/>
      <w:color w:val="000000"/>
      <w:lang w:val="pt-PT" w:eastAsia="en-US" w:bidi="ar-SA"/>
    </w:rPr>
  </w:style>
  <w:style w:type="character" w:customStyle="1" w:styleId="ItemnumeradoChar">
    <w:name w:val="Item numerado Char"/>
    <w:basedOn w:val="TextoChar"/>
    <w:link w:val="Itemnumerado"/>
    <w:locked/>
    <w:rsid w:val="00230CC0"/>
    <w:rPr>
      <w:rFonts w:ascii="Garamond" w:hAnsi="Garamond"/>
      <w:color w:val="000000"/>
      <w:lang w:val="pt-PT" w:eastAsia="en-US" w:bidi="ar-SA"/>
    </w:rPr>
  </w:style>
  <w:style w:type="paragraph" w:customStyle="1" w:styleId="Step">
    <w:name w:val="Step"/>
    <w:basedOn w:val="Normal"/>
    <w:rsid w:val="00747582"/>
    <w:pPr>
      <w:keepNext/>
      <w:spacing w:before="240" w:line="240" w:lineRule="auto"/>
      <w:ind w:right="0" w:firstLine="0"/>
      <w:jc w:val="left"/>
    </w:pPr>
    <w:rPr>
      <w:rFonts w:ascii="Arial" w:eastAsia="SimSun" w:hAnsi="Arial" w:cs="Arial"/>
      <w:b/>
      <w:sz w:val="20"/>
      <w:lang w:val="en-US" w:eastAsia="zh-CN"/>
    </w:rPr>
  </w:style>
  <w:style w:type="paragraph" w:styleId="PargrafodaLista">
    <w:name w:val="List Paragraph"/>
    <w:basedOn w:val="Normal"/>
    <w:uiPriority w:val="34"/>
    <w:qFormat/>
    <w:rsid w:val="002766D0"/>
    <w:pPr>
      <w:ind w:left="720"/>
      <w:contextualSpacing/>
    </w:pPr>
  </w:style>
  <w:style w:type="paragraph" w:styleId="Cabealhodondice">
    <w:name w:val="TOC Heading"/>
    <w:basedOn w:val="Cabealho1"/>
    <w:next w:val="Normal"/>
    <w:uiPriority w:val="39"/>
    <w:unhideWhenUsed/>
    <w:qFormat/>
    <w:rsid w:val="00645764"/>
    <w:pPr>
      <w:keepLines/>
      <w:numPr>
        <w:numId w:val="0"/>
      </w:numPr>
      <w:spacing w:before="240" w:after="0" w:line="259" w:lineRule="auto"/>
      <w:outlineLvl w:val="9"/>
    </w:pPr>
    <w:rPr>
      <w:rFonts w:asciiTheme="majorHAnsi" w:eastAsiaTheme="majorEastAsia" w:hAnsiTheme="majorHAnsi" w:cstheme="majorBidi"/>
      <w:b w:val="0"/>
      <w:smallCaps w:val="0"/>
      <w:color w:val="2F5496" w:themeColor="accent1" w:themeShade="BF"/>
      <w:sz w:val="32"/>
      <w:szCs w:val="32"/>
      <w:lang w:val="en-GB" w:eastAsia="en-GB"/>
    </w:rPr>
  </w:style>
  <w:style w:type="table" w:styleId="TabelacomGrelha0">
    <w:name w:val="Table Grid"/>
    <w:basedOn w:val="Tabelanormal"/>
    <w:uiPriority w:val="39"/>
    <w:rsid w:val="007C5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rsid w:val="00182000"/>
    <w:rPr>
      <w:rFonts w:ascii="CG Times" w:hAnsi="CG Times"/>
      <w:b/>
      <w:smallCaps/>
      <w:sz w:val="28"/>
      <w:lang w:val="pt-PT" w:eastAsia="en-US"/>
    </w:rPr>
  </w:style>
  <w:style w:type="character" w:customStyle="1" w:styleId="Ttulo2Carter">
    <w:name w:val="Título 2 Caráter"/>
    <w:basedOn w:val="Tipodeletrapredefinidodopargrafo"/>
    <w:link w:val="Ttulo2"/>
    <w:rsid w:val="00182000"/>
    <w:rPr>
      <w:rFonts w:ascii="CG Times" w:hAnsi="CG Times"/>
      <w:b/>
      <w:smallCaps/>
      <w:sz w:val="24"/>
      <w:lang w:val="pt-PT" w:eastAsia="en-US"/>
    </w:rPr>
  </w:style>
  <w:style w:type="character" w:customStyle="1" w:styleId="Ttulo3Carter">
    <w:name w:val="Título 3 Caráter"/>
    <w:basedOn w:val="Tipodeletrapredefinidodopargrafo"/>
    <w:link w:val="Ttulo3"/>
    <w:rsid w:val="00182000"/>
    <w:rPr>
      <w:rFonts w:ascii="CG Times" w:hAnsi="CG Times"/>
      <w:b/>
      <w:sz w:val="28"/>
      <w:lang w:val="pt-PT" w:eastAsia="en-US"/>
    </w:rPr>
  </w:style>
  <w:style w:type="character" w:customStyle="1" w:styleId="Ttulo4Carter">
    <w:name w:val="Título 4 Caráter"/>
    <w:basedOn w:val="Tipodeletrapredefinidodopargrafo"/>
    <w:link w:val="Ttulo4"/>
    <w:rsid w:val="00182000"/>
    <w:rPr>
      <w:rFonts w:ascii="CG Times" w:hAnsi="CG Times"/>
      <w:b/>
      <w:sz w:val="48"/>
      <w:u w:val="single"/>
      <w:lang w:val="pt-PT" w:eastAsia="en-US"/>
    </w:rPr>
  </w:style>
  <w:style w:type="character" w:customStyle="1" w:styleId="Ttulo5Carter">
    <w:name w:val="Título 5 Caráter"/>
    <w:basedOn w:val="Tipodeletrapredefinidodopargrafo"/>
    <w:link w:val="Ttulo5"/>
    <w:rsid w:val="00182000"/>
    <w:rPr>
      <w:rFonts w:ascii="CG Times" w:hAnsi="CG Times"/>
      <w:b/>
      <w:sz w:val="36"/>
      <w:lang w:val="pt-PT" w:eastAsia="en-US"/>
    </w:rPr>
  </w:style>
  <w:style w:type="character" w:customStyle="1" w:styleId="Ttulo6Carter">
    <w:name w:val="Título 6 Caráter"/>
    <w:basedOn w:val="Tipodeletrapredefinidodopargrafo"/>
    <w:link w:val="Ttulo6"/>
    <w:rsid w:val="00182000"/>
    <w:rPr>
      <w:rFonts w:ascii="CG Times" w:hAnsi="CG Times"/>
      <w:sz w:val="28"/>
      <w:lang w:val="pt-PT" w:eastAsia="en-US"/>
    </w:rPr>
  </w:style>
  <w:style w:type="character" w:customStyle="1" w:styleId="Ttulo7Carter">
    <w:name w:val="Título 7 Caráter"/>
    <w:basedOn w:val="Tipodeletrapredefinidodopargrafo"/>
    <w:link w:val="Ttulo7"/>
    <w:rsid w:val="00182000"/>
    <w:rPr>
      <w:rFonts w:ascii="Arial" w:hAnsi="Arial"/>
      <w:lang w:val="pt-PT" w:eastAsia="en-US"/>
    </w:rPr>
  </w:style>
  <w:style w:type="character" w:customStyle="1" w:styleId="Ttulo8Carter">
    <w:name w:val="Título 8 Caráter"/>
    <w:basedOn w:val="Tipodeletrapredefinidodopargrafo"/>
    <w:link w:val="Ttulo8"/>
    <w:rsid w:val="00182000"/>
    <w:rPr>
      <w:rFonts w:ascii="Arial" w:hAnsi="Arial"/>
      <w:i/>
      <w:lang w:val="pt-PT" w:eastAsia="en-US"/>
    </w:rPr>
  </w:style>
  <w:style w:type="character" w:customStyle="1" w:styleId="Ttulo9Carter">
    <w:name w:val="Título 9 Caráter"/>
    <w:basedOn w:val="Tipodeletrapredefinidodopargrafo"/>
    <w:link w:val="Ttulo9"/>
    <w:rsid w:val="00182000"/>
    <w:rPr>
      <w:rFonts w:ascii="Arial" w:hAnsi="Arial"/>
      <w:b/>
      <w:i/>
      <w:sz w:val="18"/>
      <w:lang w:val="pt-PT" w:eastAsia="en-US"/>
    </w:rPr>
  </w:style>
  <w:style w:type="paragraph" w:styleId="NormalWeb">
    <w:name w:val="Normal (Web)"/>
    <w:basedOn w:val="Normal"/>
    <w:uiPriority w:val="99"/>
    <w:unhideWhenUsed/>
    <w:rsid w:val="00182000"/>
    <w:pPr>
      <w:spacing w:before="100" w:beforeAutospacing="1" w:after="100" w:afterAutospacing="1" w:line="240" w:lineRule="auto"/>
      <w:ind w:right="0" w:firstLine="0"/>
      <w:jc w:val="left"/>
    </w:pPr>
    <w:rPr>
      <w:rFonts w:ascii="Times New Roman" w:hAnsi="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753">
      <w:bodyDiv w:val="1"/>
      <w:marLeft w:val="0"/>
      <w:marRight w:val="0"/>
      <w:marTop w:val="0"/>
      <w:marBottom w:val="0"/>
      <w:divBdr>
        <w:top w:val="none" w:sz="0" w:space="0" w:color="auto"/>
        <w:left w:val="none" w:sz="0" w:space="0" w:color="auto"/>
        <w:bottom w:val="none" w:sz="0" w:space="0" w:color="auto"/>
        <w:right w:val="none" w:sz="0" w:space="0" w:color="auto"/>
      </w:divBdr>
    </w:div>
    <w:div w:id="950015642">
      <w:bodyDiv w:val="1"/>
      <w:marLeft w:val="0"/>
      <w:marRight w:val="0"/>
      <w:marTop w:val="0"/>
      <w:marBottom w:val="0"/>
      <w:divBdr>
        <w:top w:val="none" w:sz="0" w:space="0" w:color="auto"/>
        <w:left w:val="none" w:sz="0" w:space="0" w:color="auto"/>
        <w:bottom w:val="none" w:sz="0" w:space="0" w:color="auto"/>
        <w:right w:val="none" w:sz="0" w:space="0" w:color="auto"/>
      </w:divBdr>
    </w:div>
    <w:div w:id="130812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592EB-5EE3-44E4-81F1-744F9A7D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1014</Words>
  <Characters>5480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Jorge Martins</dc:creator>
  <cp:keywords/>
  <cp:lastModifiedBy>Diogo Rosa</cp:lastModifiedBy>
  <cp:revision>58</cp:revision>
  <cp:lastPrinted>2012-09-21T14:23:00Z</cp:lastPrinted>
  <dcterms:created xsi:type="dcterms:W3CDTF">2022-02-03T21:56:00Z</dcterms:created>
  <dcterms:modified xsi:type="dcterms:W3CDTF">2022-02-04T18:38:00Z</dcterms:modified>
</cp:coreProperties>
</file>